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62A4" w:rsidRDefault="00E762A4">
      <w:pPr>
        <w:spacing w:before="6" w:line="80" w:lineRule="exact"/>
        <w:rPr>
          <w:sz w:val="8"/>
          <w:szCs w:val="8"/>
        </w:rPr>
      </w:pPr>
    </w:p>
    <w:tbl>
      <w:tblPr>
        <w:tblW w:w="0" w:type="auto"/>
        <w:tblInd w:w="12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7"/>
        <w:gridCol w:w="7613"/>
        <w:gridCol w:w="1890"/>
        <w:gridCol w:w="2340"/>
      </w:tblGrid>
      <w:tr w:rsidR="00E762A4">
        <w:trPr>
          <w:trHeight w:hRule="exact" w:val="425"/>
        </w:trPr>
        <w:tc>
          <w:tcPr>
            <w:tcW w:w="327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762A4" w:rsidRDefault="00E762A4">
            <w:pPr>
              <w:spacing w:before="4" w:line="280" w:lineRule="exact"/>
              <w:rPr>
                <w:sz w:val="28"/>
                <w:szCs w:val="28"/>
              </w:rPr>
            </w:pPr>
          </w:p>
          <w:p w:rsidR="00E762A4" w:rsidRDefault="006C0F5C">
            <w:pPr>
              <w:ind w:left="106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2.25pt;height:50.25pt">
                  <v:imagedata r:id="rId5" o:title=""/>
                </v:shape>
              </w:pict>
            </w:r>
          </w:p>
          <w:p w:rsidR="00E762A4" w:rsidRDefault="00E762A4">
            <w:pPr>
              <w:spacing w:before="11" w:line="280" w:lineRule="exact"/>
              <w:rPr>
                <w:sz w:val="28"/>
                <w:szCs w:val="28"/>
              </w:rPr>
            </w:pPr>
          </w:p>
        </w:tc>
        <w:tc>
          <w:tcPr>
            <w:tcW w:w="76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E762A4" w:rsidRDefault="00E762A4">
            <w:pPr>
              <w:spacing w:line="180" w:lineRule="exact"/>
              <w:rPr>
                <w:sz w:val="18"/>
                <w:szCs w:val="18"/>
              </w:rPr>
            </w:pPr>
          </w:p>
          <w:p w:rsidR="00E762A4" w:rsidRDefault="00E762A4">
            <w:pPr>
              <w:spacing w:line="200" w:lineRule="exact"/>
            </w:pPr>
          </w:p>
          <w:p w:rsidR="00E762A4" w:rsidRDefault="00C5304E">
            <w:pPr>
              <w:ind w:left="278" w:right="278"/>
              <w:jc w:val="center"/>
              <w:rPr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RENCANA PEMBELAJARAN SEMESTER</w:t>
            </w:r>
          </w:p>
          <w:p w:rsidR="00E762A4" w:rsidRDefault="00C5304E">
            <w:pPr>
              <w:ind w:left="1432" w:right="1432"/>
              <w:jc w:val="center"/>
              <w:rPr>
                <w:sz w:val="36"/>
                <w:szCs w:val="36"/>
              </w:rPr>
            </w:pPr>
            <w:r>
              <w:rPr>
                <w:b/>
                <w:i/>
                <w:sz w:val="36"/>
                <w:szCs w:val="36"/>
              </w:rPr>
              <w:t>(SEMESTER LESSON PLAN)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78"/>
              <w:ind w:left="10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78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FRM/KUL/01/02</w:t>
            </w:r>
          </w:p>
        </w:tc>
      </w:tr>
      <w:tr w:rsidR="00E762A4">
        <w:trPr>
          <w:trHeight w:hRule="exact" w:val="415"/>
        </w:trPr>
        <w:tc>
          <w:tcPr>
            <w:tcW w:w="32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761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73"/>
              <w:ind w:left="10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73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02</w:t>
            </w:r>
          </w:p>
        </w:tc>
      </w:tr>
      <w:tr w:rsidR="00E762A4">
        <w:trPr>
          <w:trHeight w:hRule="exact" w:val="453"/>
        </w:trPr>
        <w:tc>
          <w:tcPr>
            <w:tcW w:w="3277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7613" w:type="dxa"/>
            <w:vMerge/>
            <w:tcBorders>
              <w:left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92"/>
              <w:ind w:left="10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Tgl</w:t>
            </w:r>
            <w:proofErr w:type="spellEnd"/>
            <w:r>
              <w:rPr>
                <w:sz w:val="22"/>
                <w:szCs w:val="22"/>
              </w:rPr>
              <w:t xml:space="preserve">. </w:t>
            </w:r>
            <w:proofErr w:type="spellStart"/>
            <w:r>
              <w:rPr>
                <w:sz w:val="22"/>
                <w:szCs w:val="22"/>
              </w:rPr>
              <w:t>Berlaku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Pr="0086555F" w:rsidRDefault="00C5304E" w:rsidP="0086555F">
            <w:pPr>
              <w:spacing w:before="92"/>
              <w:ind w:left="108"/>
              <w:rPr>
                <w:sz w:val="22"/>
                <w:szCs w:val="22"/>
                <w:lang w:val="id-ID"/>
              </w:rPr>
            </w:pPr>
            <w:r>
              <w:rPr>
                <w:sz w:val="22"/>
                <w:szCs w:val="22"/>
              </w:rPr>
              <w:t>1</w:t>
            </w:r>
            <w:r w:rsidR="004636A5">
              <w:rPr>
                <w:sz w:val="22"/>
                <w:szCs w:val="22"/>
                <w:lang w:val="id-ID"/>
              </w:rPr>
              <w:t>5</w:t>
            </w:r>
            <w:r>
              <w:rPr>
                <w:sz w:val="22"/>
                <w:szCs w:val="22"/>
              </w:rPr>
              <w:t xml:space="preserve"> </w:t>
            </w:r>
            <w:r w:rsidR="0086555F">
              <w:rPr>
                <w:sz w:val="22"/>
                <w:szCs w:val="22"/>
                <w:lang w:val="id-ID"/>
              </w:rPr>
              <w:t>Februari</w:t>
            </w:r>
            <w:r>
              <w:rPr>
                <w:sz w:val="22"/>
                <w:szCs w:val="22"/>
                <w:lang w:val="id-ID"/>
              </w:rPr>
              <w:t xml:space="preserve"> </w:t>
            </w:r>
            <w:r>
              <w:rPr>
                <w:sz w:val="22"/>
                <w:szCs w:val="22"/>
              </w:rPr>
              <w:t>20</w:t>
            </w:r>
            <w:r w:rsidR="004636A5">
              <w:rPr>
                <w:sz w:val="22"/>
                <w:szCs w:val="22"/>
                <w:lang w:val="id-ID"/>
              </w:rPr>
              <w:t>21</w:t>
            </w:r>
          </w:p>
        </w:tc>
      </w:tr>
      <w:tr w:rsidR="00E762A4">
        <w:trPr>
          <w:trHeight w:hRule="exact" w:val="303"/>
        </w:trPr>
        <w:tc>
          <w:tcPr>
            <w:tcW w:w="327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7613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E762A4"/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17"/>
              <w:ind w:left="108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Klausa</w:t>
            </w:r>
            <w:proofErr w:type="spellEnd"/>
            <w:r>
              <w:rPr>
                <w:sz w:val="22"/>
                <w:szCs w:val="22"/>
              </w:rPr>
              <w:t xml:space="preserve"> ISO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762A4" w:rsidRDefault="00C5304E">
            <w:pPr>
              <w:spacing w:before="17"/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7.5.1 &amp; 7.5.5</w:t>
            </w:r>
          </w:p>
        </w:tc>
      </w:tr>
    </w:tbl>
    <w:p w:rsidR="00E762A4" w:rsidRDefault="00E762A4">
      <w:pPr>
        <w:spacing w:before="8" w:line="120" w:lineRule="exact"/>
        <w:rPr>
          <w:sz w:val="13"/>
          <w:szCs w:val="13"/>
        </w:rPr>
      </w:pPr>
    </w:p>
    <w:tbl>
      <w:tblPr>
        <w:tblW w:w="0" w:type="auto"/>
        <w:tblInd w:w="1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0"/>
        <w:gridCol w:w="3993"/>
        <w:gridCol w:w="4467"/>
        <w:gridCol w:w="2424"/>
      </w:tblGrid>
      <w:tr w:rsidR="00E762A4" w:rsidTr="000236C7">
        <w:trPr>
          <w:trHeight w:hRule="exact" w:val="55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>
            <w:pPr>
              <w:spacing w:before="8" w:line="120" w:lineRule="exact"/>
              <w:rPr>
                <w:sz w:val="13"/>
                <w:szCs w:val="13"/>
              </w:rPr>
            </w:pPr>
          </w:p>
          <w:p w:rsidR="00E762A4" w:rsidRDefault="00C5304E">
            <w:pPr>
              <w:ind w:left="749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Disusun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oleh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(Prepared by)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>
            <w:pPr>
              <w:spacing w:before="8" w:line="120" w:lineRule="exact"/>
              <w:rPr>
                <w:sz w:val="13"/>
                <w:szCs w:val="13"/>
              </w:rPr>
            </w:pPr>
          </w:p>
          <w:p w:rsidR="00E762A4" w:rsidRDefault="00C5304E">
            <w:pPr>
              <w:ind w:left="703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Diperiksa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oleh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(Checked by)</w:t>
            </w:r>
          </w:p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>
            <w:pPr>
              <w:spacing w:before="8" w:line="120" w:lineRule="exact"/>
              <w:rPr>
                <w:sz w:val="13"/>
                <w:szCs w:val="13"/>
              </w:rPr>
            </w:pPr>
          </w:p>
          <w:p w:rsidR="00E762A4" w:rsidRDefault="00C5304E">
            <w:pPr>
              <w:ind w:left="683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Disetujui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oleh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(Approved by)</w:t>
            </w:r>
          </w:p>
        </w:tc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261" w:right="321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Tanggal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Validasi</w:t>
            </w:r>
            <w:proofErr w:type="spellEnd"/>
          </w:p>
          <w:p w:rsidR="00E762A4" w:rsidRDefault="00C5304E">
            <w:pPr>
              <w:ind w:left="595" w:right="595"/>
              <w:jc w:val="center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(Valid date)</w:t>
            </w:r>
          </w:p>
        </w:tc>
      </w:tr>
      <w:tr w:rsidR="00E762A4" w:rsidTr="000236C7">
        <w:trPr>
          <w:trHeight w:hRule="exact" w:val="1003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Pr="006C0F5C" w:rsidRDefault="006C0F5C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bookmarkStart w:id="0" w:name="_GoBack"/>
            <w:bookmarkEnd w:id="0"/>
            <w:r>
              <w:rPr>
                <w:lang w:val="id-ID"/>
              </w:rPr>
              <w:t xml:space="preserve">          </w:t>
            </w:r>
            <w:r>
              <w:rPr>
                <w:noProof/>
                <w:lang w:val="id-ID" w:eastAsia="id-ID"/>
              </w:rPr>
              <w:drawing>
                <wp:inline distT="0" distB="0" distL="0" distR="0" wp14:anchorId="6B4F855D" wp14:editId="64BC3EE3">
                  <wp:extent cx="1752600" cy="5715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9" t="18799" r="23309" b="202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2424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</w:tcPr>
          <w:p w:rsidR="00E762A4" w:rsidRDefault="00E762A4"/>
        </w:tc>
      </w:tr>
      <w:tr w:rsidR="00E762A4" w:rsidTr="000236C7">
        <w:trPr>
          <w:trHeight w:hRule="exact" w:val="427"/>
        </w:trPr>
        <w:tc>
          <w:tcPr>
            <w:tcW w:w="4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 w:rsidP="00C5304E">
            <w:pPr>
              <w:spacing w:before="73"/>
              <w:ind w:left="79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id-ID"/>
              </w:rPr>
              <w:t>Dr. Jemakmun</w:t>
            </w:r>
            <w:r>
              <w:rPr>
                <w:b/>
                <w:sz w:val="24"/>
                <w:szCs w:val="24"/>
              </w:rPr>
              <w:t>, M.</w:t>
            </w:r>
            <w:r>
              <w:rPr>
                <w:b/>
                <w:sz w:val="24"/>
                <w:szCs w:val="24"/>
                <w:lang w:val="id-ID"/>
              </w:rPr>
              <w:t>Si.</w:t>
            </w:r>
          </w:p>
        </w:tc>
        <w:tc>
          <w:tcPr>
            <w:tcW w:w="39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Pr="0086555F" w:rsidRDefault="004636A5" w:rsidP="003B11A6">
            <w:pPr>
              <w:spacing w:before="73"/>
              <w:ind w:left="307"/>
              <w:rPr>
                <w:b/>
                <w:sz w:val="24"/>
                <w:szCs w:val="24"/>
                <w:lang w:val="id-ID"/>
              </w:rPr>
            </w:pPr>
            <w:r>
              <w:rPr>
                <w:b/>
                <w:sz w:val="24"/>
                <w:szCs w:val="24"/>
                <w:lang w:val="id-ID"/>
              </w:rPr>
              <w:t>Alex Wijaya</w:t>
            </w:r>
            <w:r w:rsidR="0086555F" w:rsidRPr="0086555F">
              <w:rPr>
                <w:b/>
                <w:sz w:val="24"/>
                <w:szCs w:val="24"/>
                <w:lang w:val="id-ID"/>
              </w:rPr>
              <w:t>,</w:t>
            </w:r>
            <w:r>
              <w:rPr>
                <w:b/>
                <w:sz w:val="24"/>
                <w:szCs w:val="24"/>
                <w:lang w:val="id-ID"/>
              </w:rPr>
              <w:t xml:space="preserve"> S.Kom.,</w:t>
            </w:r>
            <w:r w:rsidR="0086555F" w:rsidRPr="0086555F">
              <w:rPr>
                <w:b/>
                <w:sz w:val="24"/>
                <w:szCs w:val="24"/>
                <w:lang w:val="id-ID"/>
              </w:rPr>
              <w:t xml:space="preserve"> M.IT</w:t>
            </w:r>
            <w:r w:rsidR="00FD61A4" w:rsidRPr="0086555F">
              <w:rPr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4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FD61A4" w:rsidP="00FD61A4">
            <w:pPr>
              <w:spacing w:before="73"/>
              <w:ind w:left="18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Dedy </w:t>
            </w:r>
            <w:proofErr w:type="spellStart"/>
            <w:r>
              <w:rPr>
                <w:b/>
                <w:sz w:val="24"/>
                <w:szCs w:val="24"/>
              </w:rPr>
              <w:t>Syamsuar</w:t>
            </w:r>
            <w:proofErr w:type="spellEnd"/>
            <w:r>
              <w:rPr>
                <w:b/>
                <w:sz w:val="24"/>
                <w:szCs w:val="24"/>
              </w:rPr>
              <w:t xml:space="preserve">, </w:t>
            </w:r>
            <w:r w:rsidR="00AE7BAE">
              <w:rPr>
                <w:b/>
                <w:sz w:val="24"/>
                <w:szCs w:val="24"/>
                <w:lang w:val="id-ID"/>
              </w:rPr>
              <w:t xml:space="preserve">S. Kom., </w:t>
            </w:r>
            <w:proofErr w:type="spellStart"/>
            <w:r>
              <w:rPr>
                <w:b/>
                <w:sz w:val="24"/>
                <w:szCs w:val="24"/>
              </w:rPr>
              <w:t>Ph</w:t>
            </w:r>
            <w:proofErr w:type="spellEnd"/>
            <w:r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2424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</w:tr>
    </w:tbl>
    <w:p w:rsidR="00E762A4" w:rsidRDefault="00E762A4">
      <w:pPr>
        <w:spacing w:before="2" w:line="80" w:lineRule="exact"/>
        <w:rPr>
          <w:sz w:val="9"/>
          <w:szCs w:val="9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"/>
        <w:gridCol w:w="4101"/>
        <w:gridCol w:w="4240"/>
        <w:gridCol w:w="6281"/>
      </w:tblGrid>
      <w:tr w:rsidR="00E762A4">
        <w:trPr>
          <w:trHeight w:hRule="exact" w:val="358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before="67"/>
              <w:ind w:left="123"/>
            </w:pPr>
            <w:proofErr w:type="spellStart"/>
            <w:r>
              <w:rPr>
                <w:position w:val="1"/>
                <w:sz w:val="24"/>
                <w:szCs w:val="24"/>
              </w:rPr>
              <w:t>Fakultas</w:t>
            </w:r>
            <w:proofErr w:type="spellEnd"/>
            <w:r>
              <w:rPr>
                <w:position w:val="1"/>
                <w:sz w:val="24"/>
                <w:szCs w:val="24"/>
              </w:rPr>
              <w:t xml:space="preserve"> </w:t>
            </w:r>
            <w:r>
              <w:rPr>
                <w:i/>
              </w:rPr>
              <w:t>(Faculty)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FD61A4">
            <w:pPr>
              <w:spacing w:before="69"/>
              <w:ind w:left="6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Ilmu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Komputer</w:t>
            </w:r>
            <w:proofErr w:type="spellEnd"/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23"/>
            </w:pPr>
            <w:r>
              <w:rPr>
                <w:sz w:val="24"/>
                <w:szCs w:val="24"/>
              </w:rPr>
              <w:t xml:space="preserve">Program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(Study Program)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Pr="0086555F" w:rsidRDefault="0086555F">
            <w:pPr>
              <w:spacing w:line="260" w:lineRule="exact"/>
              <w:ind w:left="63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  <w:lang w:val="id-ID"/>
              </w:rPr>
              <w:t>Teknik Informatika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71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Jenjang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 xml:space="preserve">(Grade)                           </w:t>
            </w:r>
            <w:r>
              <w:rPr>
                <w:i/>
                <w:spacing w:val="43"/>
                <w:position w:val="-1"/>
              </w:rPr>
              <w:t xml:space="preserve"> </w:t>
            </w:r>
            <w:r w:rsidR="007A4195">
              <w:rPr>
                <w:sz w:val="24"/>
                <w:szCs w:val="24"/>
              </w:rPr>
              <w:t>: S-1</w:t>
            </w:r>
          </w:p>
        </w:tc>
      </w:tr>
      <w:tr w:rsidR="00E762A4">
        <w:trPr>
          <w:trHeight w:hRule="exact" w:val="28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23"/>
            </w:pPr>
            <w:r>
              <w:rPr>
                <w:sz w:val="24"/>
                <w:szCs w:val="24"/>
              </w:rPr>
              <w:t xml:space="preserve">Mata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(Course)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Pr="0086555F" w:rsidRDefault="0086555F">
            <w:pPr>
              <w:spacing w:line="260" w:lineRule="exact"/>
              <w:ind w:left="63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Matematika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Diskrit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7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SKS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 xml:space="preserve">(Credit)     </w:t>
            </w:r>
            <w:r>
              <w:rPr>
                <w:i/>
                <w:spacing w:val="5"/>
                <w:position w:val="-1"/>
              </w:rPr>
              <w:t xml:space="preserve"> </w:t>
            </w:r>
            <w:r>
              <w:rPr>
                <w:position w:val="-1"/>
              </w:rPr>
              <w:t>:</w:t>
            </w:r>
            <w:r>
              <w:rPr>
                <w:spacing w:val="10"/>
                <w:position w:val="-1"/>
              </w:rPr>
              <w:t xml:space="preserve"> </w:t>
            </w:r>
            <w:r>
              <w:rPr>
                <w:sz w:val="24"/>
                <w:szCs w:val="24"/>
              </w:rPr>
              <w:t xml:space="preserve">3                   </w:t>
            </w:r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Semester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 xml:space="preserve">(Semester) </w:t>
            </w:r>
            <w:r>
              <w:rPr>
                <w:position w:val="-1"/>
              </w:rPr>
              <w:t xml:space="preserve">: </w:t>
            </w:r>
            <w:r w:rsidR="0086555F">
              <w:rPr>
                <w:sz w:val="24"/>
                <w:szCs w:val="24"/>
              </w:rPr>
              <w:t>2</w:t>
            </w:r>
          </w:p>
        </w:tc>
      </w:tr>
      <w:tr w:rsidR="00E762A4">
        <w:trPr>
          <w:trHeight w:hRule="exact" w:val="26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4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40" w:lineRule="exact"/>
              <w:ind w:left="123"/>
            </w:pPr>
            <w:proofErr w:type="spellStart"/>
            <w:r>
              <w:rPr>
                <w:sz w:val="24"/>
                <w:szCs w:val="24"/>
              </w:rPr>
              <w:t>Kode</w:t>
            </w:r>
            <w:proofErr w:type="spellEnd"/>
            <w:r>
              <w:rPr>
                <w:sz w:val="24"/>
                <w:szCs w:val="24"/>
              </w:rPr>
              <w:t xml:space="preserve"> Mata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(Code)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40" w:lineRule="exact"/>
              <w:ind w:left="6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="0086555F">
              <w:rPr>
                <w:color w:val="333333"/>
                <w:sz w:val="24"/>
                <w:szCs w:val="24"/>
                <w:shd w:val="clear" w:color="auto" w:fill="F5F5F5"/>
              </w:rPr>
              <w:t>1421209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717"/>
            </w:pPr>
            <w:proofErr w:type="spellStart"/>
            <w:r>
              <w:rPr>
                <w:sz w:val="24"/>
                <w:szCs w:val="24"/>
              </w:rPr>
              <w:t>Sertifikasi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 xml:space="preserve">(Certification)            </w:t>
            </w:r>
            <w:r>
              <w:rPr>
                <w:i/>
                <w:spacing w:val="28"/>
                <w:position w:val="-1"/>
              </w:rPr>
              <w:t xml:space="preserve"> </w:t>
            </w:r>
            <w:r>
              <w:rPr>
                <w:sz w:val="24"/>
                <w:szCs w:val="24"/>
              </w:rPr>
              <w:t xml:space="preserve">:        </w:t>
            </w:r>
            <w:proofErr w:type="spellStart"/>
            <w:r>
              <w:rPr>
                <w:sz w:val="24"/>
                <w:szCs w:val="24"/>
              </w:rPr>
              <w:t>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 xml:space="preserve">(Yes)      </w:t>
            </w:r>
            <w:r>
              <w:rPr>
                <w:i/>
                <w:spacing w:val="10"/>
                <w:position w:val="-1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(No)</w:t>
            </w:r>
          </w:p>
        </w:tc>
      </w:tr>
      <w:tr w:rsidR="00E762A4">
        <w:trPr>
          <w:trHeight w:hRule="exact" w:val="27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23"/>
            </w:pPr>
            <w:r>
              <w:rPr>
                <w:sz w:val="24"/>
                <w:szCs w:val="24"/>
              </w:rPr>
              <w:t xml:space="preserve">Mata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Prasyarat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(Prerequisite)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Pr="0086555F" w:rsidRDefault="00C5304E" w:rsidP="0086555F">
            <w:pPr>
              <w:spacing w:line="260" w:lineRule="exact"/>
              <w:ind w:left="636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: </w:t>
            </w:r>
            <w:r w:rsidR="0086555F">
              <w:rPr>
                <w:sz w:val="24"/>
                <w:szCs w:val="24"/>
                <w:lang w:val="id-ID"/>
              </w:rPr>
              <w:t>Kalkulus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23"/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Koordinator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position w:val="-1"/>
              </w:rPr>
              <w:t>(Coordinator)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636"/>
              <w:rPr>
                <w:sz w:val="24"/>
                <w:szCs w:val="24"/>
              </w:rPr>
            </w:pPr>
            <w:r>
              <w:rPr>
                <w:position w:val="-1"/>
              </w:rPr>
              <w:t xml:space="preserve">: </w:t>
            </w:r>
            <w:r w:rsidRPr="00C5304E">
              <w:rPr>
                <w:sz w:val="24"/>
                <w:szCs w:val="24"/>
              </w:rPr>
              <w:t xml:space="preserve">Dr. </w:t>
            </w:r>
            <w:proofErr w:type="spellStart"/>
            <w:r w:rsidRPr="00C5304E">
              <w:rPr>
                <w:sz w:val="24"/>
                <w:szCs w:val="24"/>
              </w:rPr>
              <w:t>Jemakmun</w:t>
            </w:r>
            <w:proofErr w:type="spellEnd"/>
            <w:r w:rsidRPr="00C5304E">
              <w:rPr>
                <w:sz w:val="24"/>
                <w:szCs w:val="24"/>
              </w:rPr>
              <w:t xml:space="preserve">, </w:t>
            </w:r>
            <w:proofErr w:type="spellStart"/>
            <w:r w:rsidRPr="00C5304E">
              <w:rPr>
                <w:sz w:val="24"/>
                <w:szCs w:val="24"/>
              </w:rPr>
              <w:t>M.Si</w:t>
            </w:r>
            <w:proofErr w:type="spellEnd"/>
            <w:r w:rsidRPr="00C5304E">
              <w:rPr>
                <w:sz w:val="24"/>
                <w:szCs w:val="24"/>
              </w:rPr>
              <w:t>.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E762A4"/>
        </w:tc>
      </w:tr>
      <w:tr w:rsidR="00E762A4">
        <w:trPr>
          <w:trHeight w:hRule="exact" w:val="294"/>
        </w:trPr>
        <w:tc>
          <w:tcPr>
            <w:tcW w:w="343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410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2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Pengampuh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i/>
                <w:sz w:val="24"/>
                <w:szCs w:val="24"/>
              </w:rPr>
              <w:t>(Lecturer)</w:t>
            </w:r>
          </w:p>
        </w:tc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 w:rsidP="00C5304E">
            <w:pPr>
              <w:spacing w:line="260" w:lineRule="exact"/>
              <w:ind w:left="63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: </w:t>
            </w:r>
            <w:r w:rsidRPr="00C5304E">
              <w:rPr>
                <w:sz w:val="24"/>
                <w:szCs w:val="24"/>
              </w:rPr>
              <w:t xml:space="preserve">Dr. </w:t>
            </w:r>
            <w:proofErr w:type="spellStart"/>
            <w:r w:rsidRPr="00C5304E">
              <w:rPr>
                <w:sz w:val="24"/>
                <w:szCs w:val="24"/>
              </w:rPr>
              <w:t>Jemakmun</w:t>
            </w:r>
            <w:proofErr w:type="spellEnd"/>
            <w:r w:rsidRPr="00C5304E">
              <w:rPr>
                <w:sz w:val="24"/>
                <w:szCs w:val="24"/>
              </w:rPr>
              <w:t xml:space="preserve">, </w:t>
            </w:r>
            <w:proofErr w:type="spellStart"/>
            <w:r w:rsidRPr="00C5304E">
              <w:rPr>
                <w:sz w:val="24"/>
                <w:szCs w:val="24"/>
              </w:rPr>
              <w:t>M.Si</w:t>
            </w:r>
            <w:proofErr w:type="spellEnd"/>
            <w:r w:rsidRPr="00C5304E">
              <w:rPr>
                <w:sz w:val="24"/>
                <w:szCs w:val="24"/>
              </w:rPr>
              <w:t>.</w:t>
            </w:r>
          </w:p>
        </w:tc>
        <w:tc>
          <w:tcPr>
            <w:tcW w:w="6281" w:type="dxa"/>
            <w:tcBorders>
              <w:top w:val="nil"/>
              <w:left w:val="nil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1437"/>
            </w:pPr>
            <w:r>
              <w:rPr>
                <w:sz w:val="24"/>
                <w:szCs w:val="24"/>
              </w:rPr>
              <w:t xml:space="preserve">Tim </w:t>
            </w:r>
            <w:r>
              <w:rPr>
                <w:i/>
                <w:position w:val="-1"/>
              </w:rPr>
              <w:t xml:space="preserve">(Team)                  </w:t>
            </w:r>
            <w:r>
              <w:rPr>
                <w:i/>
                <w:spacing w:val="10"/>
                <w:position w:val="-1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Mandiri</w:t>
            </w:r>
            <w:proofErr w:type="spellEnd"/>
            <w:r>
              <w:rPr>
                <w:i/>
                <w:position w:val="-1"/>
              </w:rPr>
              <w:t>(Personal)</w:t>
            </w:r>
          </w:p>
        </w:tc>
      </w:tr>
    </w:tbl>
    <w:p w:rsidR="00E762A4" w:rsidRDefault="006C0F5C" w:rsidP="002B0413">
      <w:pPr>
        <w:spacing w:line="240" w:lineRule="exact"/>
        <w:ind w:left="5040" w:hanging="4898"/>
        <w:rPr>
          <w:sz w:val="24"/>
          <w:szCs w:val="24"/>
        </w:rPr>
      </w:pPr>
      <w:r>
        <w:pict>
          <v:group id="_x0000_s1060" style="position:absolute;left:0;text-align:left;margin-left:624.5pt;margin-top:-17.55pt;width:16.5pt;height:15.75pt;z-index:-2230;mso-position-horizontal-relative:page;mso-position-vertical-relative:text" coordorigin="12490,-351" coordsize="330,315">
            <v:shape id="_x0000_s1061" style="position:absolute;left:12490;top:-351;width:330;height:315" coordorigin="12490,-351" coordsize="330,315" path="m12490,-351r330,l12820,-36r-330,l12490,-351xe" filled="f">
              <v:path arrowok="t"/>
            </v:shape>
            <w10:wrap anchorx="page"/>
          </v:group>
        </w:pict>
      </w:r>
      <w:proofErr w:type="spellStart"/>
      <w:r w:rsidR="00C5304E">
        <w:rPr>
          <w:sz w:val="24"/>
          <w:szCs w:val="24"/>
        </w:rPr>
        <w:t>Capaian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Pembelajaran</w:t>
      </w:r>
      <w:proofErr w:type="spellEnd"/>
      <w:r w:rsidR="00C5304E">
        <w:rPr>
          <w:sz w:val="24"/>
          <w:szCs w:val="24"/>
        </w:rPr>
        <w:t xml:space="preserve"> Mata </w:t>
      </w:r>
      <w:proofErr w:type="spellStart"/>
      <w:r w:rsidR="00C5304E">
        <w:rPr>
          <w:sz w:val="24"/>
          <w:szCs w:val="24"/>
        </w:rPr>
        <w:t>Kuliah</w:t>
      </w:r>
      <w:proofErr w:type="spellEnd"/>
      <w:r w:rsidR="00C5304E">
        <w:rPr>
          <w:sz w:val="24"/>
          <w:szCs w:val="24"/>
        </w:rPr>
        <w:t xml:space="preserve"> </w:t>
      </w:r>
      <w:r w:rsidR="00C5304E">
        <w:rPr>
          <w:position w:val="-1"/>
        </w:rPr>
        <w:t>(</w:t>
      </w:r>
      <w:r w:rsidR="00C5304E">
        <w:rPr>
          <w:i/>
          <w:position w:val="-1"/>
        </w:rPr>
        <w:t>Course Learning Outcomes</w:t>
      </w:r>
      <w:r w:rsidR="00C5304E">
        <w:rPr>
          <w:position w:val="-1"/>
        </w:rPr>
        <w:t xml:space="preserve">)   </w:t>
      </w:r>
      <w:r w:rsidR="00C5304E">
        <w:rPr>
          <w:spacing w:val="31"/>
          <w:position w:val="-1"/>
        </w:rPr>
        <w:t xml:space="preserve"> </w:t>
      </w:r>
      <w:r w:rsidR="00C5304E">
        <w:rPr>
          <w:sz w:val="24"/>
          <w:szCs w:val="24"/>
        </w:rPr>
        <w:t xml:space="preserve">: </w:t>
      </w:r>
      <w:proofErr w:type="spellStart"/>
      <w:r w:rsidR="00C5304E">
        <w:rPr>
          <w:sz w:val="24"/>
          <w:szCs w:val="24"/>
        </w:rPr>
        <w:t>Pada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akhir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kuliah</w:t>
      </w:r>
      <w:proofErr w:type="spellEnd"/>
      <w:r w:rsidR="00C5304E">
        <w:rPr>
          <w:sz w:val="24"/>
          <w:szCs w:val="24"/>
        </w:rPr>
        <w:t xml:space="preserve">, </w:t>
      </w:r>
      <w:proofErr w:type="spellStart"/>
      <w:r w:rsidR="00C5304E">
        <w:rPr>
          <w:sz w:val="24"/>
          <w:szCs w:val="24"/>
        </w:rPr>
        <w:t>mahasiswa</w:t>
      </w:r>
      <w:proofErr w:type="spellEnd"/>
      <w:r w:rsidR="00C5304E">
        <w:rPr>
          <w:sz w:val="24"/>
          <w:szCs w:val="24"/>
        </w:rPr>
        <w:t>/</w:t>
      </w:r>
      <w:proofErr w:type="spellStart"/>
      <w:r w:rsidR="00C5304E">
        <w:rPr>
          <w:sz w:val="24"/>
          <w:szCs w:val="24"/>
        </w:rPr>
        <w:t>i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diharapkan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mampu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menggunakan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matematika</w:t>
      </w:r>
      <w:proofErr w:type="spellEnd"/>
      <w:r w:rsidR="002B0413">
        <w:rPr>
          <w:sz w:val="24"/>
          <w:szCs w:val="24"/>
          <w:lang w:val="id-ID"/>
        </w:rPr>
        <w:t xml:space="preserve"> dasar</w:t>
      </w:r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sebagai</w:t>
      </w:r>
      <w:proofErr w:type="spellEnd"/>
    </w:p>
    <w:p w:rsidR="00E762A4" w:rsidRDefault="006C0F5C" w:rsidP="002B0413">
      <w:pPr>
        <w:ind w:left="6576" w:hanging="816"/>
        <w:rPr>
          <w:sz w:val="24"/>
          <w:szCs w:val="24"/>
        </w:rPr>
      </w:pPr>
      <w:r>
        <w:pict>
          <v:group id="_x0000_s1058" style="position:absolute;left:0;text-align:left;margin-left:525.5pt;margin-top:-30.55pt;width:16.5pt;height:15.75pt;z-index:-2231;mso-position-horizontal-relative:page" coordorigin="10510,-611" coordsize="330,315">
            <v:shape id="_x0000_s1059" style="position:absolute;left:10510;top:-611;width:330;height:315" coordorigin="10510,-611" coordsize="330,315" path="m10510,-611r330,l10840,-296r-330,l10510,-611xe" filled="f">
              <v:path arrowok="t"/>
            </v:shape>
            <w10:wrap anchorx="page"/>
          </v:group>
        </w:pict>
      </w:r>
      <w:proofErr w:type="spellStart"/>
      <w:proofErr w:type="gramStart"/>
      <w:r w:rsidR="00C5304E">
        <w:rPr>
          <w:sz w:val="24"/>
          <w:szCs w:val="24"/>
        </w:rPr>
        <w:t>landasan</w:t>
      </w:r>
      <w:proofErr w:type="spellEnd"/>
      <w:proofErr w:type="gram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logika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berpikir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dalam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hubungannya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dengan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dunia</w:t>
      </w:r>
      <w:proofErr w:type="spellEnd"/>
      <w:r w:rsidR="00C5304E">
        <w:rPr>
          <w:sz w:val="24"/>
          <w:szCs w:val="24"/>
        </w:rPr>
        <w:t xml:space="preserve"> </w:t>
      </w:r>
      <w:r w:rsidR="002B0413">
        <w:rPr>
          <w:sz w:val="24"/>
          <w:szCs w:val="24"/>
          <w:lang w:val="id-ID"/>
        </w:rPr>
        <w:t>K</w:t>
      </w:r>
      <w:proofErr w:type="spellStart"/>
      <w:r w:rsidR="002B0413">
        <w:rPr>
          <w:sz w:val="24"/>
          <w:szCs w:val="24"/>
        </w:rPr>
        <w:t>omputer</w:t>
      </w:r>
      <w:proofErr w:type="spellEnd"/>
      <w:r w:rsidR="002B0413">
        <w:rPr>
          <w:sz w:val="24"/>
          <w:szCs w:val="24"/>
          <w:lang w:val="id-ID"/>
        </w:rPr>
        <w:t xml:space="preserve">, </w:t>
      </w:r>
      <w:r w:rsidR="007A4195">
        <w:rPr>
          <w:sz w:val="24"/>
          <w:szCs w:val="24"/>
          <w:lang w:val="id-ID"/>
        </w:rPr>
        <w:t>Komputasi</w:t>
      </w:r>
      <w:r w:rsidR="002B0413">
        <w:rPr>
          <w:sz w:val="24"/>
          <w:szCs w:val="24"/>
          <w:lang w:val="id-ID"/>
        </w:rPr>
        <w:t xml:space="preserve"> dan </w:t>
      </w:r>
      <w:r w:rsidR="007A4195">
        <w:rPr>
          <w:sz w:val="24"/>
          <w:szCs w:val="24"/>
          <w:lang w:val="id-ID"/>
        </w:rPr>
        <w:t>Informasi</w:t>
      </w:r>
      <w:r w:rsidR="00C5304E">
        <w:rPr>
          <w:sz w:val="24"/>
          <w:szCs w:val="24"/>
        </w:rPr>
        <w:t>.</w:t>
      </w:r>
    </w:p>
    <w:p w:rsidR="00E762A4" w:rsidRDefault="006C0F5C">
      <w:pPr>
        <w:spacing w:line="260" w:lineRule="exact"/>
        <w:ind w:left="150"/>
        <w:sectPr w:rsidR="00E762A4">
          <w:pgSz w:w="16840" w:h="11900" w:orient="landscape"/>
          <w:pgMar w:top="640" w:right="720" w:bottom="280" w:left="660" w:header="720" w:footer="720" w:gutter="0"/>
          <w:cols w:space="720"/>
        </w:sect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7" type="#_x0000_t202" style="position:absolute;left:0;text-align:left;margin-left:39.9pt;margin-top:13.8pt;width:761.1pt;height:185.3pt;z-index:-222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0"/>
                    <w:gridCol w:w="2835"/>
                    <w:gridCol w:w="2268"/>
                    <w:gridCol w:w="1985"/>
                    <w:gridCol w:w="1417"/>
                    <w:gridCol w:w="1134"/>
                    <w:gridCol w:w="1418"/>
                    <w:gridCol w:w="1743"/>
                  </w:tblGrid>
                  <w:tr w:rsidR="00950EF4">
                    <w:trPr>
                      <w:trHeight w:hRule="exact" w:val="925"/>
                    </w:trPr>
                    <w:tc>
                      <w:tcPr>
                        <w:tcW w:w="24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5" w:line="140" w:lineRule="exact"/>
                          <w:rPr>
                            <w:sz w:val="14"/>
                            <w:szCs w:val="14"/>
                          </w:rPr>
                        </w:pPr>
                      </w:p>
                      <w:p w:rsidR="00950EF4" w:rsidRDefault="00950EF4">
                        <w:pPr>
                          <w:spacing w:line="200" w:lineRule="exact"/>
                        </w:pPr>
                      </w:p>
                      <w:p w:rsidR="00950EF4" w:rsidRDefault="00950EF4">
                        <w:pPr>
                          <w:ind w:left="152"/>
                        </w:pPr>
                        <w:proofErr w:type="spellStart"/>
                        <w:r>
                          <w:rPr>
                            <w:b/>
                          </w:rPr>
                          <w:t>Pokok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Bahasan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(</w:t>
                        </w:r>
                        <w:r>
                          <w:rPr>
                            <w:i/>
                          </w:rPr>
                          <w:t>Subject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  <w:tc>
                      <w:tcPr>
                        <w:tcW w:w="283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5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50EF4" w:rsidRDefault="00950EF4">
                        <w:pPr>
                          <w:ind w:left="331" w:right="331"/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Kemampuan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Akhir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yang </w:t>
                        </w:r>
                        <w:proofErr w:type="spellStart"/>
                        <w:r>
                          <w:rPr>
                            <w:b/>
                          </w:rPr>
                          <w:t>Diharapkan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(</w:t>
                        </w:r>
                        <w:r>
                          <w:rPr>
                            <w:i/>
                          </w:rPr>
                          <w:t>Expected Learning Outcomes</w:t>
                        </w:r>
                        <w:r>
                          <w:rPr>
                            <w:b/>
                          </w:rPr>
                          <w:t>)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10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950EF4" w:rsidRDefault="00950EF4">
                        <w:pPr>
                          <w:ind w:left="534"/>
                        </w:pPr>
                        <w:proofErr w:type="spellStart"/>
                        <w:r>
                          <w:rPr>
                            <w:b/>
                          </w:rPr>
                          <w:t>Bahan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Kajian</w:t>
                        </w:r>
                        <w:proofErr w:type="spellEnd"/>
                      </w:p>
                      <w:p w:rsidR="00950EF4" w:rsidRDefault="00950EF4">
                        <w:pPr>
                          <w:ind w:left="468"/>
                        </w:pPr>
                        <w:r>
                          <w:rPr>
                            <w:i/>
                          </w:rPr>
                          <w:t>(Study Material)</w:t>
                        </w:r>
                      </w:p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5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50EF4" w:rsidRDefault="00950EF4">
                        <w:pPr>
                          <w:ind w:left="128" w:right="128"/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Bentuk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dan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Metode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Pembelajaran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(Learning Method)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10" w:line="220" w:lineRule="exact"/>
                          <w:rPr>
                            <w:sz w:val="22"/>
                            <w:szCs w:val="22"/>
                          </w:rPr>
                        </w:pPr>
                      </w:p>
                      <w:p w:rsidR="00950EF4" w:rsidRDefault="00950EF4">
                        <w:pPr>
                          <w:ind w:left="295"/>
                        </w:pPr>
                        <w:proofErr w:type="spellStart"/>
                        <w:r>
                          <w:rPr>
                            <w:b/>
                          </w:rPr>
                          <w:t>Indikator</w:t>
                        </w:r>
                        <w:proofErr w:type="spellEnd"/>
                      </w:p>
                      <w:p w:rsidR="00950EF4" w:rsidRDefault="00950EF4">
                        <w:pPr>
                          <w:ind w:left="267"/>
                        </w:pPr>
                        <w:r>
                          <w:t>(</w:t>
                        </w:r>
                        <w:r>
                          <w:rPr>
                            <w:i/>
                          </w:rPr>
                          <w:t>Indicator</w:t>
                        </w:r>
                        <w: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97" w:right="97"/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Alokasi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Waktu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(Time Allocation)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200" w:right="200"/>
                          <w:jc w:val="center"/>
                        </w:pPr>
                        <w:proofErr w:type="spellStart"/>
                        <w:r>
                          <w:rPr>
                            <w:b/>
                          </w:rPr>
                          <w:t>Teknik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Penilaian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t>(</w:t>
                        </w:r>
                        <w:r>
                          <w:rPr>
                            <w:i/>
                          </w:rPr>
                          <w:t>Assessment techniques)</w:t>
                        </w:r>
                      </w:p>
                    </w:tc>
                    <w:tc>
                      <w:tcPr>
                        <w:tcW w:w="17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before="5" w:line="100" w:lineRule="exact"/>
                          <w:rPr>
                            <w:sz w:val="11"/>
                            <w:szCs w:val="11"/>
                          </w:rPr>
                        </w:pPr>
                      </w:p>
                      <w:p w:rsidR="00950EF4" w:rsidRDefault="00950EF4">
                        <w:pPr>
                          <w:ind w:left="464" w:right="141" w:hanging="275"/>
                        </w:pPr>
                        <w:proofErr w:type="spellStart"/>
                        <w:r>
                          <w:rPr>
                            <w:b/>
                          </w:rPr>
                          <w:t>Sumber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Belajar</w:t>
                        </w:r>
                        <w:proofErr w:type="spellEnd"/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i/>
                          </w:rPr>
                          <w:t>(Learning Resource)</w:t>
                        </w:r>
                      </w:p>
                    </w:tc>
                  </w:tr>
                  <w:tr w:rsidR="00950EF4">
                    <w:trPr>
                      <w:trHeight w:hRule="exact" w:val="2489"/>
                    </w:trPr>
                    <w:tc>
                      <w:tcPr>
                        <w:tcW w:w="24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466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Perkenalan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</w:p>
                      <w:p w:rsidR="00950EF4" w:rsidRDefault="00950EF4">
                        <w:pPr>
                          <w:spacing w:before="92"/>
                          <w:ind w:left="54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Pendahuluan</w:t>
                        </w:r>
                        <w:proofErr w:type="spellEnd"/>
                      </w:p>
                    </w:tc>
                    <w:tc>
                      <w:tcPr>
                        <w:tcW w:w="283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3" w:right="73"/>
                          <w:jc w:val="both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Dala</w:t>
                        </w:r>
                        <w:r>
                          <w:rPr>
                            <w:sz w:val="24"/>
                            <w:szCs w:val="24"/>
                          </w:rPr>
                          <w:t>m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pertemua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pertam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ini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mahasisw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diharapka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dapa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mengula</w:t>
                        </w:r>
                        <w:r>
                          <w:rPr>
                            <w:sz w:val="24"/>
                            <w:szCs w:val="24"/>
                          </w:rPr>
                          <w:t>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kembal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mater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yan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g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tela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didapa</w:t>
                        </w:r>
                        <w:r>
                          <w:rPr>
                            <w:sz w:val="24"/>
                            <w:szCs w:val="24"/>
                          </w:rPr>
                          <w:t>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i 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bangk</w:t>
                        </w:r>
                        <w:r>
                          <w:rPr>
                            <w:sz w:val="24"/>
                            <w:szCs w:val="24"/>
                          </w:rPr>
                          <w:t>u</w:t>
                        </w:r>
                        <w:proofErr w:type="spellEnd"/>
                        <w:proofErr w:type="gramEnd"/>
                        <w:r>
                          <w:rPr>
                            <w:sz w:val="24"/>
                            <w:szCs w:val="24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sekolah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denga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tujua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untu</w:t>
                        </w:r>
                        <w:r>
                          <w:rPr>
                            <w:sz w:val="24"/>
                            <w:szCs w:val="24"/>
                          </w:rPr>
                          <w:t>k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lebi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muda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mengert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aka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mater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selanjutny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selam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perkuliahan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.</w:t>
                        </w:r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-2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79"/>
                            <w:sz w:val="24"/>
                            <w:szCs w:val="24"/>
                          </w:rPr>
                          <w:t></w:t>
                        </w:r>
                        <w:r>
                          <w:rPr>
                            <w:rFonts w:ascii="Segoe MDL2 Assets" w:eastAsia="Segoe MDL2 Assets" w:hAnsi="Segoe MDL2 Assets" w:cs="Segoe MDL2 Assets"/>
                            <w:spacing w:val="28"/>
                            <w:w w:val="7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Perkenala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  <w:r>
                          <w:rPr>
                            <w:spacing w:val="4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Mat</w:t>
                        </w:r>
                        <w:r>
                          <w:rPr>
                            <w:sz w:val="24"/>
                            <w:szCs w:val="24"/>
                          </w:rPr>
                          <w:t>a</w:t>
                        </w:r>
                      </w:p>
                      <w:p w:rsidR="00950EF4" w:rsidRDefault="00950EF4">
                        <w:pPr>
                          <w:spacing w:line="260" w:lineRule="exact"/>
                          <w:ind w:left="249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Kulia</w:t>
                        </w:r>
                        <w:r>
                          <w:rPr>
                            <w:sz w:val="24"/>
                            <w:szCs w:val="24"/>
                          </w:rPr>
                          <w:t>h</w:t>
                        </w:r>
                        <w:proofErr w:type="spellEnd"/>
                      </w:p>
                      <w:p w:rsidR="00950EF4" w:rsidRDefault="00950EF4">
                        <w:pPr>
                          <w:spacing w:line="260" w:lineRule="exact"/>
                          <w:ind w:left="-2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79"/>
                            <w:sz w:val="24"/>
                            <w:szCs w:val="24"/>
                          </w:rPr>
                          <w:t></w:t>
                        </w:r>
                        <w:r>
                          <w:rPr>
                            <w:rFonts w:ascii="Segoe MDL2 Assets" w:eastAsia="Segoe MDL2 Assets" w:hAnsi="Segoe MDL2 Assets" w:cs="Segoe MDL2 Assets"/>
                            <w:spacing w:val="28"/>
                            <w:w w:val="7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Pengulanga</w:t>
                        </w:r>
                        <w:r>
                          <w:rPr>
                            <w:sz w:val="24"/>
                            <w:szCs w:val="24"/>
                          </w:rPr>
                          <w:t>n</w:t>
                        </w:r>
                        <w:proofErr w:type="spellEnd"/>
                      </w:p>
                      <w:p w:rsidR="00950EF4" w:rsidRDefault="00950EF4">
                        <w:pPr>
                          <w:spacing w:line="260" w:lineRule="exact"/>
                          <w:ind w:left="249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pacing w:val="2"/>
                            <w:sz w:val="24"/>
                            <w:szCs w:val="24"/>
                          </w:rPr>
                          <w:t>Mater</w:t>
                        </w:r>
                        <w:r>
                          <w:rPr>
                            <w:sz w:val="24"/>
                            <w:szCs w:val="24"/>
                          </w:rPr>
                          <w:t>i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313" w:right="313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Ceramah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</w:p>
                      <w:p w:rsidR="00950EF4" w:rsidRDefault="00950EF4">
                        <w:pPr>
                          <w:ind w:left="585" w:right="585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Diskusi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 w:right="85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Kreatifitas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ide,(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membe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contoh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kemampuan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mengklasifi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kasikan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291" w:right="223" w:hanging="27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3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x 50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menit</w:t>
                        </w:r>
                        <w:proofErr w:type="spellEnd"/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3" w:right="26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Kehadiran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tanya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jawab</w:t>
                        </w:r>
                        <w:proofErr w:type="spellEnd"/>
                      </w:p>
                    </w:tc>
                    <w:tc>
                      <w:tcPr>
                        <w:tcW w:w="17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Slide</w:t>
                        </w:r>
                      </w:p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Presentasi</w:t>
                        </w:r>
                        <w:proofErr w:type="spellEnd"/>
                      </w:p>
                    </w:tc>
                  </w:tr>
                  <w:tr w:rsidR="00950EF4">
                    <w:trPr>
                      <w:trHeight w:hRule="exact" w:val="287"/>
                    </w:trPr>
                    <w:tc>
                      <w:tcPr>
                        <w:tcW w:w="241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339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Bab I :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Himpunan</w:t>
                        </w:r>
                        <w:proofErr w:type="spellEnd"/>
                      </w:p>
                    </w:tc>
                    <w:tc>
                      <w:tcPr>
                        <w:tcW w:w="283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299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Diharapkan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mahasiswa</w:t>
                        </w:r>
                        <w:proofErr w:type="spellEnd"/>
                      </w:p>
                    </w:tc>
                    <w:tc>
                      <w:tcPr>
                        <w:tcW w:w="226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-21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79"/>
                            <w:sz w:val="24"/>
                            <w:szCs w:val="24"/>
                          </w:rPr>
                          <w:t></w:t>
                        </w:r>
                        <w:r>
                          <w:rPr>
                            <w:rFonts w:ascii="Segoe MDL2 Assets" w:eastAsia="Segoe MDL2 Assets" w:hAnsi="Segoe MDL2 Assets" w:cs="Segoe MDL2 Assets"/>
                            <w:spacing w:val="28"/>
                            <w:w w:val="7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Jenis-jenis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527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Ceramah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Kreatifitas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26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6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x 50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3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Kehadiran</w:t>
                        </w:r>
                        <w:proofErr w:type="spellEnd"/>
                      </w:p>
                    </w:tc>
                    <w:tc>
                      <w:tcPr>
                        <w:tcW w:w="1743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Slide</w:t>
                        </w:r>
                      </w:p>
                    </w:tc>
                  </w:tr>
                </w:tbl>
                <w:p w:rsidR="00950EF4" w:rsidRDefault="00950EF4"/>
              </w:txbxContent>
            </v:textbox>
            <w10:wrap anchorx="page"/>
          </v:shape>
        </w:pict>
      </w:r>
      <w:r w:rsidR="00C5304E">
        <w:rPr>
          <w:sz w:val="24"/>
          <w:szCs w:val="24"/>
        </w:rPr>
        <w:t xml:space="preserve">8.   </w:t>
      </w:r>
      <w:r w:rsidR="00C5304E">
        <w:rPr>
          <w:spacing w:val="6"/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Implementasi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Pembelajaran</w:t>
      </w:r>
      <w:proofErr w:type="spellEnd"/>
      <w:r w:rsidR="00C5304E">
        <w:rPr>
          <w:sz w:val="24"/>
          <w:szCs w:val="24"/>
        </w:rPr>
        <w:t xml:space="preserve"> </w:t>
      </w:r>
      <w:proofErr w:type="spellStart"/>
      <w:r w:rsidR="00C5304E">
        <w:rPr>
          <w:sz w:val="24"/>
          <w:szCs w:val="24"/>
        </w:rPr>
        <w:t>Mingguan</w:t>
      </w:r>
      <w:proofErr w:type="spellEnd"/>
      <w:r w:rsidR="00C5304E">
        <w:rPr>
          <w:sz w:val="24"/>
          <w:szCs w:val="24"/>
        </w:rPr>
        <w:t xml:space="preserve"> </w:t>
      </w:r>
      <w:r w:rsidR="00C5304E">
        <w:rPr>
          <w:i/>
          <w:position w:val="-1"/>
        </w:rPr>
        <w:t>(Implementation Process of weekly learning time)</w:t>
      </w:r>
    </w:p>
    <w:p w:rsidR="00E762A4" w:rsidRDefault="00E762A4">
      <w:pPr>
        <w:spacing w:before="3" w:line="80" w:lineRule="exact"/>
        <w:rPr>
          <w:sz w:val="9"/>
          <w:szCs w:val="9"/>
        </w:rPr>
      </w:pPr>
    </w:p>
    <w:p w:rsidR="005762F1" w:rsidRDefault="005762F1">
      <w:pPr>
        <w:spacing w:before="3" w:line="80" w:lineRule="exact"/>
        <w:rPr>
          <w:sz w:val="9"/>
          <w:szCs w:val="9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752"/>
        <w:gridCol w:w="2351"/>
        <w:gridCol w:w="1985"/>
        <w:gridCol w:w="1417"/>
        <w:gridCol w:w="1134"/>
        <w:gridCol w:w="1418"/>
        <w:gridCol w:w="1743"/>
      </w:tblGrid>
      <w:tr w:rsidR="00E762A4">
        <w:trPr>
          <w:trHeight w:hRule="exact" w:val="1382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479" w:right="47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Real</w:t>
            </w:r>
          </w:p>
          <w:p w:rsidR="00E762A4" w:rsidRDefault="00C5304E">
            <w:pPr>
              <w:ind w:left="361" w:right="36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Bilangan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Bulat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E762A4" w:rsidRPr="007A4195" w:rsidRDefault="007A4195" w:rsidP="007A4195">
            <w:pPr>
              <w:spacing w:line="260" w:lineRule="exact"/>
              <w:ind w:left="39" w:right="61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d</w:t>
            </w:r>
            <w:proofErr w:type="spellStart"/>
            <w:r w:rsidR="00C5304E">
              <w:rPr>
                <w:sz w:val="24"/>
                <w:szCs w:val="24"/>
              </w:rPr>
              <w:t>apat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mengerti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jenis-jenis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himpunan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dan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turunannya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proofErr w:type="spellStart"/>
            <w:r w:rsidR="00C5304E">
              <w:rPr>
                <w:sz w:val="24"/>
                <w:szCs w:val="24"/>
              </w:rPr>
              <w:t>seperti</w:t>
            </w:r>
            <w:proofErr w:type="spellEnd"/>
            <w:r w:rsidR="00C5304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, operasi pada himpunan, teorema himpunan dan Pembuktian</w:t>
            </w:r>
          </w:p>
        </w:tc>
        <w:tc>
          <w:tcPr>
            <w:tcW w:w="2351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97" w:right="96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Himpunan</w:t>
            </w:r>
            <w:proofErr w:type="spellEnd"/>
          </w:p>
          <w:p w:rsidR="00E762A4" w:rsidRPr="007A4195" w:rsidRDefault="00C5304E">
            <w:pPr>
              <w:spacing w:line="260" w:lineRule="exact"/>
              <w:ind w:left="65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r w:rsidR="007A4195">
              <w:rPr>
                <w:rFonts w:ascii="Cambria" w:eastAsia="Segoe MDL2 Assets" w:hAnsi="Cambria" w:cs="Segoe MDL2 Assets"/>
                <w:spacing w:val="28"/>
                <w:w w:val="79"/>
                <w:sz w:val="24"/>
                <w:szCs w:val="24"/>
                <w:lang w:val="id-ID"/>
              </w:rPr>
              <w:t>Operasi Himpunan</w:t>
            </w:r>
          </w:p>
          <w:p w:rsidR="00E762A4" w:rsidRDefault="00C5304E">
            <w:pPr>
              <w:spacing w:line="260" w:lineRule="exact"/>
              <w:ind w:left="65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7A4195">
              <w:rPr>
                <w:sz w:val="24"/>
                <w:szCs w:val="24"/>
              </w:rPr>
              <w:t>Teorema</w:t>
            </w:r>
            <w:proofErr w:type="spellEnd"/>
            <w:r w:rsidR="007A4195">
              <w:rPr>
                <w:sz w:val="24"/>
                <w:szCs w:val="24"/>
              </w:rPr>
              <w:t xml:space="preserve"> </w:t>
            </w:r>
            <w:proofErr w:type="spellStart"/>
            <w:r w:rsidR="007A4195">
              <w:rPr>
                <w:sz w:val="24"/>
                <w:szCs w:val="24"/>
              </w:rPr>
              <w:t>himpunan</w:t>
            </w:r>
            <w:proofErr w:type="spellEnd"/>
          </w:p>
          <w:p w:rsidR="007A4195" w:rsidRDefault="007A4195">
            <w:pPr>
              <w:spacing w:line="260" w:lineRule="exact"/>
              <w:ind w:left="65"/>
              <w:rPr>
                <w:sz w:val="24"/>
                <w:szCs w:val="24"/>
                <w:lang w:val="id-ID"/>
              </w:rPr>
            </w:pPr>
            <w:r w:rsidRPr="007A4195">
              <w:rPr>
                <w:sz w:val="24"/>
                <w:szCs w:val="24"/>
              </w:rPr>
              <w:t></w:t>
            </w:r>
            <w:r>
              <w:rPr>
                <w:sz w:val="24"/>
                <w:szCs w:val="24"/>
                <w:lang w:val="id-ID"/>
              </w:rPr>
              <w:t xml:space="preserve">  Pembuktian   </w:t>
            </w:r>
          </w:p>
          <w:p w:rsidR="007A4195" w:rsidRPr="007A4195" w:rsidRDefault="007A4195">
            <w:pPr>
              <w:spacing w:line="260" w:lineRule="exact"/>
              <w:ind w:left="65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himpunan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69" w:right="26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  <w:p w:rsidR="00E762A4" w:rsidRDefault="00C5304E">
            <w:pPr>
              <w:ind w:left="659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 w:right="8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9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 w:right="33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E762A4">
        <w:trPr>
          <w:trHeight w:hRule="exact" w:val="28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Pr="003A4C06" w:rsidRDefault="00C5304E" w:rsidP="003A4C06">
            <w:pPr>
              <w:ind w:left="299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Bab II : </w:t>
            </w:r>
            <w:r w:rsidR="003A4C06">
              <w:rPr>
                <w:sz w:val="24"/>
                <w:szCs w:val="24"/>
                <w:lang w:val="id-ID"/>
              </w:rPr>
              <w:t>Logika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E762A4" w:rsidRDefault="00C5304E">
            <w:pPr>
              <w:ind w:left="29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35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E762A4" w:rsidRPr="009A2A80" w:rsidRDefault="00C5304E" w:rsidP="009A2A80">
            <w:pPr>
              <w:spacing w:line="260" w:lineRule="exact"/>
              <w:ind w:left="65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r w:rsidR="003A4C06" w:rsidRPr="003A4C06">
              <w:rPr>
                <w:rFonts w:eastAsia="Segoe MDL2 Assets"/>
                <w:spacing w:val="28"/>
                <w:w w:val="79"/>
                <w:sz w:val="24"/>
                <w:szCs w:val="24"/>
                <w:lang w:val="id-ID"/>
              </w:rPr>
              <w:t>Logika dasar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5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Ceramah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970CEE">
            <w:pPr>
              <w:ind w:left="26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C5304E">
              <w:rPr>
                <w:sz w:val="24"/>
                <w:szCs w:val="24"/>
              </w:rPr>
              <w:t xml:space="preserve"> x 50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</w:t>
            </w:r>
          </w:p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Pr="009A2A80" w:rsidRDefault="009A2A80" w:rsidP="009A2A80">
            <w:pPr>
              <w:spacing w:line="260" w:lineRule="exact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 xml:space="preserve">       </w:t>
            </w:r>
            <w:r w:rsidR="003A4C06">
              <w:rPr>
                <w:sz w:val="24"/>
                <w:szCs w:val="24"/>
                <w:lang w:val="id-ID"/>
              </w:rPr>
              <w:t>Dasar</w:t>
            </w:r>
          </w:p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3A4C06">
            <w:pPr>
              <w:spacing w:line="260" w:lineRule="exact"/>
              <w:ind w:left="18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memahami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logika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65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3A4C06">
              <w:rPr>
                <w:sz w:val="24"/>
                <w:szCs w:val="24"/>
              </w:rPr>
              <w:t>Hukum</w:t>
            </w:r>
            <w:proofErr w:type="spellEnd"/>
            <w:r w:rsidR="003A4C06">
              <w:rPr>
                <w:sz w:val="24"/>
                <w:szCs w:val="24"/>
              </w:rPr>
              <w:t xml:space="preserve"> </w:t>
            </w:r>
            <w:proofErr w:type="spellStart"/>
            <w:r w:rsidR="003A4C06">
              <w:rPr>
                <w:sz w:val="24"/>
                <w:szCs w:val="24"/>
              </w:rPr>
              <w:t>logika</w:t>
            </w:r>
            <w:proofErr w:type="spellEnd"/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3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9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>
            <w:pPr>
              <w:spacing w:line="260" w:lineRule="exact"/>
              <w:ind w:left="399"/>
              <w:rPr>
                <w:sz w:val="24"/>
                <w:szCs w:val="24"/>
              </w:rPr>
            </w:pPr>
          </w:p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3A4C06">
            <w:pPr>
              <w:spacing w:line="260" w:lineRule="exact"/>
              <w:ind w:left="312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Dasar, tabel kebenaran</w:t>
            </w:r>
            <w:r w:rsidR="00C5304E">
              <w:rPr>
                <w:sz w:val="24"/>
                <w:szCs w:val="24"/>
              </w:rPr>
              <w:t>.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9A2A80" w:rsidRDefault="009A2A80" w:rsidP="003A4C06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Pr="009A2A80">
              <w:t></w:t>
            </w:r>
            <w:r w:rsidR="003A4C06">
              <w:rPr>
                <w:lang w:val="id-ID"/>
              </w:rPr>
              <w:t xml:space="preserve">  </w:t>
            </w:r>
            <w:r w:rsidR="003A4C06" w:rsidRPr="003A4C06">
              <w:rPr>
                <w:sz w:val="24"/>
                <w:szCs w:val="24"/>
                <w:lang w:val="id-ID"/>
              </w:rPr>
              <w:t>Pemb</w:t>
            </w:r>
            <w:r w:rsidR="003A4C06">
              <w:rPr>
                <w:sz w:val="24"/>
                <w:szCs w:val="24"/>
                <w:lang w:val="id-ID"/>
              </w:rPr>
              <w:t>u</w:t>
            </w:r>
            <w:r w:rsidR="003A4C06" w:rsidRPr="003A4C06">
              <w:rPr>
                <w:sz w:val="24"/>
                <w:szCs w:val="24"/>
                <w:lang w:val="id-ID"/>
              </w:rPr>
              <w:t>ktian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659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Pr="003A4C06" w:rsidRDefault="003A4C06" w:rsidP="009A2A80">
            <w:pPr>
              <w:spacing w:line="260" w:lineRule="exact"/>
              <w:ind w:left="209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Hukum-hukum logika dan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3A4C06" w:rsidRDefault="003A4C06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Pr="003A4C06">
              <w:rPr>
                <w:lang w:val="id-ID"/>
              </w:rPr>
              <w:t></w:t>
            </w:r>
            <w:r>
              <w:rPr>
                <w:lang w:val="id-ID"/>
              </w:rPr>
              <w:t xml:space="preserve">  </w:t>
            </w:r>
            <w:r w:rsidRPr="003A4C06">
              <w:rPr>
                <w:sz w:val="24"/>
                <w:szCs w:val="24"/>
                <w:lang w:val="id-ID"/>
              </w:rPr>
              <w:t>Argumen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Pr="009A2A80" w:rsidRDefault="003A4C06" w:rsidP="003A4C06">
            <w:pPr>
              <w:spacing w:line="260" w:lineRule="exact"/>
              <w:ind w:left="181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Pembuktian dan argumen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2F57BA" w:rsidRDefault="002F57BA" w:rsidP="002F57BA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Pr="002F57BA">
              <w:rPr>
                <w:lang w:val="id-ID"/>
              </w:rPr>
              <w:t></w:t>
            </w:r>
            <w:r>
              <w:rPr>
                <w:lang w:val="id-ID"/>
              </w:rPr>
              <w:t xml:space="preserve">  </w:t>
            </w:r>
            <w:r w:rsidRPr="002F57BA">
              <w:rPr>
                <w:sz w:val="22"/>
                <w:szCs w:val="22"/>
                <w:lang w:val="id-ID"/>
              </w:rPr>
              <w:t>Penarikan kesimpulan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68"/>
        </w:trPr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62A4" w:rsidRDefault="00C5304E">
            <w:pPr>
              <w:spacing w:line="260" w:lineRule="exact"/>
              <w:ind w:left="3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8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Pr="00FF31F8" w:rsidRDefault="00FF31F8">
            <w:pPr>
              <w:ind w:left="593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Quis 1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E762A4" w:rsidRDefault="00C5304E">
            <w:pPr>
              <w:ind w:left="248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Mengulan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mater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yan</w:t>
            </w:r>
            <w:r>
              <w:rPr>
                <w:sz w:val="24"/>
                <w:szCs w:val="24"/>
              </w:rPr>
              <w:t>g</w:t>
            </w:r>
          </w:p>
        </w:tc>
        <w:tc>
          <w:tcPr>
            <w:tcW w:w="235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E762A4" w:rsidRPr="00A73D04" w:rsidRDefault="00C5304E">
            <w:pPr>
              <w:spacing w:line="200" w:lineRule="exact"/>
              <w:ind w:left="65"/>
              <w:rPr>
                <w:rFonts w:ascii="Segoe MDL2 Assets" w:eastAsia="Segoe MDL2 Assets" w:hAnsi="Segoe MDL2 Assets" w:cs="Segoe MDL2 Assets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position w:val="-4"/>
                <w:sz w:val="24"/>
                <w:szCs w:val="24"/>
              </w:rPr>
              <w:t></w:t>
            </w:r>
            <w:r w:rsidR="00A73D04">
              <w:rPr>
                <w:rFonts w:ascii="Segoe MDL2 Assets" w:eastAsia="Segoe MDL2 Assets" w:hAnsi="Segoe MDL2 Assets" w:cs="Segoe MDL2 Assets"/>
                <w:w w:val="79"/>
                <w:position w:val="-4"/>
                <w:sz w:val="24"/>
                <w:szCs w:val="24"/>
                <w:lang w:val="id-ID"/>
              </w:rPr>
              <w:t xml:space="preserve">  </w:t>
            </w:r>
            <w:r w:rsidR="00A73D04" w:rsidRPr="00A73D04">
              <w:rPr>
                <w:rFonts w:eastAsia="Segoe MDL2 Assets"/>
                <w:w w:val="79"/>
                <w:position w:val="-4"/>
                <w:sz w:val="24"/>
                <w:szCs w:val="24"/>
                <w:lang w:val="id-ID"/>
              </w:rPr>
              <w:t>Sesuai materi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659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970CEE">
            <w:pPr>
              <w:ind w:left="26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 w:rsidR="00C5304E">
              <w:rPr>
                <w:sz w:val="24"/>
                <w:szCs w:val="24"/>
              </w:rPr>
              <w:t xml:space="preserve"> x 50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C5304E">
            <w:pPr>
              <w:spacing w:line="260" w:lineRule="exact"/>
              <w:ind w:left="659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pacing w:val="2"/>
                <w:sz w:val="24"/>
                <w:szCs w:val="24"/>
              </w:rPr>
              <w:t>tela</w:t>
            </w:r>
            <w:r>
              <w:rPr>
                <w:sz w:val="24"/>
                <w:szCs w:val="24"/>
              </w:rPr>
              <w:t>h</w:t>
            </w:r>
            <w:proofErr w:type="spellEnd"/>
            <w:proofErr w:type="gramEnd"/>
            <w:r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diajarkan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9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E762A4"/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E762A4"/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E762A4"/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68"/>
        </w:trPr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62A4" w:rsidRDefault="00E762A4"/>
        </w:tc>
        <w:tc>
          <w:tcPr>
            <w:tcW w:w="23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89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7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Bab III :</w:t>
            </w:r>
          </w:p>
        </w:tc>
        <w:tc>
          <w:tcPr>
            <w:tcW w:w="2752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:rsidR="00E762A4" w:rsidRDefault="00C5304E" w:rsidP="00E309BF">
            <w:pPr>
              <w:ind w:left="299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351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65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E309BF">
              <w:rPr>
                <w:sz w:val="24"/>
                <w:szCs w:val="24"/>
              </w:rPr>
              <w:t>Induksi</w:t>
            </w:r>
            <w:proofErr w:type="spellEnd"/>
            <w:r w:rsidR="00E309BF">
              <w:rPr>
                <w:sz w:val="24"/>
                <w:szCs w:val="24"/>
              </w:rPr>
              <w:t xml:space="preserve"> </w:t>
            </w:r>
            <w:proofErr w:type="spellStart"/>
            <w:r w:rsidR="00E309BF">
              <w:rPr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527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Ceramah</w:t>
            </w:r>
            <w:proofErr w:type="spellEnd"/>
            <w:r>
              <w:rPr>
                <w:sz w:val="24"/>
                <w:szCs w:val="24"/>
              </w:rPr>
              <w:t>,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9A2A80">
            <w:pPr>
              <w:ind w:left="264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C5304E">
              <w:rPr>
                <w:sz w:val="24"/>
                <w:szCs w:val="24"/>
              </w:rPr>
              <w:t xml:space="preserve"> x 50</w:t>
            </w:r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</w:t>
            </w:r>
          </w:p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309BF">
            <w:pPr>
              <w:spacing w:line="260" w:lineRule="exact"/>
              <w:ind w:left="23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Induksi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Matematika</w:t>
            </w:r>
            <w:proofErr w:type="spellEnd"/>
          </w:p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Default="00C5304E" w:rsidP="00E309BF">
            <w:pPr>
              <w:spacing w:line="260" w:lineRule="exact"/>
              <w:ind w:left="49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8B500E" w:rsidRDefault="00C5304E">
            <w:pPr>
              <w:spacing w:line="260" w:lineRule="exact"/>
              <w:ind w:left="65"/>
              <w:rPr>
                <w:rFonts w:ascii="Cambria" w:hAnsi="Cambria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r w:rsidR="008B500E" w:rsidRPr="008B500E">
              <w:rPr>
                <w:rFonts w:eastAsia="Segoe MDL2 Assets"/>
                <w:spacing w:val="28"/>
                <w:w w:val="79"/>
                <w:sz w:val="24"/>
                <w:szCs w:val="24"/>
                <w:lang w:val="id-ID"/>
              </w:rPr>
              <w:t>Induksi pada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31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91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Pr="00E309BF" w:rsidRDefault="00C5304E" w:rsidP="00E309BF">
            <w:pPr>
              <w:spacing w:line="260" w:lineRule="exact"/>
              <w:ind w:left="242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memahami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309BF">
              <w:rPr>
                <w:sz w:val="24"/>
                <w:szCs w:val="24"/>
                <w:lang w:val="id-ID"/>
              </w:rPr>
              <w:t>logika induksi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8B500E" w:rsidRDefault="008B500E">
            <w:pPr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 xml:space="preserve">       </w:t>
            </w:r>
            <w:r w:rsidRPr="008B500E">
              <w:rPr>
                <w:sz w:val="24"/>
                <w:szCs w:val="24"/>
                <w:lang w:val="id-ID"/>
              </w:rPr>
              <w:t>Rumus bilangan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659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Kasus</w:t>
            </w:r>
            <w:proofErr w:type="spellEnd"/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Pr="00E309BF" w:rsidRDefault="00E309BF" w:rsidP="00E309BF">
            <w:pPr>
              <w:spacing w:line="260" w:lineRule="exact"/>
              <w:ind w:left="145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Matematika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pad dunia 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081807" w:rsidRDefault="00081807">
            <w:pPr>
              <w:rPr>
                <w:lang w:val="id-ID"/>
              </w:rPr>
            </w:pPr>
            <w:r>
              <w:rPr>
                <w:lang w:val="id-ID"/>
              </w:rPr>
              <w:t xml:space="preserve">  </w:t>
            </w:r>
            <w:r w:rsidR="008B500E" w:rsidRPr="008B500E">
              <w:rPr>
                <w:lang w:val="id-ID"/>
              </w:rPr>
              <w:t></w:t>
            </w:r>
            <w:r w:rsidR="008B500E">
              <w:rPr>
                <w:lang w:val="id-ID"/>
              </w:rPr>
              <w:t xml:space="preserve"> </w:t>
            </w:r>
            <w:r w:rsidR="008B500E" w:rsidRPr="008B500E">
              <w:rPr>
                <w:sz w:val="24"/>
                <w:szCs w:val="24"/>
                <w:lang w:val="id-ID"/>
              </w:rPr>
              <w:t>Induksi secara Umum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76"/>
        </w:trPr>
        <w:tc>
          <w:tcPr>
            <w:tcW w:w="2410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nil"/>
              <w:right w:val="nil"/>
            </w:tcBorders>
          </w:tcPr>
          <w:p w:rsidR="00E762A4" w:rsidRPr="00E309BF" w:rsidRDefault="00E309BF" w:rsidP="00E309BF">
            <w:pPr>
              <w:spacing w:line="260" w:lineRule="exact"/>
              <w:ind w:left="669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K</w:t>
            </w:r>
            <w:r w:rsidR="008B500E">
              <w:rPr>
                <w:sz w:val="24"/>
                <w:szCs w:val="24"/>
              </w:rPr>
              <w:t>ompu</w:t>
            </w:r>
            <w:r>
              <w:rPr>
                <w:sz w:val="24"/>
                <w:szCs w:val="24"/>
              </w:rPr>
              <w:t>ter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 xml:space="preserve">dan </w:t>
            </w: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single" w:sz="2" w:space="0" w:color="000000"/>
            </w:tcBorders>
          </w:tcPr>
          <w:p w:rsidR="00E762A4" w:rsidRPr="008B500E" w:rsidRDefault="008B500E">
            <w:pPr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 xml:space="preserve">       </w:t>
            </w:r>
            <w:r w:rsidRPr="008B500E">
              <w:rPr>
                <w:sz w:val="24"/>
                <w:szCs w:val="24"/>
                <w:lang w:val="id-ID"/>
              </w:rPr>
              <w:t>Umum</w:t>
            </w: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E762A4" w:rsidRDefault="00E762A4"/>
        </w:tc>
      </w:tr>
      <w:tr w:rsidR="00E762A4">
        <w:trPr>
          <w:trHeight w:hRule="exact" w:val="268"/>
        </w:trPr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275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</w:tcPr>
          <w:p w:rsidR="00E762A4" w:rsidRPr="00E309BF" w:rsidRDefault="00E309BF" w:rsidP="00E309BF">
            <w:pPr>
              <w:jc w:val="both"/>
              <w:rPr>
                <w:sz w:val="24"/>
                <w:szCs w:val="24"/>
                <w:lang w:val="id-ID"/>
              </w:rPr>
            </w:pPr>
            <w:r>
              <w:rPr>
                <w:lang w:val="id-ID"/>
              </w:rPr>
              <w:t xml:space="preserve">       </w:t>
            </w:r>
            <w:r w:rsidRPr="00E309BF">
              <w:rPr>
                <w:sz w:val="24"/>
                <w:szCs w:val="24"/>
                <w:lang w:val="id-ID"/>
              </w:rPr>
              <w:t>pemprograman</w:t>
            </w:r>
          </w:p>
        </w:tc>
        <w:tc>
          <w:tcPr>
            <w:tcW w:w="2351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74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</w:tr>
    </w:tbl>
    <w:p w:rsidR="00E762A4" w:rsidRDefault="006C0F5C">
      <w:pPr>
        <w:spacing w:line="260" w:lineRule="exact"/>
        <w:ind w:left="7390" w:right="7394"/>
        <w:jc w:val="center"/>
        <w:rPr>
          <w:sz w:val="24"/>
          <w:szCs w:val="24"/>
        </w:rPr>
      </w:pPr>
      <w:r>
        <w:pict>
          <v:group id="_x0000_s1053" style="position:absolute;left:0;text-align:left;margin-left:39.9pt;margin-top:22.4pt;width:761pt;height:524.6pt;z-index:-2227;mso-position-horizontal-relative:page;mso-position-vertical-relative:page" coordorigin="798,448" coordsize="15220,10492">
            <v:shape id="_x0000_s1056" style="position:absolute;left:803;top:450;width:0;height:10487" coordorigin="803,450" coordsize="0,10487" path="m803,450r,10487e" filled="f" strokeweight=".25pt">
              <v:path arrowok="t"/>
            </v:shape>
            <v:shape id="_x0000_s1055" style="position:absolute;left:16013;top:450;width:0;height:10487" coordorigin="16013,450" coordsize="0,10487" path="m16013,450r,10487e" filled="f" strokeweight=".25pt">
              <v:path arrowok="t"/>
            </v:shape>
            <v:shape id="_x0000_s1054" style="position:absolute;left:801;top:7215;width:15215;height:0" coordorigin="801,7215" coordsize="15215,0" path="m801,7215r15215,e" filled="f" strokeweight=".25pt">
              <v:path arrowok="t"/>
            </v:shape>
            <w10:wrap anchorx="page" anchory="page"/>
          </v:group>
        </w:pict>
      </w:r>
      <w:r>
        <w:pict>
          <v:group id="_x0000_s1051" style="position:absolute;left:0;text-align:left;margin-left:160.65pt;margin-top:380.75pt;width:0;height:166.1pt;z-index:-2226;mso-position-horizontal-relative:page;mso-position-vertical-relative:page" coordorigin="3213,7615" coordsize="0,3322">
            <v:shape id="_x0000_s1052" style="position:absolute;left:3213;top:7615;width:0;height:3322" coordorigin="3213,7615" coordsize="0,3322" path="m3213,7615r,3322e" filled="f" strokeweight=".25pt">
              <v:path arrowok="t"/>
            </v:shape>
            <w10:wrap anchorx="page" anchory="page"/>
          </v:group>
        </w:pict>
      </w:r>
      <w:r>
        <w:pict>
          <v:group id="_x0000_s1049" style="position:absolute;left:0;text-align:left;margin-left:302.4pt;margin-top:-318.6pt;width:0;height:318.25pt;z-index:-2225;mso-position-horizontal-relative:page;mso-position-vertical-relative:text" coordorigin="6048,-6372" coordsize="0,6365">
            <v:shape id="_x0000_s1050" style="position:absolute;left:6048;top:-6372;width:0;height:6365" coordorigin="6048,-6372" coordsize="0,6365" path="m6048,-6372r,6364e" filled="f" strokeweight=".25pt">
              <v:path arrowok="t"/>
            </v:shape>
            <w10:wrap anchorx="page"/>
          </v:group>
        </w:pict>
      </w:r>
      <w:r>
        <w:pict>
          <v:group id="_x0000_s1047" style="position:absolute;left:0;text-align:left;margin-left:585.9pt;margin-top:39.6pt;width:0;height:166.1pt;z-index:-2221;mso-position-horizontal-relative:page;mso-position-vertical-relative:text" coordorigin="11718,793" coordsize="0,3322">
            <v:shape id="_x0000_s1048" style="position:absolute;left:11718;top:793;width:0;height:3322" coordorigin="11718,793" coordsize="0,3322" path="m11718,793r,3321e" filled="f" strokeweight=".25pt">
              <v:path arrowok="t"/>
            </v:shape>
            <w10:wrap anchorx="page"/>
          </v:group>
        </w:pict>
      </w:r>
      <w:r>
        <w:pict>
          <v:group id="_x0000_s1045" style="position:absolute;left:0;text-align:left;margin-left:642.6pt;margin-top:380.75pt;width:0;height:166.1pt;z-index:-2220;mso-position-horizontal-relative:page;mso-position-vertical-relative:page" coordorigin="12852,7615" coordsize="0,3322">
            <v:shape id="_x0000_s1046" style="position:absolute;left:12852;top:7615;width:0;height:3322" coordorigin="12852,7615" coordsize="0,3322" path="m12852,7615r,3322e" filled="f" strokeweight=".25pt">
              <v:path arrowok="t"/>
            </v:shape>
            <w10:wrap anchorx="page" anchory="page"/>
          </v:group>
        </w:pict>
      </w:r>
      <w:r>
        <w:pict>
          <v:group id="_x0000_s1043" style="position:absolute;left:0;text-align:left;margin-left:713.5pt;margin-top:380.75pt;width:0;height:166.1pt;z-index:-2219;mso-position-horizontal-relative:page;mso-position-vertical-relative:page" coordorigin="14270,7615" coordsize="0,3322">
            <v:shape id="_x0000_s1044" style="position:absolute;left:14270;top:7615;width:0;height:3322" coordorigin="14270,7615" coordsize="0,3322" path="m14270,7615r,3322e" filled="f" strokeweight=".25pt">
              <v:path arrowok="t"/>
            </v:shape>
            <w10:wrap anchorx="page" anchory="page"/>
          </v:group>
        </w:pict>
      </w:r>
      <w:r>
        <w:pict>
          <v:shape id="_x0000_s1042" type="#_x0000_t202" style="position:absolute;left:0;text-align:left;margin-left:40pt;margin-top:380.85pt;width:760.75pt;height:42.95pt;z-index:-221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410"/>
                    <w:gridCol w:w="2704"/>
                    <w:gridCol w:w="2399"/>
                    <w:gridCol w:w="1985"/>
                    <w:gridCol w:w="1417"/>
                    <w:gridCol w:w="1134"/>
                    <w:gridCol w:w="1418"/>
                    <w:gridCol w:w="1743"/>
                  </w:tblGrid>
                  <w:tr w:rsidR="00950EF4">
                    <w:trPr>
                      <w:trHeight w:hRule="exact" w:val="289"/>
                    </w:trPr>
                    <w:tc>
                      <w:tcPr>
                        <w:tcW w:w="2410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Pr="003A4C06" w:rsidRDefault="00950EF4" w:rsidP="003A4C06">
                        <w:pPr>
                          <w:ind w:left="433"/>
                          <w:rPr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 xml:space="preserve">Bab IV : </w:t>
                        </w: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 xml:space="preserve">Relasi dan 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950EF4" w:rsidRDefault="00950EF4">
                        <w:pPr>
                          <w:ind w:left="299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Diharapkan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mahasiswa</w:t>
                        </w:r>
                        <w:proofErr w:type="spellEnd"/>
                      </w:p>
                    </w:tc>
                    <w:tc>
                      <w:tcPr>
                        <w:tcW w:w="2399" w:type="dxa"/>
                        <w:tcBorders>
                          <w:top w:val="single" w:sz="2" w:space="0" w:color="000000"/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79"/>
                            <w:sz w:val="24"/>
                            <w:szCs w:val="24"/>
                          </w:rPr>
                          <w:t></w:t>
                        </w:r>
                        <w:r>
                          <w:rPr>
                            <w:rFonts w:ascii="Segoe MDL2 Assets" w:eastAsia="Segoe MDL2 Assets" w:hAnsi="Segoe MDL2 Assets" w:cs="Segoe MDL2 Assets"/>
                            <w:spacing w:val="28"/>
                            <w:w w:val="79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Jenis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Relasi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527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Ceramah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Kreatifitas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264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>6</w:t>
                        </w:r>
                        <w:r>
                          <w:rPr>
                            <w:sz w:val="24"/>
                            <w:szCs w:val="24"/>
                          </w:rPr>
                          <w:t xml:space="preserve"> x 50</w:t>
                        </w:r>
                      </w:p>
                    </w:tc>
                    <w:tc>
                      <w:tcPr>
                        <w:tcW w:w="1418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3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Kehadiran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,</w:t>
                        </w:r>
                      </w:p>
                    </w:tc>
                    <w:tc>
                      <w:tcPr>
                        <w:tcW w:w="1743" w:type="dxa"/>
                        <w:tcBorders>
                          <w:top w:val="single" w:sz="2" w:space="0" w:color="000000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ind w:left="11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Slide</w:t>
                        </w:r>
                      </w:p>
                    </w:tc>
                  </w:tr>
                  <w:tr w:rsidR="00950EF4">
                    <w:trPr>
                      <w:trHeight w:hRule="exact" w:val="276"/>
                    </w:trPr>
                    <w:tc>
                      <w:tcPr>
                        <w:tcW w:w="24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Pr="00E309BF" w:rsidRDefault="00950EF4">
                        <w:pPr>
                          <w:spacing w:line="260" w:lineRule="exact"/>
                          <w:ind w:left="360"/>
                          <w:rPr>
                            <w:sz w:val="24"/>
                            <w:szCs w:val="24"/>
                            <w:lang w:val="id-ID"/>
                          </w:rPr>
                        </w:pPr>
                        <w:r>
                          <w:rPr>
                            <w:sz w:val="24"/>
                            <w:szCs w:val="24"/>
                            <w:lang w:val="id-ID"/>
                          </w:rPr>
                          <w:t xml:space="preserve">        Fungsi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495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dapat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mengerti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dan</w:t>
                        </w:r>
                        <w:proofErr w:type="spellEnd"/>
                      </w:p>
                    </w:tc>
                    <w:tc>
                      <w:tcPr>
                        <w:tcW w:w="2399" w:type="dxa"/>
                        <w:tcBorders>
                          <w:top w:val="nil"/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3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MDL2 Assets" w:eastAsia="Segoe MDL2 Assets" w:hAnsi="Segoe MDL2 Assets" w:cs="Segoe MDL2 Assets"/>
                            <w:w w:val="79"/>
                            <w:sz w:val="24"/>
                            <w:szCs w:val="24"/>
                          </w:rPr>
                          <w:t></w:t>
                        </w:r>
                        <w:r>
                          <w:rPr>
                            <w:rFonts w:ascii="Segoe MDL2 Assets" w:eastAsia="Segoe MDL2 Assets" w:hAnsi="Segoe MDL2 Assets" w:cs="Segoe MDL2 Assets"/>
                            <w:spacing w:val="28"/>
                            <w:w w:val="79"/>
                            <w:sz w:val="24"/>
                            <w:szCs w:val="24"/>
                          </w:rPr>
                          <w:t xml:space="preserve"> </w:t>
                        </w:r>
                        <w:r w:rsidRPr="00E309BF">
                          <w:rPr>
                            <w:rFonts w:eastAsia="Segoe MDL2 Assets"/>
                            <w:spacing w:val="28"/>
                            <w:w w:val="79"/>
                            <w:sz w:val="24"/>
                            <w:szCs w:val="24"/>
                            <w:lang w:val="id-ID"/>
                          </w:rPr>
                          <w:t xml:space="preserve">Jenis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Fungsi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310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Diskusi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Studi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2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ide,(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membe</w:t>
                        </w:r>
                        <w:proofErr w:type="spellEnd"/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291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menit</w:t>
                        </w:r>
                        <w:proofErr w:type="spellEnd"/>
                      </w:p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3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tanya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jawab</w:t>
                        </w:r>
                        <w:proofErr w:type="spellEnd"/>
                      </w:p>
                    </w:tc>
                    <w:tc>
                      <w:tcPr>
                        <w:tcW w:w="1743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Presentasi</w:t>
                        </w:r>
                        <w:proofErr w:type="spellEnd"/>
                      </w:p>
                    </w:tc>
                  </w:tr>
                  <w:tr w:rsidR="00950EF4">
                    <w:trPr>
                      <w:trHeight w:hRule="exact" w:val="294"/>
                    </w:trPr>
                    <w:tc>
                      <w:tcPr>
                        <w:tcW w:w="2410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878" w:right="878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(SPL)</w:t>
                        </w:r>
                      </w:p>
                    </w:tc>
                    <w:tc>
                      <w:tcPr>
                        <w:tcW w:w="2704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nil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24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memahami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tentang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jenis</w:t>
                        </w:r>
                        <w:proofErr w:type="spellEnd"/>
                      </w:p>
                    </w:tc>
                    <w:tc>
                      <w:tcPr>
                        <w:tcW w:w="2399" w:type="dxa"/>
                        <w:tcBorders>
                          <w:top w:val="nil"/>
                          <w:left w:val="nil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383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berlaku</w:t>
                        </w:r>
                        <w:proofErr w:type="spellEnd"/>
                      </w:p>
                    </w:tc>
                    <w:tc>
                      <w:tcPr>
                        <w:tcW w:w="1985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659" w:right="659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Kasus</w:t>
                        </w:r>
                        <w:proofErr w:type="spellEnd"/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>
                        <w:pPr>
                          <w:spacing w:line="260" w:lineRule="exact"/>
                          <w:ind w:left="112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ri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  <w:szCs w:val="24"/>
                          </w:rPr>
                          <w:t>contoh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</w:rPr>
                          <w:t>)</w:t>
                        </w:r>
                      </w:p>
                    </w:tc>
                    <w:tc>
                      <w:tcPr>
                        <w:tcW w:w="1134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/>
                    </w:tc>
                    <w:tc>
                      <w:tcPr>
                        <w:tcW w:w="1418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/>
                    </w:tc>
                    <w:tc>
                      <w:tcPr>
                        <w:tcW w:w="1743" w:type="dxa"/>
                        <w:tcBorders>
                          <w:top w:val="nil"/>
                          <w:left w:val="single" w:sz="2" w:space="0" w:color="000000"/>
                          <w:bottom w:val="nil"/>
                          <w:right w:val="single" w:sz="2" w:space="0" w:color="000000"/>
                        </w:tcBorders>
                      </w:tcPr>
                      <w:p w:rsidR="00950EF4" w:rsidRDefault="00950EF4"/>
                    </w:tc>
                  </w:tr>
                </w:tbl>
                <w:p w:rsidR="00950EF4" w:rsidRDefault="00950EF4"/>
              </w:txbxContent>
            </v:textbox>
            <w10:wrap anchorx="page" anchory="page"/>
          </v:shape>
        </w:pict>
      </w:r>
    </w:p>
    <w:p w:rsidR="00E762A4" w:rsidRDefault="00E762A4">
      <w:pPr>
        <w:spacing w:before="4" w:line="120" w:lineRule="exact"/>
        <w:rPr>
          <w:sz w:val="12"/>
          <w:szCs w:val="12"/>
        </w:rPr>
      </w:pPr>
    </w:p>
    <w:p w:rsidR="00E762A4" w:rsidRDefault="006C0F5C">
      <w:pPr>
        <w:ind w:left="7437" w:right="7441"/>
        <w:jc w:val="center"/>
        <w:rPr>
          <w:sz w:val="24"/>
          <w:szCs w:val="24"/>
        </w:rPr>
      </w:pPr>
      <w:r>
        <w:pict>
          <v:group id="_x0000_s1040" style="position:absolute;left:0;text-align:left;margin-left:302.4pt;margin-top:19.9pt;width:0;height:166.1pt;z-index:-2224;mso-position-horizontal-relative:page" coordorigin="6048,398" coordsize="0,3322">
            <v:shape id="_x0000_s1041" style="position:absolute;left:6048;top:398;width:0;height:3322" coordorigin="6048,398" coordsize="0,3322" path="m6048,398r,3321e" filled="f" strokeweight=".25pt">
              <v:path arrowok="t"/>
            </v:shape>
            <w10:wrap anchorx="page"/>
          </v:group>
        </w:pict>
      </w:r>
      <w:r>
        <w:pict>
          <v:group id="_x0000_s1038" style="position:absolute;left:0;text-align:left;margin-left:415.8pt;margin-top:19.9pt;width:0;height:166.1pt;z-index:-2223;mso-position-horizontal-relative:page" coordorigin="8316,398" coordsize="0,3322">
            <v:shape id="_x0000_s1039" style="position:absolute;left:8316;top:398;width:0;height:3322" coordorigin="8316,398" coordsize="0,3322" path="m8316,398r,3321e" filled="f" strokeweight=".25pt">
              <v:path arrowok="t"/>
            </v:shape>
            <w10:wrap anchorx="page"/>
          </v:group>
        </w:pict>
      </w:r>
      <w:r>
        <w:pict>
          <v:group id="_x0000_s1036" style="position:absolute;left:0;text-align:left;margin-left:515.05pt;margin-top:19.9pt;width:0;height:166.1pt;z-index:-2222;mso-position-horizontal-relative:page" coordorigin="10301,398" coordsize="0,3322">
            <v:shape id="_x0000_s1037" style="position:absolute;left:10301;top:398;width:0;height:3322" coordorigin="10301,398" coordsize="0,3322" path="m10301,398r,3321e" filled="f" strokeweight=".25pt">
              <v:path arrowok="t"/>
            </v:shape>
            <w10:wrap anchorx="page"/>
          </v:group>
        </w:pict>
      </w:r>
      <w:r w:rsidR="00C5304E">
        <w:rPr>
          <w:sz w:val="24"/>
          <w:szCs w:val="24"/>
        </w:rPr>
        <w:t>MID</w:t>
      </w:r>
    </w:p>
    <w:p w:rsidR="00E762A4" w:rsidRDefault="00E762A4">
      <w:pPr>
        <w:spacing w:line="200" w:lineRule="exact"/>
      </w:pPr>
    </w:p>
    <w:p w:rsidR="00E762A4" w:rsidRDefault="00E762A4">
      <w:pPr>
        <w:spacing w:line="200" w:lineRule="exact"/>
      </w:pPr>
    </w:p>
    <w:p w:rsidR="00E762A4" w:rsidRDefault="00E762A4">
      <w:pPr>
        <w:spacing w:before="7" w:line="200" w:lineRule="exact"/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52"/>
        <w:gridCol w:w="1946"/>
        <w:gridCol w:w="1417"/>
        <w:gridCol w:w="4295"/>
      </w:tblGrid>
      <w:tr w:rsidR="00E762A4" w:rsidTr="00E309BF">
        <w:trPr>
          <w:trHeight w:hRule="exact" w:val="1178"/>
        </w:trPr>
        <w:tc>
          <w:tcPr>
            <w:tcW w:w="755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B73A8F" w:rsidP="00B73A8F">
            <w:pPr>
              <w:tabs>
                <w:tab w:val="left" w:pos="5640"/>
              </w:tabs>
              <w:spacing w:before="5" w:line="140" w:lineRule="exac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:rsidR="00E762A4" w:rsidRDefault="00E762A4" w:rsidP="00B73A8F">
            <w:pPr>
              <w:tabs>
                <w:tab w:val="left" w:pos="1305"/>
                <w:tab w:val="left" w:pos="6405"/>
              </w:tabs>
              <w:spacing w:line="200" w:lineRule="exact"/>
            </w:pPr>
          </w:p>
          <w:p w:rsidR="00E762A4" w:rsidRPr="00950EF4" w:rsidRDefault="00950EF4" w:rsidP="00950EF4">
            <w:pPr>
              <w:ind w:left="2449" w:right="2829"/>
              <w:jc w:val="both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id-ID"/>
              </w:rPr>
              <w:t>relasi, macam-macam fungsi</w:t>
            </w:r>
            <w:r w:rsidR="00B73A8F">
              <w:rPr>
                <w:sz w:val="24"/>
                <w:szCs w:val="24"/>
                <w:lang w:val="id-ID"/>
              </w:rPr>
              <w:t>, invers fungsi</w:t>
            </w:r>
          </w:p>
        </w:tc>
        <w:tc>
          <w:tcPr>
            <w:tcW w:w="194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>
            <w:pPr>
              <w:spacing w:before="5" w:line="140" w:lineRule="exact"/>
              <w:rPr>
                <w:sz w:val="14"/>
                <w:szCs w:val="14"/>
              </w:rPr>
            </w:pPr>
          </w:p>
          <w:p w:rsidR="00E762A4" w:rsidRDefault="00E762A4">
            <w:pPr>
              <w:spacing w:line="200" w:lineRule="exact"/>
            </w:pPr>
          </w:p>
          <w:p w:rsidR="00E762A4" w:rsidRDefault="00C5304E">
            <w:pPr>
              <w:ind w:left="112" w:right="85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42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762A4"/>
        </w:tc>
      </w:tr>
    </w:tbl>
    <w:p w:rsidR="00E762A4" w:rsidRDefault="00E762A4">
      <w:pPr>
        <w:sectPr w:rsidR="00E762A4">
          <w:pgSz w:w="16840" w:h="11900" w:orient="landscape"/>
          <w:pgMar w:top="360" w:right="720" w:bottom="280" w:left="700" w:header="720" w:footer="720" w:gutter="0"/>
          <w:cols w:space="720"/>
        </w:sectPr>
      </w:pPr>
    </w:p>
    <w:p w:rsidR="00E762A4" w:rsidRDefault="00E762A4">
      <w:pPr>
        <w:spacing w:before="8" w:line="80" w:lineRule="exact"/>
        <w:rPr>
          <w:sz w:val="8"/>
          <w:szCs w:val="8"/>
        </w:rPr>
      </w:pP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835"/>
        <w:gridCol w:w="2268"/>
        <w:gridCol w:w="1985"/>
        <w:gridCol w:w="1417"/>
        <w:gridCol w:w="1134"/>
        <w:gridCol w:w="1418"/>
        <w:gridCol w:w="1743"/>
      </w:tblGrid>
      <w:tr w:rsidR="00E762A4">
        <w:trPr>
          <w:trHeight w:hRule="exact" w:val="166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Bab V : </w:t>
            </w:r>
            <w:proofErr w:type="spellStart"/>
            <w:r>
              <w:rPr>
                <w:sz w:val="24"/>
                <w:szCs w:val="24"/>
              </w:rPr>
              <w:t>Matriks</w:t>
            </w:r>
            <w:proofErr w:type="spellEnd"/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25" w:right="225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mengerti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tentang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F578F">
              <w:rPr>
                <w:sz w:val="24"/>
                <w:szCs w:val="24"/>
                <w:lang w:val="id-ID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jenis</w:t>
            </w:r>
            <w:proofErr w:type="gramEnd"/>
            <w:r>
              <w:rPr>
                <w:sz w:val="24"/>
                <w:szCs w:val="24"/>
              </w:rPr>
              <w:t>-jenis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matriks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penyelesaian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soal</w:t>
            </w:r>
            <w:proofErr w:type="spellEnd"/>
            <w:r>
              <w:rPr>
                <w:sz w:val="24"/>
                <w:szCs w:val="24"/>
              </w:rPr>
              <w:t xml:space="preserve">- </w:t>
            </w:r>
            <w:proofErr w:type="spellStart"/>
            <w:r>
              <w:rPr>
                <w:sz w:val="24"/>
                <w:szCs w:val="24"/>
              </w:rPr>
              <w:t>soalnya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DF578F" w:rsidRPr="00E309BF" w:rsidRDefault="00C5304E" w:rsidP="00E309BF">
            <w:pPr>
              <w:spacing w:line="260" w:lineRule="exact"/>
              <w:ind w:left="-21"/>
              <w:rPr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E309BF">
              <w:rPr>
                <w:spacing w:val="2"/>
                <w:sz w:val="24"/>
                <w:szCs w:val="24"/>
              </w:rPr>
              <w:t>Jenis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r w:rsidR="00E309BF">
              <w:rPr>
                <w:spacing w:val="4"/>
                <w:sz w:val="24"/>
                <w:szCs w:val="24"/>
                <w:lang w:val="id-ID"/>
              </w:rPr>
              <w:t>Matrik</w:t>
            </w:r>
            <w:r w:rsidR="00DF578F">
              <w:rPr>
                <w:sz w:val="24"/>
                <w:szCs w:val="24"/>
                <w:lang w:val="id-ID"/>
              </w:rPr>
              <w:t xml:space="preserve"> </w:t>
            </w:r>
          </w:p>
          <w:p w:rsidR="00E762A4" w:rsidRDefault="00C5304E">
            <w:pPr>
              <w:spacing w:line="260" w:lineRule="exact"/>
              <w:ind w:left="-21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Matriks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determinan</w:t>
            </w:r>
            <w:proofErr w:type="spellEnd"/>
          </w:p>
          <w:p w:rsidR="00E762A4" w:rsidRDefault="00C5304E">
            <w:pPr>
              <w:spacing w:line="260" w:lineRule="exact"/>
              <w:ind w:left="-21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Matriks</w:t>
            </w:r>
            <w:proofErr w:type="spellEnd"/>
            <w:r>
              <w:rPr>
                <w:sz w:val="24"/>
                <w:szCs w:val="24"/>
              </w:rPr>
              <w:t xml:space="preserve"> invers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289" w:right="28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Ceramah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 w:right="8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  <w:r>
              <w:rPr>
                <w:sz w:val="24"/>
                <w:szCs w:val="24"/>
              </w:rPr>
              <w:t xml:space="preserve"> 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E309BF">
            <w:pPr>
              <w:spacing w:line="260" w:lineRule="exact"/>
              <w:ind w:left="291" w:right="223" w:hanging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 w:rsidR="00C5304E">
              <w:rPr>
                <w:sz w:val="24"/>
                <w:szCs w:val="24"/>
              </w:rPr>
              <w:t xml:space="preserve"> x 50 </w:t>
            </w:r>
            <w:proofErr w:type="spellStart"/>
            <w:r w:rsidR="00C5304E"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3" w:right="2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spacing w:line="260" w:lineRule="exact"/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</w:t>
            </w:r>
          </w:p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E762A4">
        <w:trPr>
          <w:trHeight w:hRule="exact" w:val="166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Pr="008B500E" w:rsidRDefault="00C5304E" w:rsidP="008B500E">
            <w:pPr>
              <w:ind w:left="135" w:right="135"/>
              <w:jc w:val="center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 xml:space="preserve">Bab VI : </w:t>
            </w:r>
            <w:r w:rsidR="008B500E">
              <w:rPr>
                <w:sz w:val="24"/>
                <w:szCs w:val="24"/>
                <w:lang w:val="id-ID"/>
              </w:rPr>
              <w:t>Aljabar Boolean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Pr="008B500E" w:rsidRDefault="00C5304E" w:rsidP="008B500E">
            <w:pPr>
              <w:ind w:left="108" w:right="108"/>
              <w:jc w:val="center"/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</w:rPr>
              <w:t>Diharapkan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mahasiswa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8B500E">
              <w:rPr>
                <w:sz w:val="24"/>
                <w:szCs w:val="24"/>
                <w:lang w:val="id-ID"/>
              </w:rPr>
              <w:t>memahami aljabar boolean, hukum aljabar boolean</w:t>
            </w:r>
            <w:r>
              <w:rPr>
                <w:sz w:val="24"/>
                <w:szCs w:val="24"/>
              </w:rPr>
              <w:t>.</w:t>
            </w:r>
            <w:r w:rsidR="008B500E">
              <w:rPr>
                <w:sz w:val="24"/>
                <w:szCs w:val="24"/>
                <w:lang w:val="id-ID"/>
              </w:rPr>
              <w:t>, fungsi boolean dan aplikasi aljabar boolean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B500E" w:rsidRDefault="00C5304E" w:rsidP="008B500E">
            <w:pPr>
              <w:spacing w:line="260" w:lineRule="exact"/>
              <w:ind w:left="-21"/>
              <w:rPr>
                <w:sz w:val="24"/>
                <w:szCs w:val="24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8B500E">
              <w:rPr>
                <w:spacing w:val="2"/>
                <w:sz w:val="24"/>
                <w:szCs w:val="24"/>
              </w:rPr>
              <w:t>Aljabar</w:t>
            </w:r>
            <w:proofErr w:type="spellEnd"/>
            <w:r w:rsidR="008B500E">
              <w:rPr>
                <w:spacing w:val="2"/>
                <w:sz w:val="24"/>
                <w:szCs w:val="24"/>
              </w:rPr>
              <w:t xml:space="preserve"> </w:t>
            </w:r>
            <w:proofErr w:type="spellStart"/>
            <w:r w:rsidR="008B500E">
              <w:rPr>
                <w:spacing w:val="2"/>
                <w:sz w:val="24"/>
                <w:szCs w:val="24"/>
              </w:rPr>
              <w:t>boolean</w:t>
            </w:r>
            <w:proofErr w:type="spellEnd"/>
          </w:p>
          <w:p w:rsidR="008B500E" w:rsidRPr="00291DEC" w:rsidRDefault="00C5304E" w:rsidP="00291DEC">
            <w:pPr>
              <w:spacing w:line="260" w:lineRule="exact"/>
              <w:ind w:left="41"/>
              <w:rPr>
                <w:spacing w:val="2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w w:val="79"/>
                <w:sz w:val="24"/>
                <w:szCs w:val="24"/>
              </w:rPr>
              <w:t></w:t>
            </w:r>
            <w:r>
              <w:rPr>
                <w:rFonts w:ascii="Segoe MDL2 Assets" w:eastAsia="Segoe MDL2 Assets" w:hAnsi="Segoe MDL2 Assets" w:cs="Segoe MDL2 Assets"/>
                <w:spacing w:val="28"/>
                <w:w w:val="79"/>
                <w:sz w:val="24"/>
                <w:szCs w:val="24"/>
              </w:rPr>
              <w:t xml:space="preserve"> </w:t>
            </w:r>
            <w:proofErr w:type="spellStart"/>
            <w:r w:rsidR="008B500E">
              <w:rPr>
                <w:spacing w:val="2"/>
                <w:sz w:val="24"/>
                <w:szCs w:val="24"/>
              </w:rPr>
              <w:t>Aljabar</w:t>
            </w:r>
            <w:proofErr w:type="spellEnd"/>
            <w:r w:rsidR="008B500E">
              <w:rPr>
                <w:spacing w:val="2"/>
                <w:sz w:val="24"/>
                <w:szCs w:val="24"/>
                <w:lang w:val="id-ID"/>
              </w:rPr>
              <w:t xml:space="preserve"> </w:t>
            </w:r>
            <w:r w:rsidR="008B500E">
              <w:rPr>
                <w:spacing w:val="2"/>
                <w:sz w:val="24"/>
                <w:szCs w:val="24"/>
              </w:rPr>
              <w:t>Boolean</w:t>
            </w:r>
            <w:r w:rsidR="00291DEC">
              <w:rPr>
                <w:spacing w:val="2"/>
                <w:sz w:val="24"/>
                <w:szCs w:val="24"/>
                <w:lang w:val="id-ID"/>
              </w:rPr>
              <w:t xml:space="preserve"> dua nilai</w:t>
            </w:r>
          </w:p>
          <w:p w:rsidR="008B500E" w:rsidRDefault="00291DEC" w:rsidP="00291DEC">
            <w:pPr>
              <w:spacing w:line="260" w:lineRule="exact"/>
              <w:ind w:left="-21"/>
              <w:jc w:val="both"/>
              <w:rPr>
                <w:spacing w:val="2"/>
                <w:sz w:val="24"/>
                <w:szCs w:val="24"/>
              </w:rPr>
            </w:pPr>
            <w:r w:rsidRPr="00291DEC">
              <w:rPr>
                <w:spacing w:val="2"/>
                <w:sz w:val="24"/>
                <w:szCs w:val="24"/>
                <w:lang w:val="id-ID"/>
              </w:rPr>
              <w:t></w:t>
            </w:r>
            <w:r w:rsidR="008B500E">
              <w:rPr>
                <w:spacing w:val="2"/>
                <w:sz w:val="24"/>
                <w:szCs w:val="24"/>
                <w:lang w:val="id-ID"/>
              </w:rPr>
              <w:t>Fungsi Boolean</w:t>
            </w:r>
          </w:p>
          <w:p w:rsidR="008B500E" w:rsidRPr="00291DEC" w:rsidRDefault="00291DEC" w:rsidP="00291DEC">
            <w:pPr>
              <w:spacing w:line="260" w:lineRule="exact"/>
              <w:rPr>
                <w:spacing w:val="2"/>
                <w:sz w:val="24"/>
                <w:szCs w:val="24"/>
                <w:lang w:val="id-ID"/>
              </w:rPr>
            </w:pPr>
            <w:r w:rsidRPr="00291DEC">
              <w:rPr>
                <w:spacing w:val="2"/>
                <w:sz w:val="24"/>
                <w:szCs w:val="24"/>
                <w:lang w:val="id-ID"/>
              </w:rPr>
              <w:t></w:t>
            </w:r>
            <w:r>
              <w:rPr>
                <w:spacing w:val="2"/>
                <w:sz w:val="24"/>
                <w:szCs w:val="24"/>
                <w:lang w:val="id-ID"/>
              </w:rPr>
              <w:t>Aplikasi Aljabar bool</w:t>
            </w:r>
            <w:r w:rsidR="008857C2">
              <w:rPr>
                <w:spacing w:val="2"/>
                <w:sz w:val="24"/>
                <w:szCs w:val="24"/>
                <w:lang w:val="id-ID"/>
              </w:rPr>
              <w:t>e</w:t>
            </w:r>
            <w:r>
              <w:rPr>
                <w:spacing w:val="2"/>
                <w:sz w:val="24"/>
                <w:szCs w:val="24"/>
                <w:lang w:val="id-ID"/>
              </w:rPr>
              <w:t>an</w:t>
            </w:r>
          </w:p>
          <w:p w:rsidR="008B500E" w:rsidRDefault="008B500E">
            <w:pPr>
              <w:spacing w:line="260" w:lineRule="exact"/>
              <w:ind w:left="-21"/>
              <w:rPr>
                <w:spacing w:val="2"/>
                <w:sz w:val="24"/>
                <w:szCs w:val="24"/>
              </w:rPr>
            </w:pPr>
          </w:p>
          <w:p w:rsidR="008B500E" w:rsidRDefault="008B500E">
            <w:pPr>
              <w:spacing w:line="260" w:lineRule="exact"/>
              <w:ind w:left="-21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289" w:right="28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Ceramah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Diskusi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Studi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Kasus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2" w:right="8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  <w:r>
              <w:rPr>
                <w:sz w:val="24"/>
                <w:szCs w:val="24"/>
              </w:rPr>
              <w:t xml:space="preserve"> 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970CEE">
            <w:pPr>
              <w:ind w:left="291" w:right="223" w:hanging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6</w:t>
            </w:r>
            <w:r w:rsidR="00C5304E">
              <w:rPr>
                <w:sz w:val="24"/>
                <w:szCs w:val="24"/>
              </w:rPr>
              <w:t xml:space="preserve"> x 50 </w:t>
            </w:r>
            <w:proofErr w:type="spellStart"/>
            <w:r w:rsidR="00C5304E"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3" w:right="2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kelompok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Slide</w:t>
            </w:r>
          </w:p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Presentasi</w:t>
            </w:r>
            <w:proofErr w:type="spellEnd"/>
          </w:p>
        </w:tc>
      </w:tr>
      <w:tr w:rsidR="00E762A4">
        <w:trPr>
          <w:trHeight w:hRule="exact" w:val="1661"/>
        </w:trPr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FF31F8">
            <w:pPr>
              <w:ind w:left="593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Quis</w:t>
            </w:r>
            <w:proofErr w:type="spellEnd"/>
            <w:r>
              <w:rPr>
                <w:sz w:val="24"/>
                <w:szCs w:val="24"/>
              </w:rPr>
              <w:t xml:space="preserve"> 2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659" w:right="208" w:hanging="412"/>
              <w:rPr>
                <w:sz w:val="24"/>
                <w:szCs w:val="24"/>
              </w:rPr>
            </w:pPr>
            <w:proofErr w:type="spellStart"/>
            <w:r>
              <w:rPr>
                <w:spacing w:val="2"/>
                <w:sz w:val="24"/>
                <w:szCs w:val="24"/>
              </w:rPr>
              <w:t>Mengulan</w:t>
            </w:r>
            <w:r>
              <w:rPr>
                <w:sz w:val="24"/>
                <w:szCs w:val="24"/>
              </w:rPr>
              <w:t>g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mater</w:t>
            </w:r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yan</w:t>
            </w:r>
            <w:r>
              <w:rPr>
                <w:sz w:val="24"/>
                <w:szCs w:val="24"/>
              </w:rPr>
              <w:t xml:space="preserve">g </w:t>
            </w:r>
            <w:proofErr w:type="spellStart"/>
            <w:r>
              <w:rPr>
                <w:spacing w:val="2"/>
                <w:sz w:val="24"/>
                <w:szCs w:val="24"/>
              </w:rPr>
              <w:t>tela</w:t>
            </w:r>
            <w:r>
              <w:rPr>
                <w:sz w:val="24"/>
                <w:szCs w:val="24"/>
              </w:rPr>
              <w:t>h</w:t>
            </w:r>
            <w:proofErr w:type="spellEnd"/>
            <w:r>
              <w:rPr>
                <w:spacing w:val="4"/>
                <w:sz w:val="24"/>
                <w:szCs w:val="24"/>
              </w:rPr>
              <w:t xml:space="preserve"> </w:t>
            </w:r>
            <w:proofErr w:type="spellStart"/>
            <w:r>
              <w:rPr>
                <w:spacing w:val="2"/>
                <w:sz w:val="24"/>
                <w:szCs w:val="24"/>
              </w:rPr>
              <w:t>diajarkan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73D04" w:rsidRDefault="00A73D04">
            <w:pPr>
              <w:spacing w:line="200" w:lineRule="exact"/>
              <w:ind w:left="-21"/>
              <w:rPr>
                <w:rFonts w:ascii="Segoe MDL2 Assets" w:eastAsia="Segoe MDL2 Assets" w:hAnsi="Segoe MDL2 Assets" w:cs="Segoe MDL2 Assets"/>
                <w:sz w:val="24"/>
                <w:szCs w:val="24"/>
              </w:rPr>
            </w:pPr>
          </w:p>
          <w:p w:rsidR="00E762A4" w:rsidRPr="00A73D04" w:rsidRDefault="00A73D04" w:rsidP="00A73D04">
            <w:pPr>
              <w:rPr>
                <w:rFonts w:ascii="Segoe MDL2 Assets" w:eastAsia="Segoe MDL2 Assets" w:hAnsi="Segoe MDL2 Assets" w:cs="Segoe MDL2 Assets"/>
                <w:sz w:val="24"/>
                <w:szCs w:val="24"/>
                <w:lang w:val="id-ID"/>
              </w:rPr>
            </w:pPr>
            <w:r>
              <w:rPr>
                <w:rFonts w:ascii="Segoe MDL2 Assets" w:eastAsia="Segoe MDL2 Assets" w:hAnsi="Segoe MDL2 Assets" w:cs="Segoe MDL2 Assets"/>
                <w:sz w:val="24"/>
                <w:szCs w:val="24"/>
                <w:lang w:val="id-ID"/>
              </w:rPr>
              <w:t xml:space="preserve"> Sesuai Materi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659" w:right="659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2" w:right="8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Kreatifitas</w:t>
            </w:r>
            <w:proofErr w:type="spellEnd"/>
            <w:r>
              <w:rPr>
                <w:sz w:val="24"/>
                <w:szCs w:val="24"/>
              </w:rPr>
              <w:t xml:space="preserve"> ide,(</w:t>
            </w:r>
            <w:proofErr w:type="spellStart"/>
            <w:r>
              <w:rPr>
                <w:sz w:val="24"/>
                <w:szCs w:val="24"/>
              </w:rPr>
              <w:t>membe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contoh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kemampuan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mengklasifi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kasikan</w:t>
            </w:r>
            <w:proofErr w:type="spellEnd"/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9A2A80">
            <w:pPr>
              <w:ind w:left="291" w:right="223" w:hanging="27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d-ID"/>
              </w:rPr>
              <w:t>3</w:t>
            </w:r>
            <w:r w:rsidR="00C5304E">
              <w:rPr>
                <w:sz w:val="24"/>
                <w:szCs w:val="24"/>
              </w:rPr>
              <w:t xml:space="preserve"> x 50 </w:t>
            </w:r>
            <w:proofErr w:type="spellStart"/>
            <w:r w:rsidR="00C5304E">
              <w:rPr>
                <w:sz w:val="24"/>
                <w:szCs w:val="24"/>
              </w:rPr>
              <w:t>menit</w:t>
            </w:r>
            <w:proofErr w:type="spellEnd"/>
          </w:p>
        </w:tc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3" w:right="106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Kehadiran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tanya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jawab</w:t>
            </w:r>
            <w:proofErr w:type="spellEnd"/>
          </w:p>
        </w:tc>
        <w:tc>
          <w:tcPr>
            <w:tcW w:w="17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112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Tugas</w:t>
            </w:r>
            <w:proofErr w:type="spellEnd"/>
          </w:p>
        </w:tc>
      </w:tr>
      <w:tr w:rsidR="00E762A4">
        <w:trPr>
          <w:trHeight w:hRule="exact" w:val="400"/>
        </w:trPr>
        <w:tc>
          <w:tcPr>
            <w:tcW w:w="15210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762A4" w:rsidRDefault="00C5304E">
            <w:pPr>
              <w:ind w:left="7324" w:right="7324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UAS</w:t>
            </w:r>
          </w:p>
        </w:tc>
      </w:tr>
    </w:tbl>
    <w:p w:rsidR="00E762A4" w:rsidRDefault="00C5304E">
      <w:pPr>
        <w:spacing w:line="260" w:lineRule="exact"/>
        <w:ind w:left="110"/>
      </w:pPr>
      <w:r>
        <w:rPr>
          <w:sz w:val="24"/>
          <w:szCs w:val="24"/>
        </w:rPr>
        <w:t xml:space="preserve">9.  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Belajar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Mahasiswa</w:t>
      </w:r>
      <w:proofErr w:type="spellEnd"/>
      <w:r>
        <w:rPr>
          <w:sz w:val="24"/>
          <w:szCs w:val="24"/>
        </w:rPr>
        <w:t xml:space="preserve"> </w:t>
      </w:r>
      <w:r>
        <w:rPr>
          <w:i/>
          <w:position w:val="-1"/>
        </w:rPr>
        <w:t>(Student Learning Experiences)</w:t>
      </w:r>
    </w:p>
    <w:p w:rsidR="00E762A4" w:rsidRDefault="00C5304E">
      <w:pPr>
        <w:ind w:left="536"/>
        <w:rPr>
          <w:sz w:val="24"/>
          <w:szCs w:val="24"/>
        </w:rPr>
      </w:pPr>
      <w:proofErr w:type="spellStart"/>
      <w:r>
        <w:rPr>
          <w:sz w:val="24"/>
          <w:szCs w:val="24"/>
        </w:rPr>
        <w:t>Studi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kasus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mandiri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maupun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</w:p>
    <w:p w:rsidR="00E762A4" w:rsidRDefault="00C5304E">
      <w:pPr>
        <w:spacing w:line="260" w:lineRule="exact"/>
        <w:ind w:left="110"/>
      </w:pPr>
      <w:r>
        <w:rPr>
          <w:sz w:val="24"/>
          <w:szCs w:val="24"/>
        </w:rPr>
        <w:t xml:space="preserve">10.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Kriteria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Bobot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</w:t>
      </w:r>
      <w:r>
        <w:rPr>
          <w:i/>
          <w:position w:val="-1"/>
        </w:rPr>
        <w:t>(Criteria and Evaluation)</w:t>
      </w:r>
    </w:p>
    <w:p w:rsidR="00E762A4" w:rsidRDefault="00C5304E">
      <w:pPr>
        <w:ind w:left="536"/>
        <w:rPr>
          <w:sz w:val="24"/>
          <w:szCs w:val="24"/>
        </w:rPr>
      </w:pPr>
      <w:proofErr w:type="spellStart"/>
      <w:r>
        <w:rPr>
          <w:sz w:val="24"/>
          <w:szCs w:val="24"/>
        </w:rPr>
        <w:t>Absensi</w:t>
      </w:r>
      <w:proofErr w:type="spellEnd"/>
      <w:r>
        <w:rPr>
          <w:sz w:val="24"/>
          <w:szCs w:val="24"/>
        </w:rPr>
        <w:t xml:space="preserve"> minimal 75%</w:t>
      </w:r>
    </w:p>
    <w:p w:rsidR="00E762A4" w:rsidRDefault="00C5304E">
      <w:pPr>
        <w:ind w:left="536"/>
        <w:rPr>
          <w:sz w:val="24"/>
          <w:szCs w:val="24"/>
        </w:rPr>
      </w:pPr>
      <w:proofErr w:type="spellStart"/>
      <w:r>
        <w:rPr>
          <w:sz w:val="24"/>
          <w:szCs w:val="24"/>
        </w:rPr>
        <w:t>Komponen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penilaian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Kuis</w:t>
      </w:r>
      <w:proofErr w:type="spellEnd"/>
      <w:r>
        <w:rPr>
          <w:sz w:val="24"/>
          <w:szCs w:val="24"/>
        </w:rPr>
        <w:t xml:space="preserve"> (15%),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(15%), Mid semester (30%), </w:t>
      </w:r>
      <w:proofErr w:type="spellStart"/>
      <w:r>
        <w:rPr>
          <w:sz w:val="24"/>
          <w:szCs w:val="24"/>
        </w:rPr>
        <w:t>Semesteran</w:t>
      </w:r>
      <w:proofErr w:type="spellEnd"/>
      <w:r>
        <w:rPr>
          <w:sz w:val="24"/>
          <w:szCs w:val="24"/>
        </w:rPr>
        <w:t xml:space="preserve"> (40%).</w:t>
      </w:r>
    </w:p>
    <w:p w:rsidR="00E762A4" w:rsidRDefault="00C5304E">
      <w:pPr>
        <w:spacing w:line="260" w:lineRule="exact"/>
        <w:ind w:left="110"/>
      </w:pPr>
      <w:r>
        <w:rPr>
          <w:sz w:val="24"/>
          <w:szCs w:val="24"/>
        </w:rPr>
        <w:t xml:space="preserve">11. </w:t>
      </w:r>
      <w:r>
        <w:rPr>
          <w:spacing w:val="6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Sumber</w:t>
      </w:r>
      <w:proofErr w:type="spellEnd"/>
      <w:r>
        <w:rPr>
          <w:sz w:val="24"/>
          <w:szCs w:val="24"/>
        </w:rPr>
        <w:t xml:space="preserve"> </w:t>
      </w:r>
      <w:r>
        <w:rPr>
          <w:i/>
          <w:position w:val="-1"/>
        </w:rPr>
        <w:t>(References)</w:t>
      </w:r>
    </w:p>
    <w:p w:rsidR="00E762A4" w:rsidRDefault="00661866">
      <w:pPr>
        <w:ind w:left="536"/>
        <w:rPr>
          <w:rFonts w:ascii="Arial" w:eastAsia="Arial" w:hAnsi="Arial" w:cs="Arial"/>
          <w:sz w:val="24"/>
          <w:szCs w:val="24"/>
          <w:lang w:val="id-ID"/>
        </w:rPr>
      </w:pPr>
      <w:r>
        <w:rPr>
          <w:rFonts w:ascii="Arial" w:eastAsia="Arial" w:hAnsi="Arial" w:cs="Arial"/>
          <w:sz w:val="24"/>
          <w:szCs w:val="24"/>
          <w:lang w:val="id-ID"/>
        </w:rPr>
        <w:t>Renaldi Munir, 2016, Matematika</w:t>
      </w:r>
      <w:r w:rsidR="00991D6D">
        <w:rPr>
          <w:rFonts w:ascii="Arial" w:eastAsia="Arial" w:hAnsi="Arial" w:cs="Arial"/>
          <w:sz w:val="24"/>
          <w:szCs w:val="24"/>
          <w:lang w:val="id-ID"/>
        </w:rPr>
        <w:t xml:space="preserve"> Diskrit, Informatika, Bandung.</w:t>
      </w: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3E4E1C" w:rsidRDefault="003E4E1C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3E4E1C" w:rsidRDefault="003E4E1C" w:rsidP="003E4E1C">
      <w:pPr>
        <w:ind w:left="536"/>
        <w:jc w:val="center"/>
        <w:rPr>
          <w:rFonts w:ascii="Arial" w:eastAsia="Arial" w:hAnsi="Arial" w:cs="Arial"/>
          <w:sz w:val="24"/>
          <w:szCs w:val="24"/>
          <w:lang w:val="id-ID"/>
        </w:rPr>
      </w:pPr>
    </w:p>
    <w:p w:rsidR="003E4E1C" w:rsidRDefault="003E4E1C" w:rsidP="003E4E1C">
      <w:pPr>
        <w:ind w:left="536"/>
        <w:jc w:val="center"/>
        <w:rPr>
          <w:rFonts w:ascii="Arial" w:eastAsia="Arial" w:hAnsi="Arial" w:cs="Arial"/>
          <w:sz w:val="24"/>
          <w:szCs w:val="24"/>
          <w:lang w:val="id-ID"/>
        </w:rPr>
      </w:pPr>
    </w:p>
    <w:p w:rsidR="003E4E1C" w:rsidRDefault="003E4E1C" w:rsidP="003E4E1C">
      <w:pPr>
        <w:ind w:left="536"/>
        <w:jc w:val="center"/>
        <w:rPr>
          <w:rFonts w:ascii="Arial" w:eastAsia="Arial" w:hAnsi="Arial" w:cs="Arial"/>
          <w:sz w:val="24"/>
          <w:szCs w:val="24"/>
          <w:lang w:val="id-ID"/>
        </w:rPr>
      </w:pPr>
    </w:p>
    <w:p w:rsidR="003E4E1C" w:rsidRPr="003E4E1C" w:rsidRDefault="003E4E1C" w:rsidP="003E4E1C">
      <w:pPr>
        <w:ind w:left="536"/>
        <w:jc w:val="center"/>
        <w:rPr>
          <w:rFonts w:ascii="Arial" w:eastAsia="Arial" w:hAnsi="Arial" w:cs="Arial"/>
          <w:b/>
          <w:sz w:val="24"/>
          <w:szCs w:val="24"/>
          <w:lang w:val="id-ID"/>
        </w:rPr>
      </w:pPr>
      <w:r w:rsidRPr="003E4E1C">
        <w:rPr>
          <w:rFonts w:ascii="Arial" w:eastAsia="Arial" w:hAnsi="Arial" w:cs="Arial"/>
          <w:b/>
          <w:sz w:val="24"/>
          <w:szCs w:val="24"/>
          <w:lang w:val="id-ID"/>
        </w:rPr>
        <w:t>Ringkasan dari RPS dan SAP</w:t>
      </w:r>
      <w:r w:rsidR="008D64F7">
        <w:rPr>
          <w:rFonts w:ascii="Arial" w:eastAsia="Arial" w:hAnsi="Arial" w:cs="Arial"/>
          <w:b/>
          <w:sz w:val="24"/>
          <w:szCs w:val="24"/>
          <w:lang w:val="id-ID"/>
        </w:rPr>
        <w:t xml:space="preserve"> Matematika Diskrit</w:t>
      </w: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tbl>
      <w:tblPr>
        <w:tblStyle w:val="TableGrid"/>
        <w:tblW w:w="0" w:type="auto"/>
        <w:tblInd w:w="536" w:type="dxa"/>
        <w:tblLook w:val="04A0" w:firstRow="1" w:lastRow="0" w:firstColumn="1" w:lastColumn="0" w:noHBand="0" w:noVBand="1"/>
      </w:tblPr>
      <w:tblGrid>
        <w:gridCol w:w="593"/>
        <w:gridCol w:w="1985"/>
        <w:gridCol w:w="3827"/>
        <w:gridCol w:w="6237"/>
        <w:gridCol w:w="2232"/>
      </w:tblGrid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No.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Pertemuan ke-</w:t>
            </w:r>
          </w:p>
        </w:tc>
        <w:tc>
          <w:tcPr>
            <w:tcW w:w="3827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Pokok Bahasan</w:t>
            </w:r>
          </w:p>
        </w:tc>
        <w:tc>
          <w:tcPr>
            <w:tcW w:w="6237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Materi</w:t>
            </w:r>
          </w:p>
        </w:tc>
        <w:tc>
          <w:tcPr>
            <w:tcW w:w="2232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Metode</w:t>
            </w:r>
          </w:p>
        </w:tc>
      </w:tr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1</w:t>
            </w:r>
          </w:p>
        </w:tc>
        <w:tc>
          <w:tcPr>
            <w:tcW w:w="382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Mengulang matematika dasar</w:t>
            </w:r>
          </w:p>
        </w:tc>
        <w:tc>
          <w:tcPr>
            <w:tcW w:w="623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Matematika dasar</w:t>
            </w:r>
          </w:p>
        </w:tc>
        <w:tc>
          <w:tcPr>
            <w:tcW w:w="2232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2</w:t>
            </w:r>
          </w:p>
        </w:tc>
        <w:tc>
          <w:tcPr>
            <w:tcW w:w="382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Teori Himpunan</w:t>
            </w:r>
          </w:p>
        </w:tc>
        <w:tc>
          <w:tcPr>
            <w:tcW w:w="623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Himpunan, opersai himpunan, teori himpunan</w:t>
            </w:r>
          </w:p>
        </w:tc>
        <w:tc>
          <w:tcPr>
            <w:tcW w:w="2232" w:type="dxa"/>
          </w:tcPr>
          <w:p w:rsidR="00991D6D" w:rsidRPr="003E4E1C" w:rsidRDefault="00BF20C1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82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Teori himpunan</w:t>
            </w:r>
          </w:p>
        </w:tc>
        <w:tc>
          <w:tcPr>
            <w:tcW w:w="623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Teori himpunan dan pembuktian himpunan</w:t>
            </w:r>
          </w:p>
        </w:tc>
        <w:tc>
          <w:tcPr>
            <w:tcW w:w="2232" w:type="dxa"/>
          </w:tcPr>
          <w:p w:rsidR="00991D6D" w:rsidRPr="003E4E1C" w:rsidRDefault="00107655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</w:t>
            </w:r>
            <w:r w:rsidR="00BF20C1">
              <w:rPr>
                <w:rFonts w:eastAsia="Arial"/>
                <w:b/>
                <w:sz w:val="24"/>
                <w:szCs w:val="24"/>
                <w:lang w:val="id-ID"/>
              </w:rPr>
              <w:t>earning</w:t>
            </w:r>
          </w:p>
        </w:tc>
      </w:tr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4</w:t>
            </w:r>
          </w:p>
        </w:tc>
        <w:tc>
          <w:tcPr>
            <w:tcW w:w="382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Logika dasar</w:t>
            </w:r>
          </w:p>
        </w:tc>
        <w:tc>
          <w:tcPr>
            <w:tcW w:w="623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Logika dasar, hukum logika dan pembuktian logika</w:t>
            </w:r>
          </w:p>
        </w:tc>
        <w:tc>
          <w:tcPr>
            <w:tcW w:w="2232" w:type="dxa"/>
          </w:tcPr>
          <w:p w:rsidR="00991D6D" w:rsidRPr="003E4E1C" w:rsidRDefault="00107655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991D6D" w:rsidRPr="003E4E1C" w:rsidTr="00BA00D8">
        <w:tc>
          <w:tcPr>
            <w:tcW w:w="593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1985" w:type="dxa"/>
          </w:tcPr>
          <w:p w:rsidR="00991D6D" w:rsidRPr="003E4E1C" w:rsidRDefault="00991D6D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5</w:t>
            </w:r>
          </w:p>
        </w:tc>
        <w:tc>
          <w:tcPr>
            <w:tcW w:w="382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Logika dasar</w:t>
            </w:r>
          </w:p>
        </w:tc>
        <w:tc>
          <w:tcPr>
            <w:tcW w:w="6237" w:type="dxa"/>
          </w:tcPr>
          <w:p w:rsidR="00991D6D" w:rsidRPr="003E4E1C" w:rsidRDefault="0069654F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Pembuktian , Argumen dan Penarikan kesimpulan</w:t>
            </w:r>
          </w:p>
        </w:tc>
        <w:tc>
          <w:tcPr>
            <w:tcW w:w="2232" w:type="dxa"/>
          </w:tcPr>
          <w:p w:rsidR="00991D6D" w:rsidRPr="003E4E1C" w:rsidRDefault="00107655" w:rsidP="00991D6D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617744" w:rsidRPr="003E4E1C" w:rsidTr="00BA00D8">
        <w:tc>
          <w:tcPr>
            <w:tcW w:w="593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1985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6</w:t>
            </w:r>
          </w:p>
        </w:tc>
        <w:tc>
          <w:tcPr>
            <w:tcW w:w="382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617744">
              <w:rPr>
                <w:rFonts w:eastAsia="Arial"/>
                <w:b/>
                <w:sz w:val="24"/>
                <w:szCs w:val="24"/>
                <w:lang w:val="id-ID"/>
              </w:rPr>
              <w:t>Induksi matematika</w:t>
            </w:r>
          </w:p>
        </w:tc>
        <w:tc>
          <w:tcPr>
            <w:tcW w:w="623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Induksi matematika dan induksi pada rumus bilangan</w:t>
            </w:r>
          </w:p>
        </w:tc>
        <w:tc>
          <w:tcPr>
            <w:tcW w:w="2232" w:type="dxa"/>
          </w:tcPr>
          <w:p w:rsidR="00617744" w:rsidRPr="003E4E1C" w:rsidRDefault="00107655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617744" w:rsidRPr="003E4E1C" w:rsidTr="00BA00D8">
        <w:tc>
          <w:tcPr>
            <w:tcW w:w="593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1985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7</w:t>
            </w:r>
          </w:p>
        </w:tc>
        <w:tc>
          <w:tcPr>
            <w:tcW w:w="382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617744">
              <w:rPr>
                <w:rFonts w:eastAsia="Arial"/>
                <w:b/>
                <w:sz w:val="24"/>
                <w:szCs w:val="24"/>
                <w:lang w:val="id-ID"/>
              </w:rPr>
              <w:t>Induksi matematika</w:t>
            </w:r>
          </w:p>
        </w:tc>
        <w:tc>
          <w:tcPr>
            <w:tcW w:w="623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617744">
              <w:rPr>
                <w:rFonts w:eastAsia="Arial"/>
                <w:b/>
                <w:sz w:val="24"/>
                <w:szCs w:val="24"/>
                <w:lang w:val="id-ID"/>
              </w:rPr>
              <w:t>Induksi pada rumus bilangan dan induksi secara umum</w:t>
            </w:r>
          </w:p>
        </w:tc>
        <w:tc>
          <w:tcPr>
            <w:tcW w:w="2232" w:type="dxa"/>
          </w:tcPr>
          <w:p w:rsidR="00617744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617744" w:rsidRPr="003E4E1C" w:rsidTr="00BA00D8">
        <w:tc>
          <w:tcPr>
            <w:tcW w:w="593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1985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8</w:t>
            </w:r>
          </w:p>
        </w:tc>
        <w:tc>
          <w:tcPr>
            <w:tcW w:w="382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Mid Tes</w:t>
            </w:r>
          </w:p>
        </w:tc>
        <w:tc>
          <w:tcPr>
            <w:tcW w:w="6237" w:type="dxa"/>
          </w:tcPr>
          <w:p w:rsidR="00617744" w:rsidRPr="003E4E1C" w:rsidRDefault="00617744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617744">
              <w:rPr>
                <w:rFonts w:eastAsia="Arial"/>
                <w:b/>
                <w:sz w:val="24"/>
                <w:szCs w:val="24"/>
                <w:lang w:val="id-ID"/>
              </w:rPr>
              <w:t>Sesuai materi dari awal materi</w:t>
            </w:r>
          </w:p>
        </w:tc>
        <w:tc>
          <w:tcPr>
            <w:tcW w:w="2232" w:type="dxa"/>
          </w:tcPr>
          <w:p w:rsidR="00617744" w:rsidRPr="003E4E1C" w:rsidRDefault="00107655" w:rsidP="00617744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9</w:t>
            </w:r>
          </w:p>
        </w:tc>
        <w:tc>
          <w:tcPr>
            <w:tcW w:w="1985" w:type="dxa"/>
          </w:tcPr>
          <w:p w:rsidR="00107655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9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Relasi dan fungsi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Relasi, macam relasi dan relasi invers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10</w:t>
            </w:r>
          </w:p>
        </w:tc>
        <w:tc>
          <w:tcPr>
            <w:tcW w:w="1985" w:type="dxa"/>
          </w:tcPr>
          <w:p w:rsidR="00107655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10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Relasi dan Fungsi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Fungsi, macam-macam fungsi dan invers fungsi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11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11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Matriks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F14872">
              <w:rPr>
                <w:rFonts w:eastAsia="Arial"/>
                <w:b/>
                <w:sz w:val="24"/>
                <w:szCs w:val="24"/>
                <w:lang w:val="id-ID"/>
              </w:rPr>
              <w:t>Matrik, macam-macam matrik, operasi matrika</w:t>
            </w:r>
            <w:r>
              <w:rPr>
                <w:rFonts w:eastAsia="Arial"/>
                <w:b/>
                <w:sz w:val="24"/>
                <w:szCs w:val="24"/>
                <w:lang w:val="id-ID"/>
              </w:rPr>
              <w:t>.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12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12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Matriks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D</w:t>
            </w:r>
            <w:r w:rsidRPr="00F14872">
              <w:rPr>
                <w:rFonts w:eastAsia="Arial"/>
                <w:b/>
                <w:sz w:val="24"/>
                <w:szCs w:val="24"/>
                <w:lang w:val="id-ID"/>
              </w:rPr>
              <w:t>eterminan dan invers matrik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1</w:t>
            </w:r>
            <w:r>
              <w:rPr>
                <w:rFonts w:eastAsia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1</w:t>
            </w:r>
            <w:r>
              <w:rPr>
                <w:rFonts w:eastAsia="Arial"/>
                <w:b/>
                <w:sz w:val="24"/>
                <w:szCs w:val="24"/>
                <w:lang w:val="id-ID"/>
              </w:rPr>
              <w:t>3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Aljabar Boolean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Aljabar Boolean, hukum aljabar Boolean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14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14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Aljabar Boolean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Fungsi Boolean dan Aplikasi aljabar Boolean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15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15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 xml:space="preserve">Quis 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Aljabar Boolean, hukum aljabar Boolean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E-learning</w:t>
            </w:r>
          </w:p>
        </w:tc>
      </w:tr>
      <w:tr w:rsidR="00107655" w:rsidRPr="003E4E1C" w:rsidTr="00BA00D8">
        <w:tc>
          <w:tcPr>
            <w:tcW w:w="593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16</w:t>
            </w:r>
          </w:p>
        </w:tc>
        <w:tc>
          <w:tcPr>
            <w:tcW w:w="1985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>
              <w:rPr>
                <w:rFonts w:eastAsia="Arial"/>
                <w:b/>
                <w:sz w:val="24"/>
                <w:szCs w:val="24"/>
                <w:lang w:val="id-ID"/>
              </w:rPr>
              <w:t>16</w:t>
            </w:r>
          </w:p>
        </w:tc>
        <w:tc>
          <w:tcPr>
            <w:tcW w:w="382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Semesteran</w:t>
            </w:r>
          </w:p>
        </w:tc>
        <w:tc>
          <w:tcPr>
            <w:tcW w:w="6237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Fungsi Boolean dan Aplikasi aljabar Boolean</w:t>
            </w:r>
          </w:p>
        </w:tc>
        <w:tc>
          <w:tcPr>
            <w:tcW w:w="2232" w:type="dxa"/>
          </w:tcPr>
          <w:p w:rsidR="00107655" w:rsidRPr="003E4E1C" w:rsidRDefault="00107655" w:rsidP="00107655">
            <w:pPr>
              <w:jc w:val="center"/>
              <w:rPr>
                <w:rFonts w:eastAsia="Arial"/>
                <w:b/>
                <w:sz w:val="24"/>
                <w:szCs w:val="24"/>
                <w:lang w:val="id-ID"/>
              </w:rPr>
            </w:pPr>
            <w:r w:rsidRPr="003E4E1C">
              <w:rPr>
                <w:rFonts w:eastAsia="Arial"/>
                <w:b/>
                <w:sz w:val="24"/>
                <w:szCs w:val="24"/>
                <w:lang w:val="id-ID"/>
              </w:rPr>
              <w:t>Tatap muka</w:t>
            </w:r>
          </w:p>
        </w:tc>
      </w:tr>
    </w:tbl>
    <w:p w:rsidR="00991D6D" w:rsidRDefault="00991D6D" w:rsidP="00991D6D">
      <w:pPr>
        <w:ind w:left="536"/>
        <w:jc w:val="center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</w:pPr>
    </w:p>
    <w:p w:rsidR="00991D6D" w:rsidRPr="009A2A80" w:rsidRDefault="00991D6D">
      <w:pPr>
        <w:ind w:left="536"/>
        <w:rPr>
          <w:rFonts w:ascii="Arial" w:eastAsia="Arial" w:hAnsi="Arial" w:cs="Arial"/>
          <w:sz w:val="24"/>
          <w:szCs w:val="24"/>
          <w:lang w:val="id-ID"/>
        </w:rPr>
        <w:sectPr w:rsidR="00991D6D" w:rsidRPr="009A2A80">
          <w:pgSz w:w="16840" w:h="11900" w:orient="landscape"/>
          <w:pgMar w:top="360" w:right="720" w:bottom="280" w:left="700" w:header="720" w:footer="720" w:gutter="0"/>
          <w:cols w:space="720"/>
        </w:sectPr>
      </w:pPr>
    </w:p>
    <w:p w:rsidR="00E762A4" w:rsidRDefault="00E762A4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D6218A">
      <w:pPr>
        <w:spacing w:before="1" w:line="80" w:lineRule="exact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p w:rsidR="00991D6D" w:rsidRDefault="00991D6D" w:rsidP="00991D6D">
      <w:pPr>
        <w:spacing w:before="1" w:line="80" w:lineRule="exact"/>
        <w:jc w:val="center"/>
        <w:rPr>
          <w:sz w:val="24"/>
          <w:szCs w:val="24"/>
        </w:rPr>
      </w:pPr>
    </w:p>
    <w:sectPr w:rsidR="00991D6D">
      <w:pgSz w:w="11900" w:h="16840"/>
      <w:pgMar w:top="920" w:right="78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794C4A"/>
    <w:multiLevelType w:val="multilevel"/>
    <w:tmpl w:val="048236C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A4"/>
    <w:rsid w:val="000236C7"/>
    <w:rsid w:val="00034D03"/>
    <w:rsid w:val="00081807"/>
    <w:rsid w:val="000C1695"/>
    <w:rsid w:val="00107655"/>
    <w:rsid w:val="00206AE9"/>
    <w:rsid w:val="00291DEC"/>
    <w:rsid w:val="002B0413"/>
    <w:rsid w:val="002F57BA"/>
    <w:rsid w:val="003A4C06"/>
    <w:rsid w:val="003B11A6"/>
    <w:rsid w:val="003E4E1C"/>
    <w:rsid w:val="004636A5"/>
    <w:rsid w:val="004A18C6"/>
    <w:rsid w:val="004A4283"/>
    <w:rsid w:val="005762F1"/>
    <w:rsid w:val="00582417"/>
    <w:rsid w:val="005959DC"/>
    <w:rsid w:val="00617744"/>
    <w:rsid w:val="00631496"/>
    <w:rsid w:val="00661866"/>
    <w:rsid w:val="006843C9"/>
    <w:rsid w:val="0069654F"/>
    <w:rsid w:val="006C0F5C"/>
    <w:rsid w:val="0070586E"/>
    <w:rsid w:val="007A4195"/>
    <w:rsid w:val="007C16D9"/>
    <w:rsid w:val="007C60E0"/>
    <w:rsid w:val="0086555F"/>
    <w:rsid w:val="008857C2"/>
    <w:rsid w:val="008B500E"/>
    <w:rsid w:val="008D64F7"/>
    <w:rsid w:val="009178F9"/>
    <w:rsid w:val="00950EF4"/>
    <w:rsid w:val="00970CEE"/>
    <w:rsid w:val="00991D6D"/>
    <w:rsid w:val="009A2A80"/>
    <w:rsid w:val="009F49F8"/>
    <w:rsid w:val="00A2188E"/>
    <w:rsid w:val="00A701AB"/>
    <w:rsid w:val="00A73D04"/>
    <w:rsid w:val="00AC20AF"/>
    <w:rsid w:val="00AD2EA3"/>
    <w:rsid w:val="00AE7BAE"/>
    <w:rsid w:val="00B126D5"/>
    <w:rsid w:val="00B73A8F"/>
    <w:rsid w:val="00BA00D8"/>
    <w:rsid w:val="00BA035C"/>
    <w:rsid w:val="00BF20C1"/>
    <w:rsid w:val="00C5304E"/>
    <w:rsid w:val="00C6068D"/>
    <w:rsid w:val="00D6218A"/>
    <w:rsid w:val="00DB4933"/>
    <w:rsid w:val="00DF578F"/>
    <w:rsid w:val="00E22A6B"/>
    <w:rsid w:val="00E309BF"/>
    <w:rsid w:val="00E413D9"/>
    <w:rsid w:val="00E762A4"/>
    <w:rsid w:val="00EE685F"/>
    <w:rsid w:val="00F14872"/>
    <w:rsid w:val="00FD61A4"/>
    <w:rsid w:val="00F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5:docId w15:val="{858108FD-7EDF-42A2-8A6B-A5473F4A9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8F9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991D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4</cp:revision>
  <dcterms:created xsi:type="dcterms:W3CDTF">2020-02-10T03:23:00Z</dcterms:created>
  <dcterms:modified xsi:type="dcterms:W3CDTF">2021-02-16T02:18:00Z</dcterms:modified>
</cp:coreProperties>
</file>