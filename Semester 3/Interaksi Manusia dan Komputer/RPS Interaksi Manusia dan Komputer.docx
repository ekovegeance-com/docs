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AD" w:rsidRPr="00806451"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806451"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rsidR="00B45ABD" w:rsidRPr="00AD058E" w:rsidRDefault="0074612E" w:rsidP="00B45ABD">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drawing>
                <wp:inline distT="0" distB="0" distL="0" distR="0">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rsidR="00B45ABD" w:rsidRPr="00B45ABD" w:rsidRDefault="00E877EB" w:rsidP="007B5716">
            <w:pPr>
              <w:pStyle w:val="Default"/>
              <w:jc w:val="center"/>
              <w:rPr>
                <w:rFonts w:ascii="Times New Roman" w:hAnsi="Times New Roman" w:cs="Times New Roman"/>
                <w:b/>
              </w:rPr>
            </w:pPr>
            <w:r w:rsidRPr="00E877EB">
              <w:rPr>
                <w:rFonts w:ascii="Times New Roman" w:hAnsi="Times New Roman" w:cs="Times New Roman"/>
                <w:b/>
                <w:sz w:val="36"/>
                <w:szCs w:val="28"/>
              </w:rPr>
              <w:t xml:space="preserve">RENCANA PEMBELAJARAN SEMESTER </w:t>
            </w:r>
            <w:r w:rsidRPr="00E877EB">
              <w:rPr>
                <w:rFonts w:ascii="Times New Roman" w:hAnsi="Times New Roman" w:cs="Times New Roman"/>
                <w:b/>
                <w:i/>
                <w:sz w:val="36"/>
                <w:szCs w:val="28"/>
              </w:rPr>
              <w:t>(</w:t>
            </w:r>
            <w:r w:rsidR="00E20F96" w:rsidRPr="00E877EB">
              <w:rPr>
                <w:rFonts w:ascii="Times New Roman" w:hAnsi="Times New Roman" w:cs="Times New Roman"/>
                <w:b/>
                <w:i/>
                <w:sz w:val="36"/>
                <w:szCs w:val="28"/>
              </w:rPr>
              <w:t xml:space="preserve">SEMESTER </w:t>
            </w:r>
            <w:r w:rsidR="007B5716">
              <w:rPr>
                <w:rFonts w:ascii="Times New Roman" w:hAnsi="Times New Roman" w:cs="Times New Roman"/>
                <w:b/>
                <w:i/>
                <w:sz w:val="36"/>
                <w:szCs w:val="28"/>
              </w:rPr>
              <w:t>LESSON</w:t>
            </w:r>
            <w:r w:rsidR="00E20F96" w:rsidRPr="00E877EB">
              <w:rPr>
                <w:rFonts w:ascii="Times New Roman" w:hAnsi="Times New Roman" w:cs="Times New Roman"/>
                <w:b/>
                <w:i/>
                <w:sz w:val="36"/>
                <w:szCs w:val="28"/>
              </w:rPr>
              <w:t xml:space="preserve"> PLAN</w:t>
            </w:r>
            <w:r w:rsidRPr="00E877EB">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rsidP="00B45ABD">
            <w:pPr>
              <w:pStyle w:val="Default"/>
              <w:rPr>
                <w:rFonts w:ascii="Times New Roman" w:hAnsi="Times New Roman" w:cs="Times New Roman"/>
              </w:rPr>
            </w:pPr>
            <w:r>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rsidP="00163CCC">
            <w:pPr>
              <w:pStyle w:val="Default"/>
              <w:rPr>
                <w:rFonts w:ascii="Times New Roman" w:hAnsi="Times New Roman" w:cs="Times New Roman"/>
                <w:sz w:val="22"/>
                <w:szCs w:val="22"/>
              </w:rPr>
            </w:pPr>
            <w:r w:rsidRPr="00806451">
              <w:rPr>
                <w:rFonts w:ascii="Times New Roman" w:hAnsi="Times New Roman" w:cs="Times New Roman"/>
                <w:sz w:val="22"/>
                <w:szCs w:val="22"/>
              </w:rPr>
              <w:t xml:space="preserve">FRM/KUL/01/02 </w:t>
            </w:r>
          </w:p>
        </w:tc>
      </w:tr>
      <w:tr w:rsidR="00B45ABD" w:rsidRPr="00806451"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rsidR="00B45ABD" w:rsidRPr="00806451"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rsidP="00B45ABD">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rsidR="00B45ABD" w:rsidRPr="00B45ABD" w:rsidRDefault="00B45ABD" w:rsidP="00B45ABD">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2</w:t>
            </w:r>
          </w:p>
        </w:tc>
      </w:tr>
      <w:tr w:rsidR="00B45ABD" w:rsidRPr="00806451"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rsidR="00B45ABD" w:rsidRPr="00806451"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rsidP="00B45ABD">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rsidP="006F13A7">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sidR="006F13A7">
              <w:rPr>
                <w:rFonts w:ascii="Times New Roman" w:hAnsi="Times New Roman" w:cs="Times New Roman"/>
                <w:sz w:val="22"/>
                <w:szCs w:val="22"/>
                <w:lang w:val="id-ID"/>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B45ABD" w:rsidRPr="00806451"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rsidR="00B45ABD" w:rsidRPr="00806451"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rsidR="00B45ABD" w:rsidRPr="00806451"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rsidR="00B45ABD" w:rsidRPr="00806451" w:rsidRDefault="006F13A7" w:rsidP="00B45ABD">
            <w:pPr>
              <w:pStyle w:val="Default"/>
              <w:rPr>
                <w:rFonts w:ascii="Times New Roman" w:hAnsi="Times New Roman" w:cs="Times New Roman"/>
              </w:rPr>
            </w:pPr>
            <w:r>
              <w:rPr>
                <w:rFonts w:ascii="Times New Roman" w:hAnsi="Times New Roman" w:cs="Times New Roman"/>
                <w:sz w:val="22"/>
                <w:szCs w:val="22"/>
                <w:lang w:val="id-ID"/>
              </w:rPr>
              <w:t>Standar</w:t>
            </w:r>
            <w:r w:rsidR="002D1B42">
              <w:rPr>
                <w:rFonts w:ascii="Times New Roman" w:hAnsi="Times New Roman" w:cs="Times New Roman"/>
                <w:sz w:val="22"/>
                <w:szCs w:val="22"/>
                <w:lang w:val="id-ID"/>
              </w:rPr>
              <w:t xml:space="preserve"> SPMI</w:t>
            </w:r>
          </w:p>
        </w:tc>
        <w:tc>
          <w:tcPr>
            <w:tcW w:w="2340" w:type="dxa"/>
            <w:tcBorders>
              <w:top w:val="single" w:sz="6" w:space="0" w:color="000000"/>
              <w:left w:val="single" w:sz="6" w:space="0" w:color="000000"/>
              <w:bottom w:val="single" w:sz="6" w:space="0" w:color="000000"/>
              <w:right w:val="single" w:sz="6" w:space="0" w:color="000000"/>
            </w:tcBorders>
            <w:vAlign w:val="center"/>
          </w:tcPr>
          <w:p w:rsidR="00B45ABD" w:rsidRPr="00AD058E" w:rsidRDefault="006F13A7" w:rsidP="00E5761A">
            <w:pPr>
              <w:pStyle w:val="Default"/>
              <w:rPr>
                <w:rFonts w:ascii="Times New Roman" w:hAnsi="Times New Roman" w:cs="Times New Roman"/>
                <w:sz w:val="22"/>
                <w:szCs w:val="22"/>
                <w:lang w:val="id-ID"/>
              </w:rPr>
            </w:pPr>
            <w:r>
              <w:rPr>
                <w:rFonts w:ascii="Times New Roman" w:hAnsi="Times New Roman" w:cs="Times New Roman"/>
                <w:sz w:val="22"/>
                <w:szCs w:val="22"/>
              </w:rPr>
              <w:t>3.3.2</w:t>
            </w:r>
          </w:p>
        </w:tc>
      </w:tr>
    </w:tbl>
    <w:p w:rsidR="00F266AD" w:rsidRPr="003136BA" w:rsidRDefault="00F266AD">
      <w:pPr>
        <w:pStyle w:val="Default"/>
        <w:rPr>
          <w:rFonts w:ascii="Times New Roman" w:hAnsi="Times New Roman" w:cs="Times New Roman"/>
          <w:color w:val="auto"/>
          <w:sz w:val="12"/>
        </w:rPr>
      </w:pPr>
    </w:p>
    <w:tbl>
      <w:tblPr>
        <w:tblW w:w="15114" w:type="dxa"/>
        <w:tblInd w:w="108" w:type="dxa"/>
        <w:tblLook w:val="0000" w:firstRow="0" w:lastRow="0" w:firstColumn="0" w:lastColumn="0" w:noHBand="0" w:noVBand="0"/>
      </w:tblPr>
      <w:tblGrid>
        <w:gridCol w:w="4230"/>
        <w:gridCol w:w="4230"/>
        <w:gridCol w:w="4230"/>
        <w:gridCol w:w="2424"/>
      </w:tblGrid>
      <w:tr w:rsidR="00602986" w:rsidRPr="001E04D6"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rsidR="00602986" w:rsidRPr="001E04D6" w:rsidRDefault="003136BA" w:rsidP="007B5716">
            <w:pPr>
              <w:pStyle w:val="Default"/>
              <w:jc w:val="center"/>
              <w:rPr>
                <w:rFonts w:ascii="Times New Roman" w:hAnsi="Times New Roman" w:cs="Times New Roman"/>
                <w:b/>
              </w:rPr>
            </w:pPr>
            <w:r>
              <w:rPr>
                <w:rFonts w:ascii="Times New Roman" w:hAnsi="Times New Roman" w:cs="Times New Roman"/>
                <w:b/>
              </w:rPr>
              <w:t>Disusun oleh</w:t>
            </w:r>
            <w:r w:rsidR="00937628">
              <w:rPr>
                <w:rFonts w:ascii="Times New Roman" w:hAnsi="Times New Roman" w:cs="Times New Roman"/>
                <w:b/>
              </w:rPr>
              <w:t xml:space="preserve"> </w:t>
            </w:r>
            <w:r w:rsidR="00937628" w:rsidRPr="00937628">
              <w:rPr>
                <w:rFonts w:ascii="Times New Roman" w:hAnsi="Times New Roman" w:cs="Times New Roman"/>
                <w:i/>
              </w:rPr>
              <w:t>(</w:t>
            </w:r>
            <w:r w:rsidR="007B5716">
              <w:rPr>
                <w:rFonts w:ascii="Times New Roman" w:hAnsi="Times New Roman" w:cs="Times New Roman"/>
                <w:i/>
              </w:rPr>
              <w:t>Prepared</w:t>
            </w:r>
            <w:r w:rsidR="00937628">
              <w:rPr>
                <w:rFonts w:ascii="Times New Roman" w:hAnsi="Times New Roman" w:cs="Times New Roman"/>
                <w:i/>
              </w:rPr>
              <w:t xml:space="preserve"> </w:t>
            </w:r>
            <w:r w:rsidR="00602986" w:rsidRPr="00937628">
              <w:rPr>
                <w:rFonts w:ascii="Times New Roman" w:hAnsi="Times New Roman" w:cs="Times New Roman"/>
                <w:i/>
              </w:rPr>
              <w:t>by</w:t>
            </w:r>
            <w:r w:rsidR="00937628" w:rsidRPr="00937628">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rsidR="00602986" w:rsidRPr="001E04D6" w:rsidRDefault="003136BA" w:rsidP="009E216A">
            <w:pPr>
              <w:pStyle w:val="Default"/>
              <w:jc w:val="center"/>
              <w:rPr>
                <w:rFonts w:ascii="Times New Roman" w:hAnsi="Times New Roman" w:cs="Times New Roman"/>
                <w:b/>
              </w:rPr>
            </w:pPr>
            <w:r>
              <w:rPr>
                <w:rFonts w:ascii="Times New Roman" w:hAnsi="Times New Roman" w:cs="Times New Roman"/>
                <w:b/>
              </w:rPr>
              <w:t>Diperiksa oleh</w:t>
            </w:r>
            <w:r w:rsidR="00937628">
              <w:rPr>
                <w:rFonts w:ascii="Times New Roman" w:hAnsi="Times New Roman" w:cs="Times New Roman"/>
                <w:b/>
              </w:rPr>
              <w:t xml:space="preserve"> </w:t>
            </w:r>
            <w:r w:rsidR="00937628" w:rsidRPr="00937628">
              <w:rPr>
                <w:rFonts w:ascii="Times New Roman" w:hAnsi="Times New Roman" w:cs="Times New Roman"/>
                <w:i/>
              </w:rPr>
              <w:t>(</w:t>
            </w:r>
            <w:r w:rsidR="00602986" w:rsidRPr="00937628">
              <w:rPr>
                <w:rFonts w:ascii="Times New Roman" w:hAnsi="Times New Roman" w:cs="Times New Roman"/>
                <w:i/>
              </w:rPr>
              <w:t>Checked by</w:t>
            </w:r>
            <w:r w:rsidR="00937628" w:rsidRPr="00937628">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rsidR="00602986" w:rsidRPr="001E04D6" w:rsidRDefault="003136BA" w:rsidP="009E216A">
            <w:pPr>
              <w:pStyle w:val="Default"/>
              <w:jc w:val="center"/>
              <w:rPr>
                <w:rFonts w:ascii="Times New Roman" w:hAnsi="Times New Roman" w:cs="Times New Roman"/>
                <w:b/>
              </w:rPr>
            </w:pPr>
            <w:r>
              <w:rPr>
                <w:rFonts w:ascii="Times New Roman" w:hAnsi="Times New Roman" w:cs="Times New Roman"/>
                <w:b/>
              </w:rPr>
              <w:t>Disetujui oleh</w:t>
            </w:r>
            <w:r w:rsidR="00937628">
              <w:rPr>
                <w:rFonts w:ascii="Times New Roman" w:hAnsi="Times New Roman" w:cs="Times New Roman"/>
                <w:b/>
              </w:rPr>
              <w:t xml:space="preserve"> </w:t>
            </w:r>
            <w:r w:rsidR="00937628" w:rsidRPr="00937628">
              <w:rPr>
                <w:rFonts w:ascii="Times New Roman" w:hAnsi="Times New Roman" w:cs="Times New Roman"/>
                <w:i/>
              </w:rPr>
              <w:t>(</w:t>
            </w:r>
            <w:r w:rsidR="00602986" w:rsidRPr="00937628">
              <w:rPr>
                <w:rFonts w:ascii="Times New Roman" w:hAnsi="Times New Roman" w:cs="Times New Roman"/>
                <w:i/>
              </w:rPr>
              <w:t>Approved by</w:t>
            </w:r>
            <w:r w:rsidR="00937628" w:rsidRPr="00937628">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rsidR="00937628" w:rsidRDefault="00937628" w:rsidP="009E216A">
            <w:pPr>
              <w:pStyle w:val="Default"/>
              <w:jc w:val="center"/>
              <w:rPr>
                <w:rFonts w:ascii="Times New Roman" w:hAnsi="Times New Roman" w:cs="Times New Roman"/>
                <w:b/>
              </w:rPr>
            </w:pPr>
            <w:r>
              <w:rPr>
                <w:rFonts w:ascii="Times New Roman" w:hAnsi="Times New Roman" w:cs="Times New Roman"/>
                <w:b/>
              </w:rPr>
              <w:t xml:space="preserve">Tanggal Validasi </w:t>
            </w:r>
          </w:p>
          <w:p w:rsidR="00602986" w:rsidRPr="001E04D6" w:rsidRDefault="00937628" w:rsidP="009E216A">
            <w:pPr>
              <w:pStyle w:val="Default"/>
              <w:jc w:val="center"/>
              <w:rPr>
                <w:rFonts w:ascii="Times New Roman" w:hAnsi="Times New Roman" w:cs="Times New Roman"/>
                <w:b/>
              </w:rPr>
            </w:pPr>
            <w:r w:rsidRPr="00937628">
              <w:rPr>
                <w:rFonts w:ascii="Times New Roman" w:hAnsi="Times New Roman" w:cs="Times New Roman"/>
                <w:i/>
              </w:rPr>
              <w:t>(</w:t>
            </w:r>
            <w:r w:rsidR="00B45ABD" w:rsidRPr="00937628">
              <w:rPr>
                <w:rFonts w:ascii="Times New Roman" w:hAnsi="Times New Roman" w:cs="Times New Roman"/>
                <w:i/>
              </w:rPr>
              <w:t>V</w:t>
            </w:r>
            <w:r w:rsidR="00602986" w:rsidRPr="00937628">
              <w:rPr>
                <w:rFonts w:ascii="Times New Roman" w:hAnsi="Times New Roman" w:cs="Times New Roman"/>
                <w:i/>
              </w:rPr>
              <w:t>alid date</w:t>
            </w:r>
            <w:r>
              <w:rPr>
                <w:rFonts w:ascii="Times New Roman" w:hAnsi="Times New Roman" w:cs="Times New Roman"/>
                <w:i/>
              </w:rPr>
              <w:t>)</w:t>
            </w:r>
          </w:p>
        </w:tc>
      </w:tr>
      <w:tr w:rsidR="00EC346A" w:rsidRPr="009373C6"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rsidR="00EC346A" w:rsidRPr="009373C6" w:rsidRDefault="00EC346A" w:rsidP="00163CCC">
            <w:pPr>
              <w:pStyle w:val="Default"/>
              <w:jc w:val="center"/>
              <w:rPr>
                <w:rFonts w:ascii="Times New Roman" w:hAnsi="Times New Roman" w:cs="Times New Roman"/>
                <w:color w:val="auto"/>
                <w:sz w:val="20"/>
                <w:lang w:val="sv-SE"/>
              </w:rPr>
            </w:pPr>
          </w:p>
          <w:p w:rsidR="00EC346A" w:rsidRPr="00C82B4E" w:rsidRDefault="00EC346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rsidR="00EC346A" w:rsidRPr="009373C6"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rsidR="00EC346A" w:rsidRPr="009373C6"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rsidR="00EC346A" w:rsidRPr="009373C6" w:rsidRDefault="00EC346A" w:rsidP="00163CCC">
            <w:pPr>
              <w:pStyle w:val="Default"/>
              <w:jc w:val="center"/>
              <w:rPr>
                <w:rFonts w:ascii="Times New Roman" w:hAnsi="Times New Roman" w:cs="Times New Roman"/>
                <w:color w:val="auto"/>
                <w:sz w:val="20"/>
                <w:lang w:val="sv-SE"/>
              </w:rPr>
            </w:pPr>
          </w:p>
        </w:tc>
      </w:tr>
      <w:tr w:rsidR="00EC346A" w:rsidRPr="001E04D6"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rsidR="00EC346A" w:rsidRPr="00DB0AD2" w:rsidRDefault="007F2E3C" w:rsidP="007F2E3C">
            <w:pPr>
              <w:pStyle w:val="Default"/>
              <w:jc w:val="center"/>
              <w:rPr>
                <w:rFonts w:ascii="Times New Roman" w:hAnsi="Times New Roman" w:cs="Times New Roman"/>
                <w:b/>
                <w:color w:val="auto"/>
                <w:lang w:val="fi-FI"/>
              </w:rPr>
            </w:pPr>
            <w:r>
              <w:rPr>
                <w:rFonts w:ascii="Times New Roman" w:hAnsi="Times New Roman" w:cs="Times New Roman"/>
                <w:b/>
                <w:color w:val="auto"/>
              </w:rPr>
              <w:t>Rasmila,M.Kom</w:t>
            </w:r>
          </w:p>
        </w:tc>
        <w:tc>
          <w:tcPr>
            <w:tcW w:w="4230" w:type="dxa"/>
            <w:tcBorders>
              <w:top w:val="single" w:sz="2" w:space="0" w:color="000000"/>
              <w:left w:val="single" w:sz="2" w:space="0" w:color="000000"/>
              <w:bottom w:val="single" w:sz="2" w:space="0" w:color="000000"/>
              <w:right w:val="single" w:sz="2" w:space="0" w:color="000000"/>
            </w:tcBorders>
            <w:vAlign w:val="center"/>
          </w:tcPr>
          <w:p w:rsidR="00EC346A" w:rsidRPr="00B52DF1" w:rsidRDefault="007F2E3C" w:rsidP="007F2E3C">
            <w:pPr>
              <w:pStyle w:val="Default"/>
              <w:ind w:left="360"/>
              <w:jc w:val="center"/>
              <w:rPr>
                <w:rFonts w:ascii="Times New Roman" w:hAnsi="Times New Roman" w:cs="Times New Roman"/>
                <w:b/>
                <w:color w:val="auto"/>
                <w:lang w:val="id-ID"/>
              </w:rPr>
            </w:pPr>
            <w:r>
              <w:rPr>
                <w:rFonts w:ascii="Times New Roman" w:hAnsi="Times New Roman" w:cs="Times New Roman"/>
                <w:b/>
                <w:color w:val="auto"/>
              </w:rPr>
              <w:t>Alek Wijaya,S.Kom.,M.IT</w:t>
            </w:r>
          </w:p>
        </w:tc>
        <w:tc>
          <w:tcPr>
            <w:tcW w:w="4230" w:type="dxa"/>
            <w:tcBorders>
              <w:top w:val="single" w:sz="2" w:space="0" w:color="000000"/>
              <w:left w:val="single" w:sz="2" w:space="0" w:color="000000"/>
              <w:bottom w:val="single" w:sz="2" w:space="0" w:color="000000"/>
              <w:right w:val="single" w:sz="2" w:space="0" w:color="000000"/>
            </w:tcBorders>
            <w:vAlign w:val="center"/>
          </w:tcPr>
          <w:p w:rsidR="00EC346A" w:rsidRPr="00B52DF1" w:rsidRDefault="0023649E" w:rsidP="000B08C7">
            <w:pPr>
              <w:pStyle w:val="Default"/>
              <w:jc w:val="center"/>
              <w:rPr>
                <w:rFonts w:ascii="Times New Roman" w:hAnsi="Times New Roman" w:cs="Times New Roman"/>
                <w:b/>
                <w:color w:val="auto"/>
                <w:lang w:val="id-ID"/>
              </w:rPr>
            </w:pPr>
            <w:r>
              <w:rPr>
                <w:rFonts w:ascii="Times New Roman" w:hAnsi="Times New Roman" w:cs="Times New Roman"/>
                <w:b/>
                <w:color w:val="auto"/>
                <w:lang w:val="id-ID"/>
              </w:rPr>
              <w:t>Ded</w:t>
            </w:r>
            <w:r w:rsidR="00C2507E">
              <w:rPr>
                <w:rFonts w:ascii="Times New Roman" w:hAnsi="Times New Roman" w:cs="Times New Roman"/>
                <w:b/>
                <w:color w:val="auto"/>
                <w:lang w:val="id-ID"/>
              </w:rPr>
              <w:t>y</w:t>
            </w:r>
            <w:r>
              <w:rPr>
                <w:rFonts w:ascii="Times New Roman" w:hAnsi="Times New Roman" w:cs="Times New Roman"/>
                <w:b/>
                <w:color w:val="auto"/>
                <w:lang w:val="id-ID"/>
              </w:rPr>
              <w:t xml:space="preserve"> Syamsuar, </w:t>
            </w:r>
            <w:r w:rsidR="00B87C07">
              <w:rPr>
                <w:rFonts w:ascii="Times New Roman" w:hAnsi="Times New Roman" w:cs="Times New Roman"/>
                <w:b/>
                <w:color w:val="auto"/>
                <w:lang w:val="id-ID"/>
              </w:rPr>
              <w:t>S.Ko</w:t>
            </w:r>
            <w:bookmarkStart w:id="0" w:name="_GoBack"/>
            <w:bookmarkEnd w:id="0"/>
            <w:r w:rsidR="00B87C07">
              <w:rPr>
                <w:rFonts w:ascii="Times New Roman" w:hAnsi="Times New Roman" w:cs="Times New Roman"/>
                <w:b/>
                <w:color w:val="auto"/>
                <w:lang w:val="id-ID"/>
              </w:rPr>
              <w:t>m.,</w:t>
            </w:r>
            <w:r>
              <w:rPr>
                <w:rFonts w:ascii="Times New Roman" w:hAnsi="Times New Roman" w:cs="Times New Roman"/>
                <w:b/>
                <w:color w:val="auto"/>
                <w:lang w:val="id-ID"/>
              </w:rPr>
              <w:t>M.IT</w:t>
            </w:r>
          </w:p>
        </w:tc>
        <w:tc>
          <w:tcPr>
            <w:tcW w:w="2424" w:type="dxa"/>
            <w:vMerge/>
            <w:tcBorders>
              <w:top w:val="single" w:sz="2" w:space="0" w:color="000000"/>
              <w:left w:val="single" w:sz="2" w:space="0" w:color="000000"/>
              <w:bottom w:val="single" w:sz="2" w:space="0" w:color="000000"/>
              <w:right w:val="single" w:sz="2" w:space="0" w:color="000000"/>
            </w:tcBorders>
          </w:tcPr>
          <w:p w:rsidR="00EC346A" w:rsidRPr="001E04D6" w:rsidRDefault="00EC346A" w:rsidP="00163CCC">
            <w:pPr>
              <w:pStyle w:val="Default"/>
              <w:jc w:val="center"/>
              <w:rPr>
                <w:rFonts w:ascii="Times New Roman" w:hAnsi="Times New Roman" w:cs="Times New Roman"/>
                <w:b/>
                <w:color w:val="auto"/>
                <w:lang w:val="pt-BR"/>
              </w:rPr>
            </w:pPr>
          </w:p>
        </w:tc>
      </w:tr>
    </w:tbl>
    <w:p w:rsidR="00EC346A" w:rsidRPr="003136BA" w:rsidRDefault="00EC346A" w:rsidP="00EC346A">
      <w:pPr>
        <w:pStyle w:val="Default"/>
        <w:tabs>
          <w:tab w:val="left" w:pos="426"/>
          <w:tab w:val="left" w:pos="3119"/>
        </w:tabs>
        <w:rPr>
          <w:rFonts w:ascii="Times New Roman" w:hAnsi="Times New Roman" w:cs="Times New Roman"/>
          <w:color w:val="auto"/>
          <w:sz w:val="14"/>
          <w:lang w:val="pt-BR"/>
        </w:rPr>
      </w:pPr>
    </w:p>
    <w:p w:rsidR="00EC346A" w:rsidRPr="00806451"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w:t>
      </w:r>
      <w:r w:rsidR="00AD058E" w:rsidRPr="003136BA">
        <w:rPr>
          <w:rFonts w:ascii="Times New Roman" w:hAnsi="Times New Roman" w:cs="Times New Roman"/>
          <w:i/>
          <w:color w:val="auto"/>
          <w:sz w:val="20"/>
          <w:lang w:val="en-GB"/>
        </w:rPr>
        <w:t>Faculty</w:t>
      </w:r>
      <w:r w:rsidRPr="003136BA">
        <w:rPr>
          <w:rFonts w:ascii="Times New Roman" w:hAnsi="Times New Roman" w:cs="Times New Roman"/>
          <w:i/>
          <w:color w:val="auto"/>
          <w:sz w:val="20"/>
          <w:lang w:val="en-GB"/>
        </w:rPr>
        <w:t>)</w:t>
      </w:r>
      <w:r w:rsidR="00AD058E">
        <w:rPr>
          <w:rFonts w:ascii="Times New Roman" w:hAnsi="Times New Roman" w:cs="Times New Roman"/>
          <w:color w:val="auto"/>
          <w:lang w:val="sv-SE"/>
        </w:rPr>
        <w:tab/>
      </w:r>
      <w:r>
        <w:rPr>
          <w:rFonts w:ascii="Times New Roman" w:hAnsi="Times New Roman" w:cs="Times New Roman"/>
          <w:color w:val="auto"/>
          <w:lang w:val="sv-SE"/>
        </w:rPr>
        <w:tab/>
      </w:r>
      <w:r>
        <w:rPr>
          <w:rFonts w:ascii="Times New Roman" w:hAnsi="Times New Roman" w:cs="Times New Roman"/>
          <w:color w:val="auto"/>
          <w:lang w:val="sv-SE"/>
        </w:rPr>
        <w:tab/>
      </w:r>
      <w:r w:rsidR="003136BA">
        <w:rPr>
          <w:rFonts w:ascii="Times New Roman" w:hAnsi="Times New Roman" w:cs="Times New Roman"/>
          <w:color w:val="auto"/>
          <w:lang w:val="sv-SE"/>
        </w:rPr>
        <w:tab/>
      </w:r>
      <w:r w:rsidR="00AD058E">
        <w:rPr>
          <w:rFonts w:ascii="Times New Roman" w:hAnsi="Times New Roman" w:cs="Times New Roman"/>
          <w:color w:val="auto"/>
          <w:lang w:val="sv-SE"/>
        </w:rPr>
        <w:t xml:space="preserve">: </w:t>
      </w:r>
      <w:r w:rsidR="00C82B4E">
        <w:rPr>
          <w:rFonts w:ascii="Times New Roman" w:hAnsi="Times New Roman" w:cs="Times New Roman"/>
          <w:color w:val="auto"/>
          <w:lang w:val="id-ID"/>
        </w:rPr>
        <w:t>Ilmu Komputer</w:t>
      </w:r>
      <w:r w:rsidR="00EC346A" w:rsidRPr="00806451">
        <w:rPr>
          <w:rFonts w:ascii="Times New Roman" w:hAnsi="Times New Roman" w:cs="Times New Roman"/>
          <w:color w:val="auto"/>
          <w:lang w:val="sv-SE"/>
        </w:rPr>
        <w:tab/>
      </w:r>
    </w:p>
    <w:p w:rsidR="00EC346A" w:rsidRPr="00806451" w:rsidRDefault="00B45ABD" w:rsidP="00EC346A">
      <w:pPr>
        <w:pStyle w:val="Default"/>
        <w:numPr>
          <w:ilvl w:val="0"/>
          <w:numId w:val="1"/>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w:t>
      </w:r>
      <w:r w:rsidR="00EC346A" w:rsidRPr="003136BA">
        <w:rPr>
          <w:rFonts w:ascii="Times New Roman" w:hAnsi="Times New Roman" w:cs="Times New Roman"/>
          <w:i/>
          <w:color w:val="auto"/>
          <w:sz w:val="20"/>
          <w:lang w:val="en-GB"/>
        </w:rPr>
        <w:t>Study Program</w:t>
      </w:r>
      <w:r w:rsidRPr="003136BA">
        <w:rPr>
          <w:rFonts w:ascii="Times New Roman" w:hAnsi="Times New Roman" w:cs="Times New Roman"/>
          <w:i/>
          <w:color w:val="auto"/>
          <w:sz w:val="20"/>
          <w:lang w:val="en-GB"/>
        </w:rPr>
        <w:t>)</w:t>
      </w:r>
      <w:r w:rsidR="001E04D6" w:rsidRPr="003136BA">
        <w:rPr>
          <w:rFonts w:ascii="Times New Roman" w:hAnsi="Times New Roman" w:cs="Times New Roman"/>
          <w:i/>
          <w:color w:val="auto"/>
          <w:sz w:val="20"/>
          <w:lang w:val="en-GB"/>
        </w:rPr>
        <w:tab/>
      </w:r>
      <w:r>
        <w:rPr>
          <w:rFonts w:ascii="Times New Roman" w:hAnsi="Times New Roman" w:cs="Times New Roman"/>
          <w:color w:val="auto"/>
          <w:lang w:val="en-GB"/>
        </w:rPr>
        <w:tab/>
      </w:r>
      <w:r w:rsidR="003136BA">
        <w:rPr>
          <w:rFonts w:ascii="Times New Roman" w:hAnsi="Times New Roman" w:cs="Times New Roman"/>
          <w:color w:val="auto"/>
          <w:lang w:val="en-GB"/>
        </w:rPr>
        <w:tab/>
      </w:r>
      <w:r w:rsidR="001E04D6">
        <w:rPr>
          <w:rFonts w:ascii="Times New Roman" w:hAnsi="Times New Roman" w:cs="Times New Roman"/>
          <w:color w:val="auto"/>
          <w:lang w:val="en-GB"/>
        </w:rPr>
        <w:t xml:space="preserve">: </w:t>
      </w:r>
      <w:r w:rsidR="00C82B4E">
        <w:rPr>
          <w:rFonts w:ascii="Times New Roman" w:hAnsi="Times New Roman" w:cs="Times New Roman"/>
          <w:color w:val="auto"/>
          <w:lang w:val="id-ID"/>
        </w:rPr>
        <w:t>Teknik Informatika</w:t>
      </w:r>
      <w:r w:rsidR="00AD058E">
        <w:rPr>
          <w:rFonts w:ascii="Times New Roman" w:hAnsi="Times New Roman" w:cs="Times New Roman"/>
          <w:color w:val="auto"/>
          <w:lang w:val="id-ID"/>
        </w:rPr>
        <w:t xml:space="preserve">                 </w:t>
      </w:r>
      <w:r w:rsidR="00AD058E">
        <w:rPr>
          <w:rFonts w:ascii="Times New Roman" w:hAnsi="Times New Roman" w:cs="Times New Roman"/>
          <w:color w:val="auto"/>
          <w:lang w:val="en-GB"/>
        </w:rPr>
        <w:tab/>
      </w:r>
      <w:r w:rsidR="00AD058E">
        <w:rPr>
          <w:rFonts w:ascii="Times New Roman" w:hAnsi="Times New Roman" w:cs="Times New Roman"/>
          <w:color w:val="auto"/>
          <w:lang w:val="en-GB"/>
        </w:rPr>
        <w:tab/>
      </w: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w:t>
      </w:r>
      <w:r w:rsidR="00AD058E" w:rsidRPr="003136BA">
        <w:rPr>
          <w:rFonts w:ascii="Times New Roman" w:hAnsi="Times New Roman" w:cs="Times New Roman"/>
          <w:i/>
          <w:color w:val="auto"/>
          <w:sz w:val="20"/>
          <w:lang w:val="en-GB"/>
        </w:rPr>
        <w:t>Grade</w:t>
      </w:r>
      <w:r w:rsidRPr="003136BA">
        <w:rPr>
          <w:rFonts w:ascii="Times New Roman" w:hAnsi="Times New Roman" w:cs="Times New Roman"/>
          <w:i/>
          <w:color w:val="auto"/>
          <w:sz w:val="20"/>
          <w:lang w:val="en-GB"/>
        </w:rPr>
        <w:t>)</w:t>
      </w:r>
      <w:r w:rsidR="007B5716">
        <w:rPr>
          <w:rFonts w:ascii="Times New Roman" w:hAnsi="Times New Roman" w:cs="Times New Roman"/>
          <w:i/>
          <w:color w:val="auto"/>
          <w:sz w:val="20"/>
          <w:lang w:val="en-GB"/>
        </w:rPr>
        <w:tab/>
      </w:r>
      <w:r w:rsidR="00AD058E">
        <w:rPr>
          <w:rFonts w:ascii="Times New Roman" w:hAnsi="Times New Roman" w:cs="Times New Roman"/>
          <w:color w:val="auto"/>
          <w:lang w:val="en-GB"/>
        </w:rPr>
        <w:t xml:space="preserve">: </w:t>
      </w:r>
      <w:r w:rsidR="00C82B4E">
        <w:rPr>
          <w:rFonts w:ascii="Times New Roman" w:hAnsi="Times New Roman" w:cs="Times New Roman"/>
          <w:color w:val="auto"/>
          <w:lang w:val="id-ID"/>
        </w:rPr>
        <w:t>S1</w:t>
      </w:r>
    </w:p>
    <w:p w:rsidR="00EC346A" w:rsidRPr="00806451"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w:t>
      </w:r>
      <w:r w:rsidR="003136BA" w:rsidRPr="003136BA">
        <w:rPr>
          <w:rFonts w:ascii="Times New Roman" w:hAnsi="Times New Roman" w:cs="Times New Roman"/>
          <w:i/>
          <w:color w:val="auto"/>
          <w:sz w:val="20"/>
          <w:lang w:val="en-GB"/>
        </w:rPr>
        <w:t>Course</w:t>
      </w:r>
      <w:r w:rsidRPr="003136BA">
        <w:rPr>
          <w:rFonts w:ascii="Times New Roman" w:hAnsi="Times New Roman" w:cs="Times New Roman"/>
          <w:i/>
          <w:color w:val="auto"/>
          <w:sz w:val="20"/>
          <w:lang w:val="en-GB"/>
        </w:rPr>
        <w:t>)</w:t>
      </w:r>
      <w:r w:rsidR="00EC346A" w:rsidRPr="00806451">
        <w:rPr>
          <w:rFonts w:ascii="Times New Roman" w:hAnsi="Times New Roman" w:cs="Times New Roman"/>
          <w:color w:val="auto"/>
          <w:lang w:val="en-GB"/>
        </w:rPr>
        <w:tab/>
      </w:r>
      <w:r>
        <w:rPr>
          <w:rFonts w:ascii="Times New Roman" w:hAnsi="Times New Roman" w:cs="Times New Roman"/>
          <w:color w:val="auto"/>
          <w:lang w:val="en-GB"/>
        </w:rPr>
        <w:tab/>
      </w:r>
      <w:r>
        <w:rPr>
          <w:rFonts w:ascii="Times New Roman" w:hAnsi="Times New Roman" w:cs="Times New Roman"/>
          <w:color w:val="auto"/>
          <w:lang w:val="en-GB"/>
        </w:rPr>
        <w:tab/>
      </w:r>
      <w:r w:rsidR="003136BA">
        <w:rPr>
          <w:rFonts w:ascii="Times New Roman" w:hAnsi="Times New Roman" w:cs="Times New Roman"/>
          <w:color w:val="auto"/>
          <w:lang w:val="en-GB"/>
        </w:rPr>
        <w:tab/>
      </w:r>
      <w:r w:rsidR="00EC346A" w:rsidRPr="00806451">
        <w:rPr>
          <w:rFonts w:ascii="Times New Roman" w:hAnsi="Times New Roman" w:cs="Times New Roman"/>
          <w:color w:val="auto"/>
          <w:lang w:val="en-GB"/>
        </w:rPr>
        <w:t xml:space="preserve">: </w:t>
      </w:r>
      <w:r w:rsidR="00C82B4E">
        <w:rPr>
          <w:rFonts w:ascii="Times New Roman" w:hAnsi="Times New Roman" w:cs="Times New Roman"/>
          <w:color w:val="auto"/>
          <w:lang w:val="id-ID"/>
        </w:rPr>
        <w:t>Interaksi Manusia dan Komputer</w:t>
      </w:r>
      <w:r w:rsidR="000D2131">
        <w:rPr>
          <w:rFonts w:ascii="Times New Roman" w:hAnsi="Times New Roman" w:cs="Times New Roman"/>
          <w:color w:val="auto"/>
          <w:lang w:val="id-ID"/>
        </w:rPr>
        <w:tab/>
      </w:r>
      <w:r w:rsidR="000D2131">
        <w:rPr>
          <w:rFonts w:ascii="Times New Roman" w:hAnsi="Times New Roman" w:cs="Times New Roman"/>
          <w:color w:val="auto"/>
          <w:lang w:val="id-ID"/>
        </w:rPr>
        <w:tab/>
      </w:r>
      <w:r>
        <w:rPr>
          <w:rFonts w:ascii="Times New Roman" w:hAnsi="Times New Roman" w:cs="Times New Roman"/>
          <w:color w:val="auto"/>
        </w:rPr>
        <w:t>SKS</w:t>
      </w:r>
      <w:r w:rsidRPr="003136BA">
        <w:rPr>
          <w:rFonts w:ascii="Times New Roman" w:hAnsi="Times New Roman" w:cs="Times New Roman"/>
          <w:i/>
          <w:color w:val="auto"/>
          <w:sz w:val="20"/>
          <w:lang w:val="en-GB"/>
        </w:rPr>
        <w:t xml:space="preserve"> (</w:t>
      </w:r>
      <w:r w:rsidR="000D2131" w:rsidRPr="003136BA">
        <w:rPr>
          <w:rFonts w:ascii="Times New Roman" w:hAnsi="Times New Roman" w:cs="Times New Roman"/>
          <w:i/>
          <w:color w:val="auto"/>
          <w:sz w:val="20"/>
          <w:lang w:val="en-GB"/>
        </w:rPr>
        <w:t>Credit</w:t>
      </w:r>
      <w:r w:rsidRPr="003136BA">
        <w:rPr>
          <w:rFonts w:ascii="Times New Roman" w:hAnsi="Times New Roman" w:cs="Times New Roman"/>
          <w:i/>
          <w:color w:val="auto"/>
          <w:sz w:val="20"/>
          <w:lang w:val="en-GB"/>
        </w:rPr>
        <w:t>)</w:t>
      </w:r>
      <w:r w:rsidR="007B5716">
        <w:rPr>
          <w:rFonts w:ascii="Times New Roman" w:hAnsi="Times New Roman" w:cs="Times New Roman"/>
          <w:i/>
          <w:color w:val="auto"/>
          <w:sz w:val="20"/>
          <w:lang w:val="en-GB"/>
        </w:rPr>
        <w:tab/>
      </w:r>
      <w:r w:rsidR="000D2131" w:rsidRPr="003136BA">
        <w:rPr>
          <w:rFonts w:ascii="Times New Roman" w:hAnsi="Times New Roman" w:cs="Times New Roman"/>
          <w:i/>
          <w:color w:val="auto"/>
          <w:sz w:val="20"/>
          <w:lang w:val="en-GB"/>
        </w:rPr>
        <w:t>:</w:t>
      </w:r>
      <w:r w:rsidR="00C82B4E">
        <w:rPr>
          <w:rFonts w:ascii="Times New Roman" w:hAnsi="Times New Roman" w:cs="Times New Roman"/>
          <w:i/>
          <w:color w:val="auto"/>
          <w:sz w:val="20"/>
          <w:lang w:val="id-ID"/>
        </w:rPr>
        <w:t xml:space="preserve"> </w:t>
      </w:r>
      <w:r w:rsidR="00C82B4E">
        <w:rPr>
          <w:rFonts w:ascii="Times New Roman" w:hAnsi="Times New Roman" w:cs="Times New Roman"/>
          <w:color w:val="auto"/>
          <w:sz w:val="20"/>
          <w:lang w:val="id-ID"/>
        </w:rPr>
        <w:t>3</w:t>
      </w:r>
      <w:r w:rsidR="009F6518">
        <w:rPr>
          <w:rFonts w:ascii="Times New Roman" w:hAnsi="Times New Roman" w:cs="Times New Roman"/>
          <w:i/>
          <w:color w:val="auto"/>
          <w:sz w:val="20"/>
          <w:lang w:val="en-GB"/>
        </w:rPr>
        <w:tab/>
      </w:r>
      <w:r w:rsidR="009F6518">
        <w:rPr>
          <w:rFonts w:ascii="Times New Roman" w:hAnsi="Times New Roman" w:cs="Times New Roman"/>
          <w:i/>
          <w:color w:val="auto"/>
          <w:sz w:val="20"/>
          <w:lang w:val="en-GB"/>
        </w:rPr>
        <w:tab/>
      </w:r>
      <w:r w:rsidR="009F6518">
        <w:rPr>
          <w:rFonts w:ascii="Times New Roman" w:hAnsi="Times New Roman" w:cs="Times New Roman"/>
          <w:color w:val="auto"/>
        </w:rPr>
        <w:t>Semester</w:t>
      </w:r>
      <w:r w:rsidR="009F6518">
        <w:rPr>
          <w:rFonts w:ascii="Times New Roman" w:hAnsi="Times New Roman" w:cs="Times New Roman"/>
          <w:i/>
          <w:color w:val="auto"/>
          <w:sz w:val="20"/>
          <w:lang w:val="en-GB"/>
        </w:rPr>
        <w:t xml:space="preserve"> (Semester) </w:t>
      </w:r>
      <w:r w:rsidR="009F6518">
        <w:rPr>
          <w:rFonts w:ascii="Times New Roman" w:hAnsi="Times New Roman" w:cs="Times New Roman"/>
          <w:color w:val="auto"/>
          <w:sz w:val="20"/>
          <w:lang w:val="en-GB"/>
        </w:rPr>
        <w:t xml:space="preserve">: </w:t>
      </w:r>
      <w:r w:rsidR="009F6518">
        <w:rPr>
          <w:rFonts w:ascii="Times New Roman" w:hAnsi="Times New Roman" w:cs="Times New Roman"/>
          <w:i/>
          <w:color w:val="auto"/>
          <w:sz w:val="20"/>
          <w:lang w:val="en-GB"/>
        </w:rPr>
        <w:t xml:space="preserve"> </w:t>
      </w:r>
      <w:r w:rsidR="006F002F">
        <w:rPr>
          <w:rFonts w:ascii="Times New Roman" w:hAnsi="Times New Roman" w:cs="Times New Roman"/>
          <w:color w:val="auto"/>
          <w:sz w:val="20"/>
          <w:lang w:val="id-ID"/>
        </w:rPr>
        <w:t>6</w:t>
      </w:r>
    </w:p>
    <w:p w:rsidR="00EC346A" w:rsidRPr="00806451" w:rsidRDefault="0074612E" w:rsidP="007B5716">
      <w:pPr>
        <w:pStyle w:val="Default"/>
        <w:numPr>
          <w:ilvl w:val="0"/>
          <w:numId w:val="1"/>
        </w:numPr>
        <w:tabs>
          <w:tab w:val="left" w:pos="426"/>
          <w:tab w:val="left" w:pos="3119"/>
        </w:tabs>
        <w:ind w:right="-1877"/>
        <w:rPr>
          <w:rFonts w:ascii="Times New Roman" w:hAnsi="Times New Roman" w:cs="Times New Roman"/>
          <w:color w:val="auto"/>
          <w:lang w:val="sv-SE"/>
        </w:rPr>
      </w:pPr>
      <w:r>
        <w:rPr>
          <w:noProof/>
        </w:rPr>
        <mc:AlternateContent>
          <mc:Choice Requires="wps">
            <w:drawing>
              <wp:anchor distT="0" distB="0" distL="114300" distR="114300" simplePos="0" relativeHeight="251660288" behindDoc="0" locked="0" layoutInCell="1" allowOverlap="1">
                <wp:simplePos x="0" y="0"/>
                <wp:positionH relativeFrom="column">
                  <wp:posOffset>7856855</wp:posOffset>
                </wp:positionH>
                <wp:positionV relativeFrom="paragraph">
                  <wp:posOffset>23495</wp:posOffset>
                </wp:positionV>
                <wp:extent cx="130810" cy="125095"/>
                <wp:effectExtent l="0" t="0"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3C5A62"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ClbIAIAADw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8707755</wp:posOffset>
                </wp:positionH>
                <wp:positionV relativeFrom="paragraph">
                  <wp:posOffset>23495</wp:posOffset>
                </wp:positionV>
                <wp:extent cx="130810" cy="125095"/>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988670"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V4IAIAADw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&#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sQhFeCACAAA8BAAADgAAAAAAAAAAAAAAAAAuAgAAZHJzL2Uyb0RvYy54bWxQ&#10;SwECLQAUAAYACAAAACEAWQjiOd4AAAAKAQAADwAAAAAAAAAAAAAAAAB6BAAAZHJzL2Rvd25yZXYu&#10;eG1sUEsFBgAAAAAEAAQA8wAAAIUFAAAAAA==&#10;"/>
            </w:pict>
          </mc:Fallback>
        </mc:AlternateContent>
      </w:r>
      <w:r w:rsidR="00B45ABD">
        <w:rPr>
          <w:rFonts w:ascii="Times New Roman" w:hAnsi="Times New Roman" w:cs="Times New Roman"/>
          <w:color w:val="auto"/>
          <w:lang w:val="sv-SE"/>
        </w:rPr>
        <w:t xml:space="preserve">Kode Mata Kuliah </w:t>
      </w:r>
      <w:r w:rsidR="00B45ABD" w:rsidRPr="003136BA">
        <w:rPr>
          <w:rFonts w:ascii="Times New Roman" w:hAnsi="Times New Roman" w:cs="Times New Roman"/>
          <w:i/>
          <w:color w:val="auto"/>
          <w:sz w:val="20"/>
          <w:lang w:val="en-GB"/>
        </w:rPr>
        <w:t>(</w:t>
      </w:r>
      <w:r w:rsidR="00EC346A" w:rsidRPr="003136BA">
        <w:rPr>
          <w:rFonts w:ascii="Times New Roman" w:hAnsi="Times New Roman" w:cs="Times New Roman"/>
          <w:i/>
          <w:color w:val="auto"/>
          <w:sz w:val="20"/>
          <w:lang w:val="en-GB"/>
        </w:rPr>
        <w:t>Code</w:t>
      </w:r>
      <w:r w:rsidR="00B45ABD" w:rsidRPr="003136BA">
        <w:rPr>
          <w:rFonts w:ascii="Times New Roman" w:hAnsi="Times New Roman" w:cs="Times New Roman"/>
          <w:i/>
          <w:color w:val="auto"/>
          <w:sz w:val="20"/>
          <w:lang w:val="en-GB"/>
        </w:rPr>
        <w:t>)</w:t>
      </w:r>
      <w:r w:rsidR="00EC346A" w:rsidRPr="00806451">
        <w:rPr>
          <w:rFonts w:ascii="Times New Roman" w:hAnsi="Times New Roman" w:cs="Times New Roman"/>
          <w:color w:val="auto"/>
          <w:lang w:val="sv-SE"/>
        </w:rPr>
        <w:t xml:space="preserve">    </w:t>
      </w:r>
      <w:r w:rsidR="00EC346A" w:rsidRPr="00806451">
        <w:rPr>
          <w:rFonts w:ascii="Times New Roman" w:hAnsi="Times New Roman" w:cs="Times New Roman"/>
          <w:color w:val="auto"/>
          <w:lang w:val="sv-SE"/>
        </w:rPr>
        <w:tab/>
      </w:r>
      <w:r w:rsidR="00B45ABD">
        <w:rPr>
          <w:rFonts w:ascii="Times New Roman" w:hAnsi="Times New Roman" w:cs="Times New Roman"/>
          <w:color w:val="auto"/>
          <w:lang w:val="sv-SE"/>
        </w:rPr>
        <w:tab/>
      </w:r>
      <w:r w:rsidR="003136BA">
        <w:rPr>
          <w:rFonts w:ascii="Times New Roman" w:hAnsi="Times New Roman" w:cs="Times New Roman"/>
          <w:color w:val="auto"/>
          <w:lang w:val="sv-SE"/>
        </w:rPr>
        <w:tab/>
      </w:r>
      <w:r w:rsidR="003136BA">
        <w:rPr>
          <w:rFonts w:ascii="Times New Roman" w:hAnsi="Times New Roman" w:cs="Times New Roman"/>
          <w:color w:val="auto"/>
          <w:lang w:val="sv-SE"/>
        </w:rPr>
        <w:tab/>
      </w:r>
      <w:r w:rsidR="00EC346A" w:rsidRPr="00806451">
        <w:rPr>
          <w:rFonts w:ascii="Times New Roman" w:hAnsi="Times New Roman" w:cs="Times New Roman"/>
          <w:color w:val="auto"/>
          <w:lang w:val="sv-SE"/>
        </w:rPr>
        <w:t xml:space="preserve">: </w:t>
      </w:r>
      <w:r w:rsidR="001D2A95">
        <w:rPr>
          <w:rFonts w:ascii="Times New Roman" w:hAnsi="Times New Roman" w:cs="Times New Roman"/>
          <w:color w:val="auto"/>
          <w:lang w:val="id-ID"/>
        </w:rPr>
        <w:t>1401629</w:t>
      </w:r>
      <w:r w:rsidR="007B5716">
        <w:rPr>
          <w:rFonts w:ascii="Times New Roman" w:hAnsi="Times New Roman" w:cs="Times New Roman"/>
          <w:color w:val="auto"/>
          <w:lang w:val="sv-SE"/>
        </w:rPr>
        <w:tab/>
      </w:r>
      <w:r w:rsidR="007B5716">
        <w:rPr>
          <w:rFonts w:ascii="Times New Roman" w:hAnsi="Times New Roman" w:cs="Times New Roman"/>
          <w:color w:val="auto"/>
          <w:lang w:val="sv-SE"/>
        </w:rPr>
        <w:tab/>
      </w:r>
      <w:r w:rsidR="007B5716">
        <w:rPr>
          <w:rFonts w:ascii="Times New Roman" w:hAnsi="Times New Roman" w:cs="Times New Roman"/>
          <w:color w:val="auto"/>
          <w:lang w:val="sv-SE"/>
        </w:rPr>
        <w:tab/>
      </w:r>
      <w:r w:rsidR="007B5716">
        <w:rPr>
          <w:rFonts w:ascii="Times New Roman" w:hAnsi="Times New Roman" w:cs="Times New Roman"/>
          <w:color w:val="auto"/>
          <w:lang w:val="sv-SE"/>
        </w:rPr>
        <w:tab/>
      </w:r>
      <w:r w:rsidR="007B5716">
        <w:rPr>
          <w:rFonts w:ascii="Times New Roman" w:hAnsi="Times New Roman" w:cs="Times New Roman"/>
          <w:color w:val="auto"/>
          <w:lang w:val="sv-SE"/>
        </w:rPr>
        <w:tab/>
        <w:t xml:space="preserve">Sertifikasi </w:t>
      </w:r>
      <w:r w:rsidR="007B5716" w:rsidRPr="007B5716">
        <w:rPr>
          <w:rFonts w:ascii="Times New Roman" w:hAnsi="Times New Roman" w:cs="Times New Roman"/>
          <w:i/>
          <w:color w:val="auto"/>
          <w:sz w:val="20"/>
          <w:lang w:val="en-GB"/>
        </w:rPr>
        <w:t>(Certification)</w:t>
      </w:r>
      <w:r w:rsidR="007B5716">
        <w:rPr>
          <w:rFonts w:ascii="Times New Roman" w:hAnsi="Times New Roman" w:cs="Times New Roman"/>
          <w:color w:val="auto"/>
          <w:lang w:val="sv-SE"/>
        </w:rPr>
        <w:t xml:space="preserve"> </w:t>
      </w:r>
      <w:r w:rsidR="007B5716">
        <w:rPr>
          <w:rFonts w:ascii="Times New Roman" w:hAnsi="Times New Roman" w:cs="Times New Roman"/>
          <w:color w:val="auto"/>
          <w:lang w:val="sv-SE"/>
        </w:rPr>
        <w:tab/>
        <w:t xml:space="preserve">:        Ya </w:t>
      </w:r>
      <w:r w:rsidR="007B5716" w:rsidRPr="007B5716">
        <w:rPr>
          <w:rFonts w:ascii="Times New Roman" w:hAnsi="Times New Roman" w:cs="Times New Roman"/>
          <w:i/>
          <w:color w:val="auto"/>
          <w:sz w:val="20"/>
          <w:lang w:val="en-GB"/>
        </w:rPr>
        <w:t>(Yes)</w:t>
      </w:r>
      <w:r w:rsidR="007B5716">
        <w:rPr>
          <w:rFonts w:ascii="Times New Roman" w:hAnsi="Times New Roman" w:cs="Times New Roman"/>
          <w:color w:val="auto"/>
          <w:lang w:val="sv-SE"/>
        </w:rPr>
        <w:t xml:space="preserve"> </w:t>
      </w:r>
      <w:r w:rsidR="000D0D00">
        <w:rPr>
          <w:rFonts w:ascii="Times New Roman" w:hAnsi="Times New Roman" w:cs="Times New Roman"/>
          <w:color w:val="auto"/>
          <w:lang w:val="sv-SE"/>
        </w:rPr>
        <w:t xml:space="preserve">   </w:t>
      </w:r>
      <w:r w:rsidR="007B5716">
        <w:rPr>
          <w:rFonts w:ascii="Times New Roman" w:hAnsi="Times New Roman" w:cs="Times New Roman"/>
          <w:color w:val="auto"/>
          <w:lang w:val="sv-SE"/>
        </w:rPr>
        <w:t xml:space="preserve">      Tidak </w:t>
      </w:r>
      <w:r w:rsidR="007B5716" w:rsidRPr="007B5716">
        <w:rPr>
          <w:rFonts w:ascii="Times New Roman" w:hAnsi="Times New Roman" w:cs="Times New Roman"/>
          <w:i/>
          <w:color w:val="auto"/>
          <w:sz w:val="20"/>
          <w:lang w:val="en-GB"/>
        </w:rPr>
        <w:t xml:space="preserve">(No) </w:t>
      </w:r>
    </w:p>
    <w:p w:rsidR="00EC346A" w:rsidRPr="00806451"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Mata Kuliah Prasyarat </w:t>
      </w:r>
      <w:r w:rsidRPr="003136BA">
        <w:rPr>
          <w:rFonts w:ascii="Times New Roman" w:hAnsi="Times New Roman" w:cs="Times New Roman"/>
          <w:i/>
          <w:color w:val="auto"/>
          <w:sz w:val="20"/>
          <w:lang w:val="en-GB"/>
        </w:rPr>
        <w:t>(</w:t>
      </w:r>
      <w:r w:rsidR="00AD058E" w:rsidRPr="003136BA">
        <w:rPr>
          <w:rFonts w:ascii="Times New Roman" w:hAnsi="Times New Roman" w:cs="Times New Roman"/>
          <w:i/>
          <w:color w:val="auto"/>
          <w:sz w:val="20"/>
          <w:lang w:val="en-GB"/>
        </w:rPr>
        <w:t>Prerequisite</w:t>
      </w:r>
      <w:r w:rsidRPr="003136BA">
        <w:rPr>
          <w:rFonts w:ascii="Times New Roman" w:hAnsi="Times New Roman" w:cs="Times New Roman"/>
          <w:i/>
          <w:color w:val="auto"/>
          <w:sz w:val="20"/>
          <w:lang w:val="en-GB"/>
        </w:rPr>
        <w:t>)</w:t>
      </w:r>
      <w:r w:rsidR="00AD058E" w:rsidRPr="003136BA">
        <w:rPr>
          <w:rFonts w:ascii="Times New Roman" w:hAnsi="Times New Roman" w:cs="Times New Roman"/>
          <w:i/>
          <w:color w:val="auto"/>
          <w:sz w:val="20"/>
          <w:lang w:val="en-GB"/>
        </w:rPr>
        <w:t xml:space="preserve"> </w:t>
      </w:r>
      <w:r w:rsidR="00AD058E">
        <w:rPr>
          <w:rFonts w:ascii="Times New Roman" w:hAnsi="Times New Roman" w:cs="Times New Roman"/>
          <w:color w:val="auto"/>
          <w:lang w:val="sv-SE"/>
        </w:rPr>
        <w:tab/>
      </w:r>
      <w:r w:rsidR="003136BA">
        <w:rPr>
          <w:rFonts w:ascii="Times New Roman" w:hAnsi="Times New Roman" w:cs="Times New Roman"/>
          <w:color w:val="auto"/>
          <w:lang w:val="sv-SE"/>
        </w:rPr>
        <w:tab/>
      </w:r>
      <w:r w:rsidR="00AD058E">
        <w:rPr>
          <w:rFonts w:ascii="Times New Roman" w:hAnsi="Times New Roman" w:cs="Times New Roman"/>
          <w:color w:val="auto"/>
          <w:lang w:val="sv-SE"/>
        </w:rPr>
        <w:t>: </w:t>
      </w:r>
      <w:r w:rsidR="000D0D00">
        <w:rPr>
          <w:rFonts w:ascii="Times New Roman" w:hAnsi="Times New Roman" w:cs="Times New Roman"/>
          <w:color w:val="auto"/>
          <w:lang w:val="sv-SE"/>
        </w:rPr>
        <w:t xml:space="preserve"> </w:t>
      </w:r>
      <w:r w:rsidR="00047AB1">
        <w:rPr>
          <w:rFonts w:ascii="Times New Roman" w:hAnsi="Times New Roman" w:cs="Times New Roman"/>
          <w:color w:val="auto"/>
          <w:lang w:val="id-ID"/>
        </w:rPr>
        <w:t>-</w:t>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r>
      <w:r w:rsidR="000D0D00">
        <w:rPr>
          <w:rFonts w:ascii="Times New Roman" w:hAnsi="Times New Roman" w:cs="Times New Roman"/>
          <w:color w:val="auto"/>
          <w:lang w:val="sv-SE"/>
        </w:rPr>
        <w:tab/>
        <w:t>..............................................</w:t>
      </w:r>
    </w:p>
    <w:p w:rsidR="00C82B4E" w:rsidRPr="00C82B4E" w:rsidRDefault="006F002F" w:rsidP="002C467B">
      <w:pPr>
        <w:pStyle w:val="Default"/>
        <w:numPr>
          <w:ilvl w:val="0"/>
          <w:numId w:val="1"/>
        </w:numPr>
        <w:tabs>
          <w:tab w:val="left" w:pos="426"/>
          <w:tab w:val="left" w:pos="3119"/>
        </w:tabs>
        <w:ind w:right="-1877"/>
        <w:rPr>
          <w:rFonts w:ascii="Times New Roman" w:hAnsi="Times New Roman" w:cs="Times New Roman"/>
          <w:color w:val="auto"/>
          <w:lang w:val="en-GB"/>
        </w:rPr>
      </w:pPr>
      <w:r>
        <w:rPr>
          <w:noProof/>
        </w:rPr>
        <mc:AlternateContent>
          <mc:Choice Requires="wps">
            <w:drawing>
              <wp:anchor distT="0" distB="0" distL="114300" distR="114300" simplePos="0" relativeHeight="251659264" behindDoc="0" locked="0" layoutInCell="1" allowOverlap="1" wp14:anchorId="03D7185A" wp14:editId="6DCDF595">
                <wp:simplePos x="0" y="0"/>
                <wp:positionH relativeFrom="column">
                  <wp:posOffset>7778115</wp:posOffset>
                </wp:positionH>
                <wp:positionV relativeFrom="paragraph">
                  <wp:posOffset>147320</wp:posOffset>
                </wp:positionV>
                <wp:extent cx="209550" cy="20002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8ACED3" id="Rectangle 5" o:spid="_x0000_s1026" style="position:absolute;margin-left:612.4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"/>
            </w:pict>
          </mc:Fallback>
        </mc:AlternateContent>
      </w:r>
      <w:r w:rsidR="0074612E">
        <w:rPr>
          <w:noProof/>
        </w:rPr>
        <mc:AlternateContent>
          <mc:Choice Requires="wps">
            <w:drawing>
              <wp:anchor distT="0" distB="0" distL="114300" distR="114300" simplePos="0" relativeHeight="251658240" behindDoc="0" locked="0" layoutInCell="1" allowOverlap="1" wp14:anchorId="3EBBB291" wp14:editId="41BE38B5">
                <wp:simplePos x="0" y="0"/>
                <wp:positionH relativeFrom="column">
                  <wp:posOffset>6382385</wp:posOffset>
                </wp:positionH>
                <wp:positionV relativeFrom="paragraph">
                  <wp:posOffset>147320</wp:posOffset>
                </wp:positionV>
                <wp:extent cx="209550" cy="20002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23923CF" id="Rectangle 4" o:spid="_x0000_s1026" style="position:absolute;margin-left:502.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"/>
            </w:pict>
          </mc:Fallback>
        </mc:AlternateContent>
      </w:r>
      <w:r w:rsidR="00B731AD" w:rsidRPr="00C82B4E">
        <w:rPr>
          <w:rFonts w:ascii="Times New Roman" w:hAnsi="Times New Roman" w:cs="Times New Roman"/>
          <w:color w:val="auto"/>
          <w:lang w:val="en-GB"/>
        </w:rPr>
        <w:t xml:space="preserve">Dosen Koordinator </w:t>
      </w:r>
      <w:r w:rsidR="00B731AD" w:rsidRPr="00C82B4E">
        <w:rPr>
          <w:rFonts w:ascii="Times New Roman" w:hAnsi="Times New Roman" w:cs="Times New Roman"/>
          <w:i/>
          <w:color w:val="auto"/>
          <w:sz w:val="20"/>
          <w:lang w:val="en-GB"/>
        </w:rPr>
        <w:t>(Coordinator)</w:t>
      </w:r>
      <w:r w:rsidR="00DB0AD2">
        <w:rPr>
          <w:rFonts w:ascii="Times New Roman" w:hAnsi="Times New Roman" w:cs="Times New Roman"/>
          <w:i/>
          <w:color w:val="auto"/>
          <w:sz w:val="20"/>
          <w:lang w:val="en-GB"/>
        </w:rPr>
        <w:tab/>
      </w:r>
      <w:r w:rsidR="00DB0AD2">
        <w:rPr>
          <w:rFonts w:ascii="Times New Roman" w:hAnsi="Times New Roman" w:cs="Times New Roman"/>
          <w:i/>
          <w:color w:val="auto"/>
          <w:sz w:val="20"/>
          <w:lang w:val="en-GB"/>
        </w:rPr>
        <w:tab/>
      </w:r>
      <w:r w:rsidR="00DB0AD2">
        <w:rPr>
          <w:rFonts w:ascii="Times New Roman" w:hAnsi="Times New Roman" w:cs="Times New Roman"/>
          <w:i/>
          <w:color w:val="auto"/>
          <w:sz w:val="20"/>
          <w:lang w:val="en-GB"/>
        </w:rPr>
        <w:tab/>
      </w:r>
      <w:r w:rsidR="00DB0AD2" w:rsidRPr="00DB0AD2">
        <w:rPr>
          <w:rFonts w:ascii="Times New Roman" w:hAnsi="Times New Roman" w:cs="Times New Roman"/>
          <w:color w:val="auto"/>
          <w:sz w:val="20"/>
          <w:lang w:val="id-ID"/>
        </w:rPr>
        <w:t>:</w:t>
      </w:r>
      <w:r w:rsidR="00DB0AD2">
        <w:rPr>
          <w:rFonts w:ascii="Times New Roman" w:hAnsi="Times New Roman" w:cs="Times New Roman"/>
          <w:color w:val="auto"/>
          <w:sz w:val="20"/>
          <w:lang w:val="id-ID"/>
        </w:rPr>
        <w:t xml:space="preserve">  </w:t>
      </w:r>
      <w:r w:rsidR="00DB0AD2">
        <w:rPr>
          <w:rFonts w:ascii="Times New Roman" w:hAnsi="Times New Roman" w:cs="Times New Roman"/>
          <w:color w:val="auto"/>
          <w:lang w:val="id-ID"/>
        </w:rPr>
        <w:t>Muhamad Akbar, S.T.,M.IT</w:t>
      </w:r>
    </w:p>
    <w:p w:rsidR="00EC346A" w:rsidRPr="00C82B4E" w:rsidRDefault="0036424A" w:rsidP="002C467B">
      <w:pPr>
        <w:pStyle w:val="Default"/>
        <w:numPr>
          <w:ilvl w:val="0"/>
          <w:numId w:val="1"/>
        </w:numPr>
        <w:tabs>
          <w:tab w:val="left" w:pos="426"/>
          <w:tab w:val="left" w:pos="3119"/>
        </w:tabs>
        <w:ind w:right="-1877"/>
        <w:rPr>
          <w:rFonts w:ascii="Times New Roman" w:hAnsi="Times New Roman" w:cs="Times New Roman"/>
          <w:color w:val="auto"/>
          <w:lang w:val="en-GB"/>
        </w:rPr>
      </w:pPr>
      <w:r w:rsidRPr="00C82B4E">
        <w:rPr>
          <w:rFonts w:ascii="Times New Roman" w:hAnsi="Times New Roman" w:cs="Times New Roman"/>
          <w:color w:val="auto"/>
          <w:lang w:val="en-GB"/>
        </w:rPr>
        <w:t xml:space="preserve">Dosen Pengampuh </w:t>
      </w:r>
      <w:r w:rsidRPr="00C82B4E">
        <w:rPr>
          <w:rFonts w:ascii="Times New Roman" w:hAnsi="Times New Roman" w:cs="Times New Roman"/>
          <w:i/>
          <w:color w:val="auto"/>
          <w:sz w:val="20"/>
          <w:lang w:val="en-GB"/>
        </w:rPr>
        <w:t>(Lecturer)</w:t>
      </w:r>
      <w:r w:rsidR="00AD058E" w:rsidRPr="00C82B4E">
        <w:rPr>
          <w:rFonts w:ascii="Times New Roman" w:hAnsi="Times New Roman" w:cs="Times New Roman"/>
          <w:color w:val="auto"/>
          <w:lang w:val="en-GB"/>
        </w:rPr>
        <w:tab/>
      </w:r>
      <w:r w:rsidRPr="00C82B4E">
        <w:rPr>
          <w:rFonts w:ascii="Times New Roman" w:hAnsi="Times New Roman" w:cs="Times New Roman"/>
          <w:color w:val="auto"/>
          <w:lang w:val="en-GB"/>
        </w:rPr>
        <w:tab/>
      </w:r>
      <w:r w:rsidR="003136BA" w:rsidRPr="00C82B4E">
        <w:rPr>
          <w:rFonts w:ascii="Times New Roman" w:hAnsi="Times New Roman" w:cs="Times New Roman"/>
          <w:color w:val="auto"/>
          <w:lang w:val="en-GB"/>
        </w:rPr>
        <w:tab/>
      </w:r>
      <w:r w:rsidR="003136BA" w:rsidRPr="00C82B4E">
        <w:rPr>
          <w:rFonts w:ascii="Times New Roman" w:hAnsi="Times New Roman" w:cs="Times New Roman"/>
          <w:color w:val="auto"/>
          <w:lang w:val="en-GB"/>
        </w:rPr>
        <w:tab/>
      </w:r>
      <w:r w:rsidR="00AD058E" w:rsidRPr="00C82B4E">
        <w:rPr>
          <w:rFonts w:ascii="Times New Roman" w:hAnsi="Times New Roman" w:cs="Times New Roman"/>
          <w:color w:val="auto"/>
          <w:lang w:val="en-GB"/>
        </w:rPr>
        <w:t>: </w:t>
      </w:r>
      <w:r w:rsidRPr="00C82B4E">
        <w:rPr>
          <w:rFonts w:ascii="Times New Roman" w:hAnsi="Times New Roman" w:cs="Times New Roman"/>
          <w:color w:val="auto"/>
          <w:lang w:val="en-GB"/>
        </w:rPr>
        <w:t xml:space="preserve"> </w:t>
      </w:r>
      <w:r w:rsidR="00DB0AD2">
        <w:rPr>
          <w:rFonts w:ascii="Times New Roman" w:hAnsi="Times New Roman" w:cs="Times New Roman"/>
          <w:color w:val="auto"/>
          <w:lang w:val="id-ID"/>
        </w:rPr>
        <w:t>Muhamad Akbar, S.T.,M.IT</w:t>
      </w:r>
      <w:r w:rsidR="006F002F">
        <w:rPr>
          <w:rFonts w:ascii="Times New Roman" w:hAnsi="Times New Roman" w:cs="Times New Roman"/>
          <w:color w:val="auto"/>
          <w:lang w:val="id-ID"/>
        </w:rPr>
        <w:t>, Rasmila, M.Kom</w:t>
      </w:r>
      <w:r w:rsidRPr="00C82B4E">
        <w:rPr>
          <w:rFonts w:ascii="Times New Roman" w:hAnsi="Times New Roman" w:cs="Times New Roman"/>
          <w:color w:val="auto"/>
          <w:lang w:val="en-GB"/>
        </w:rPr>
        <w:tab/>
        <w:t xml:space="preserve">       Tim</w:t>
      </w:r>
      <w:r w:rsidR="007B5716" w:rsidRPr="00C82B4E">
        <w:rPr>
          <w:rFonts w:ascii="Times New Roman" w:hAnsi="Times New Roman" w:cs="Times New Roman"/>
          <w:color w:val="auto"/>
          <w:lang w:val="en-GB"/>
        </w:rPr>
        <w:t xml:space="preserve"> </w:t>
      </w:r>
      <w:r w:rsidR="007B5716" w:rsidRPr="00C82B4E">
        <w:rPr>
          <w:rFonts w:ascii="Times New Roman" w:hAnsi="Times New Roman" w:cs="Times New Roman"/>
          <w:i/>
          <w:color w:val="auto"/>
          <w:sz w:val="20"/>
          <w:lang w:val="en-GB"/>
        </w:rPr>
        <w:t>(Team)</w:t>
      </w:r>
      <w:r w:rsidRPr="00C82B4E">
        <w:rPr>
          <w:rFonts w:ascii="Times New Roman" w:hAnsi="Times New Roman" w:cs="Times New Roman"/>
          <w:color w:val="auto"/>
          <w:lang w:val="en-GB"/>
        </w:rPr>
        <w:t xml:space="preserve">       </w:t>
      </w:r>
      <w:r w:rsidR="007B5716" w:rsidRPr="00C82B4E">
        <w:rPr>
          <w:rFonts w:ascii="Times New Roman" w:hAnsi="Times New Roman" w:cs="Times New Roman"/>
          <w:color w:val="auto"/>
          <w:lang w:val="en-GB"/>
        </w:rPr>
        <w:t xml:space="preserve">  </w:t>
      </w:r>
      <w:r w:rsidRPr="00C82B4E">
        <w:rPr>
          <w:rFonts w:ascii="Times New Roman" w:hAnsi="Times New Roman" w:cs="Times New Roman"/>
          <w:color w:val="auto"/>
          <w:lang w:val="en-GB"/>
        </w:rPr>
        <w:t xml:space="preserve">           Mandiri</w:t>
      </w:r>
      <w:r w:rsidR="007B5716" w:rsidRPr="00C82B4E">
        <w:rPr>
          <w:rFonts w:ascii="Times New Roman" w:hAnsi="Times New Roman" w:cs="Times New Roman"/>
          <w:color w:val="auto"/>
          <w:lang w:val="en-GB"/>
        </w:rPr>
        <w:t xml:space="preserve"> </w:t>
      </w:r>
      <w:r w:rsidR="007B5716" w:rsidRPr="00C82B4E">
        <w:rPr>
          <w:rFonts w:ascii="Times New Roman" w:hAnsi="Times New Roman" w:cs="Times New Roman"/>
          <w:i/>
          <w:color w:val="auto"/>
          <w:sz w:val="20"/>
          <w:lang w:val="en-GB"/>
        </w:rPr>
        <w:t>(Personal)</w:t>
      </w:r>
    </w:p>
    <w:p w:rsidR="00DB0AD2" w:rsidRDefault="0036424A" w:rsidP="00622200">
      <w:pPr>
        <w:pStyle w:val="Default"/>
        <w:numPr>
          <w:ilvl w:val="0"/>
          <w:numId w:val="1"/>
        </w:numPr>
        <w:tabs>
          <w:tab w:val="left" w:pos="426"/>
        </w:tabs>
        <w:ind w:left="426" w:hanging="426"/>
        <w:jc w:val="both"/>
        <w:rPr>
          <w:rFonts w:ascii="Times New Roman" w:hAnsi="Times New Roman" w:cs="Times New Roman"/>
          <w:color w:val="auto"/>
          <w:lang w:val="en-GB"/>
        </w:rPr>
      </w:pPr>
      <w:r>
        <w:rPr>
          <w:rFonts w:ascii="Times New Roman" w:hAnsi="Times New Roman" w:cs="Times New Roman"/>
          <w:color w:val="auto"/>
          <w:lang w:val="en-GB"/>
        </w:rPr>
        <w:t>Capaian Pembelajaran</w:t>
      </w:r>
      <w:r w:rsidR="007B5716">
        <w:rPr>
          <w:rFonts w:ascii="Times New Roman" w:hAnsi="Times New Roman" w:cs="Times New Roman"/>
          <w:color w:val="auto"/>
          <w:lang w:val="en-GB"/>
        </w:rPr>
        <w:t xml:space="preserve"> Mata Kuliah</w:t>
      </w:r>
      <w:r>
        <w:rPr>
          <w:rFonts w:ascii="Times New Roman" w:hAnsi="Times New Roman" w:cs="Times New Roman"/>
          <w:color w:val="auto"/>
          <w:lang w:val="en-GB"/>
        </w:rPr>
        <w:t xml:space="preserve"> </w:t>
      </w:r>
      <w:r w:rsidRPr="003136BA">
        <w:rPr>
          <w:rFonts w:ascii="Times New Roman" w:hAnsi="Times New Roman" w:cs="Times New Roman"/>
          <w:color w:val="auto"/>
          <w:sz w:val="20"/>
          <w:lang w:val="en-GB"/>
        </w:rPr>
        <w:t>(</w:t>
      </w:r>
      <w:r w:rsidR="003136BA" w:rsidRPr="003136BA">
        <w:rPr>
          <w:rFonts w:ascii="Times New Roman" w:hAnsi="Times New Roman" w:cs="Times New Roman"/>
          <w:i/>
          <w:color w:val="auto"/>
          <w:sz w:val="20"/>
          <w:lang w:val="en-GB"/>
        </w:rPr>
        <w:t>Course</w:t>
      </w:r>
      <w:r w:rsidR="003136BA" w:rsidRPr="003136BA">
        <w:rPr>
          <w:rFonts w:ascii="Times New Roman" w:hAnsi="Times New Roman" w:cs="Times New Roman"/>
          <w:color w:val="auto"/>
          <w:sz w:val="20"/>
          <w:lang w:val="en-GB"/>
        </w:rPr>
        <w:t xml:space="preserve"> </w:t>
      </w:r>
      <w:r w:rsidR="003136BA"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 xml:space="preserve">) </w:t>
      </w:r>
      <w:r>
        <w:rPr>
          <w:rFonts w:ascii="Times New Roman" w:hAnsi="Times New Roman" w:cs="Times New Roman"/>
          <w:color w:val="auto"/>
          <w:lang w:val="en-GB"/>
        </w:rPr>
        <w:tab/>
      </w:r>
      <w:r w:rsidR="00EC346A" w:rsidRPr="00AD058E">
        <w:rPr>
          <w:rFonts w:ascii="Times New Roman" w:hAnsi="Times New Roman" w:cs="Times New Roman"/>
          <w:color w:val="auto"/>
          <w:lang w:val="en-GB"/>
        </w:rPr>
        <w:t>:</w:t>
      </w:r>
      <w:r w:rsidR="00602986" w:rsidRPr="00AD058E">
        <w:rPr>
          <w:rFonts w:ascii="Times New Roman" w:hAnsi="Times New Roman" w:cs="Times New Roman"/>
          <w:color w:val="auto"/>
          <w:lang w:val="en-GB"/>
        </w:rPr>
        <w:t xml:space="preserve"> </w:t>
      </w:r>
    </w:p>
    <w:p w:rsidR="00DB0AD2" w:rsidRPr="00DB0AD2" w:rsidRDefault="006F002F" w:rsidP="0023649E">
      <w:pPr>
        <w:pStyle w:val="NoSpacing"/>
        <w:ind w:left="426"/>
        <w:jc w:val="both"/>
        <w:rPr>
          <w:rFonts w:ascii="Times New Roman" w:hAnsi="Times New Roman" w:cs="Times New Roman"/>
        </w:rPr>
      </w:pPr>
      <w:r>
        <w:rPr>
          <w:rFonts w:ascii="Times New Roman" w:hAnsi="Times New Roman" w:cs="Times New Roman"/>
        </w:rPr>
        <w:t xml:space="preserve">CP Prodi : </w:t>
      </w:r>
      <w:r w:rsidR="00DB0AD2" w:rsidRPr="00DB0AD2">
        <w:rPr>
          <w:rFonts w:ascii="Times New Roman" w:hAnsi="Times New Roman" w:cs="Times New Roman"/>
        </w:rPr>
        <w:t xml:space="preserve">Mahasiswa mampu membangun  perangkat lunak untuk menyelesaikan permasalahan  yang spesifik yang terkait dalam keilmuan informatika. </w:t>
      </w:r>
    </w:p>
    <w:p w:rsidR="00DB0AD2" w:rsidRDefault="00DB0AD2" w:rsidP="00DB0AD2">
      <w:pPr>
        <w:pStyle w:val="Default"/>
        <w:tabs>
          <w:tab w:val="left" w:pos="426"/>
        </w:tabs>
        <w:ind w:left="426"/>
        <w:jc w:val="both"/>
        <w:rPr>
          <w:rFonts w:ascii="Times New Roman" w:hAnsi="Times New Roman" w:cs="Times New Roman"/>
          <w:color w:val="auto"/>
          <w:lang w:val="en-GB"/>
        </w:rPr>
      </w:pPr>
    </w:p>
    <w:p w:rsidR="00EC346A" w:rsidRDefault="006F002F" w:rsidP="00DB0AD2">
      <w:pPr>
        <w:pStyle w:val="Default"/>
        <w:tabs>
          <w:tab w:val="left" w:pos="426"/>
        </w:tabs>
        <w:ind w:left="426"/>
        <w:jc w:val="both"/>
        <w:rPr>
          <w:rFonts w:ascii="Times New Roman" w:eastAsia="Arial" w:hAnsi="Times New Roman" w:cs="Times New Roman"/>
        </w:rPr>
      </w:pPr>
      <w:r>
        <w:rPr>
          <w:rFonts w:ascii="Times New Roman" w:hAnsi="Times New Roman" w:cs="Times New Roman"/>
          <w:lang w:val="id-ID"/>
        </w:rPr>
        <w:t xml:space="preserve">CP MK: </w:t>
      </w:r>
      <w:r w:rsidR="00622200" w:rsidRPr="00622200">
        <w:rPr>
          <w:rFonts w:ascii="Times New Roman" w:hAnsi="Times New Roman" w:cs="Times New Roman"/>
          <w:lang w:val="sv-SE"/>
        </w:rPr>
        <w:t>Mahasiswa</w:t>
      </w:r>
      <w:r w:rsidR="00622200" w:rsidRPr="00622200">
        <w:rPr>
          <w:rFonts w:ascii="Times New Roman" w:eastAsia="Arial" w:hAnsi="Times New Roman" w:cs="Times New Roman"/>
          <w:lang w:val="sv-SE"/>
        </w:rPr>
        <w:t xml:space="preserve"> </w:t>
      </w:r>
      <w:r w:rsidR="00622200" w:rsidRPr="00622200">
        <w:rPr>
          <w:rFonts w:ascii="Times New Roman" w:hAnsi="Times New Roman" w:cs="Times New Roman"/>
          <w:lang w:val="sv-SE"/>
        </w:rPr>
        <w:t>memahami</w:t>
      </w:r>
      <w:r w:rsidR="00622200" w:rsidRPr="00622200">
        <w:rPr>
          <w:rFonts w:ascii="Times New Roman" w:eastAsia="Arial" w:hAnsi="Times New Roman" w:cs="Times New Roman"/>
          <w:lang w:val="sv-SE"/>
        </w:rPr>
        <w:t xml:space="preserve"> </w:t>
      </w:r>
      <w:r w:rsidR="00DB0AD2">
        <w:rPr>
          <w:rFonts w:ascii="Times New Roman" w:eastAsia="Arial" w:hAnsi="Times New Roman" w:cs="Times New Roman"/>
          <w:lang w:val="id-ID"/>
        </w:rPr>
        <w:t>dan</w:t>
      </w:r>
      <w:r>
        <w:rPr>
          <w:rFonts w:ascii="Times New Roman" w:eastAsia="Arial" w:hAnsi="Times New Roman" w:cs="Times New Roman"/>
          <w:lang w:val="id-ID"/>
        </w:rPr>
        <w:t xml:space="preserve"> dapat</w:t>
      </w:r>
      <w:r w:rsidR="00DB0AD2">
        <w:rPr>
          <w:rFonts w:ascii="Times New Roman" w:eastAsia="Arial" w:hAnsi="Times New Roman" w:cs="Times New Roman"/>
          <w:lang w:val="id-ID"/>
        </w:rPr>
        <w:t xml:space="preserve"> </w:t>
      </w:r>
      <w:r w:rsidR="00622200" w:rsidRPr="00622200">
        <w:rPr>
          <w:rFonts w:ascii="Times New Roman" w:eastAsia="Arial" w:hAnsi="Times New Roman" w:cs="Times New Roman"/>
        </w:rPr>
        <w:t xml:space="preserve">membuat </w:t>
      </w:r>
      <w:r w:rsidR="00DB0AD2">
        <w:rPr>
          <w:rFonts w:ascii="Times New Roman" w:eastAsia="Arial" w:hAnsi="Times New Roman" w:cs="Times New Roman"/>
          <w:lang w:val="id-ID"/>
        </w:rPr>
        <w:t>m</w:t>
      </w:r>
      <w:r w:rsidR="00DB0AD2">
        <w:rPr>
          <w:rFonts w:ascii="Times New Roman" w:eastAsia="Arial" w:hAnsi="Times New Roman" w:cs="Times New Roman"/>
        </w:rPr>
        <w:t>odel</w:t>
      </w:r>
      <w:r w:rsidR="00622200" w:rsidRPr="00622200">
        <w:rPr>
          <w:rFonts w:ascii="Times New Roman" w:eastAsia="Arial" w:hAnsi="Times New Roman" w:cs="Times New Roman"/>
        </w:rPr>
        <w:t xml:space="preserve"> antar muka sebuah perangkat dengan menggunakan pendekatan kebergunaan (</w:t>
      </w:r>
      <w:r w:rsidR="00622200" w:rsidRPr="00622200">
        <w:rPr>
          <w:rFonts w:ascii="Times New Roman" w:eastAsia="Arial" w:hAnsi="Times New Roman" w:cs="Times New Roman"/>
          <w:i/>
        </w:rPr>
        <w:t>Usability</w:t>
      </w:r>
      <w:r w:rsidR="00622200" w:rsidRPr="00622200">
        <w:rPr>
          <w:rFonts w:ascii="Times New Roman" w:eastAsia="Arial" w:hAnsi="Times New Roman" w:cs="Times New Roman"/>
        </w:rPr>
        <w:t>). Mahasiswa dapat mengindetifikasi tujuan dari pembuatan sebuah perangkat dengan pendekatan yang terpusat kepada pengguna (</w:t>
      </w:r>
      <w:r w:rsidR="00622200" w:rsidRPr="00622200">
        <w:rPr>
          <w:rFonts w:ascii="Times New Roman" w:eastAsia="Arial" w:hAnsi="Times New Roman" w:cs="Times New Roman"/>
          <w:i/>
        </w:rPr>
        <w:t>User Center Design</w:t>
      </w:r>
      <w:r w:rsidR="00DB0AD2">
        <w:rPr>
          <w:rFonts w:ascii="Times New Roman" w:eastAsia="Arial" w:hAnsi="Times New Roman" w:cs="Times New Roman"/>
        </w:rPr>
        <w:t>). Mahasiswa dapat membuat model</w:t>
      </w:r>
      <w:r w:rsidR="00622200" w:rsidRPr="00622200">
        <w:rPr>
          <w:rFonts w:ascii="Times New Roman" w:eastAsia="Arial" w:hAnsi="Times New Roman" w:cs="Times New Roman"/>
        </w:rPr>
        <w:t xml:space="preserve"> dengan menggunakan pemodelan kertas (</w:t>
      </w:r>
      <w:r w:rsidR="00622200" w:rsidRPr="00622200">
        <w:rPr>
          <w:rFonts w:ascii="Times New Roman" w:eastAsia="Arial" w:hAnsi="Times New Roman" w:cs="Times New Roman"/>
          <w:i/>
        </w:rPr>
        <w:t>paper prototype</w:t>
      </w:r>
      <w:r w:rsidR="00622200" w:rsidRPr="00622200">
        <w:rPr>
          <w:rFonts w:ascii="Times New Roman" w:eastAsia="Arial" w:hAnsi="Times New Roman" w:cs="Times New Roman"/>
        </w:rPr>
        <w:t>).</w:t>
      </w: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6F002F" w:rsidRDefault="006F002F"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Default="00DB0AD2" w:rsidP="00DB0AD2">
      <w:pPr>
        <w:pStyle w:val="Default"/>
        <w:tabs>
          <w:tab w:val="left" w:pos="426"/>
        </w:tabs>
        <w:ind w:left="426"/>
        <w:jc w:val="both"/>
        <w:rPr>
          <w:rFonts w:ascii="Times New Roman" w:eastAsia="Arial" w:hAnsi="Times New Roman" w:cs="Times New Roman"/>
        </w:rPr>
      </w:pPr>
    </w:p>
    <w:p w:rsidR="00DB0AD2" w:rsidRPr="00AD058E" w:rsidRDefault="00DB0AD2" w:rsidP="00DB0AD2">
      <w:pPr>
        <w:pStyle w:val="Default"/>
        <w:tabs>
          <w:tab w:val="left" w:pos="426"/>
        </w:tabs>
        <w:ind w:left="426"/>
        <w:jc w:val="both"/>
        <w:rPr>
          <w:rFonts w:ascii="Times New Roman" w:hAnsi="Times New Roman" w:cs="Times New Roman"/>
          <w:color w:val="auto"/>
          <w:lang w:val="en-GB"/>
        </w:rPr>
      </w:pPr>
    </w:p>
    <w:p w:rsidR="00602986" w:rsidRPr="00141DB3"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Implementasi Pembelajaran Mingguan </w:t>
      </w:r>
      <w:r w:rsidRPr="00C151E2">
        <w:rPr>
          <w:rFonts w:ascii="Times New Roman" w:hAnsi="Times New Roman" w:cs="Times New Roman"/>
          <w:i/>
          <w:color w:val="auto"/>
          <w:sz w:val="20"/>
          <w:lang w:val="en-GB"/>
        </w:rPr>
        <w:t>(</w:t>
      </w:r>
      <w:r w:rsidR="00EC346A" w:rsidRPr="00C151E2">
        <w:rPr>
          <w:rFonts w:ascii="Times New Roman" w:hAnsi="Times New Roman" w:cs="Times New Roman"/>
          <w:i/>
          <w:color w:val="auto"/>
          <w:sz w:val="20"/>
          <w:lang w:val="en-GB"/>
        </w:rPr>
        <w:t>Implementation Process of weekly learning time</w:t>
      </w:r>
      <w:r w:rsidRPr="00C151E2">
        <w:rPr>
          <w:rFonts w:ascii="Times New Roman" w:hAnsi="Times New Roman" w:cs="Times New Roman"/>
          <w:i/>
          <w:color w:val="auto"/>
          <w:sz w:val="20"/>
          <w:lang w:val="en-GB"/>
        </w:rPr>
        <w:t>)</w:t>
      </w:r>
      <w:r w:rsidR="00EC346A" w:rsidRPr="00C151E2">
        <w:rPr>
          <w:rFonts w:ascii="Times New Roman" w:hAnsi="Times New Roman" w:cs="Times New Roman"/>
          <w:i/>
          <w:color w:val="auto"/>
          <w:sz w:val="20"/>
          <w:lang w:val="en-GB"/>
        </w:rPr>
        <w:t xml:space="preserve"> </w:t>
      </w:r>
    </w:p>
    <w:tbl>
      <w:tblPr>
        <w:tblW w:w="15210" w:type="dxa"/>
        <w:tblInd w:w="108" w:type="dxa"/>
        <w:tblLayout w:type="fixed"/>
        <w:tblLook w:val="0000" w:firstRow="0" w:lastRow="0" w:firstColumn="0" w:lastColumn="0" w:noHBand="0" w:noVBand="0"/>
      </w:tblPr>
      <w:tblGrid>
        <w:gridCol w:w="2410"/>
        <w:gridCol w:w="2835"/>
        <w:gridCol w:w="2268"/>
        <w:gridCol w:w="1985"/>
        <w:gridCol w:w="1417"/>
        <w:gridCol w:w="1134"/>
        <w:gridCol w:w="1418"/>
        <w:gridCol w:w="1743"/>
      </w:tblGrid>
      <w:tr w:rsidR="007B5716" w:rsidRPr="00D23745" w:rsidTr="007B5716">
        <w:trPr>
          <w:trHeight w:val="403"/>
        </w:trPr>
        <w:tc>
          <w:tcPr>
            <w:tcW w:w="2410" w:type="dxa"/>
            <w:tcBorders>
              <w:top w:val="single" w:sz="2" w:space="0" w:color="000000"/>
              <w:left w:val="single" w:sz="2" w:space="0" w:color="000000"/>
              <w:bottom w:val="single" w:sz="2" w:space="0" w:color="000000"/>
              <w:right w:val="single" w:sz="2" w:space="0" w:color="000000"/>
            </w:tcBorders>
            <w:vAlign w:val="center"/>
          </w:tcPr>
          <w:p w:rsidR="007B5716" w:rsidRPr="00D440B3" w:rsidRDefault="007B5716" w:rsidP="00787BAE">
            <w:pPr>
              <w:pStyle w:val="Default"/>
              <w:jc w:val="center"/>
              <w:rPr>
                <w:rFonts w:ascii="Times New Roman" w:hAnsi="Times New Roman" w:cs="Times New Roman"/>
                <w:sz w:val="20"/>
                <w:szCs w:val="20"/>
                <w:lang w:val="sv-SE"/>
              </w:rPr>
            </w:pPr>
            <w:r>
              <w:rPr>
                <w:rFonts w:ascii="Times New Roman" w:hAnsi="Times New Roman" w:cs="Times New Roman"/>
                <w:b/>
                <w:sz w:val="20"/>
                <w:szCs w:val="20"/>
                <w:lang w:val="sv-SE"/>
              </w:rPr>
              <w:t>Pokok Bahasan (</w:t>
            </w:r>
            <w:r w:rsidRPr="003136BA">
              <w:rPr>
                <w:rFonts w:ascii="Times New Roman" w:hAnsi="Times New Roman" w:cs="Times New Roman"/>
                <w:i/>
                <w:sz w:val="20"/>
                <w:szCs w:val="20"/>
                <w:lang w:val="sv-SE"/>
              </w:rPr>
              <w:t>Subject</w:t>
            </w:r>
            <w:r>
              <w:rPr>
                <w:rFonts w:ascii="Times New Roman" w:hAnsi="Times New Roman" w:cs="Times New Roman"/>
                <w:b/>
                <w:sz w:val="20"/>
                <w:szCs w:val="20"/>
                <w:lang w:val="sv-SE"/>
              </w:rPr>
              <w:t>)</w:t>
            </w:r>
          </w:p>
        </w:tc>
        <w:tc>
          <w:tcPr>
            <w:tcW w:w="2835" w:type="dxa"/>
            <w:tcBorders>
              <w:top w:val="single" w:sz="2" w:space="0" w:color="000000"/>
              <w:left w:val="single" w:sz="2" w:space="0" w:color="000000"/>
              <w:bottom w:val="single" w:sz="2" w:space="0" w:color="000000"/>
              <w:right w:val="single" w:sz="2" w:space="0" w:color="000000"/>
            </w:tcBorders>
            <w:vAlign w:val="center"/>
          </w:tcPr>
          <w:p w:rsidR="007B5716" w:rsidRPr="00D23745" w:rsidRDefault="007B5716" w:rsidP="007B5716">
            <w:pPr>
              <w:pStyle w:val="Default"/>
              <w:jc w:val="center"/>
              <w:rPr>
                <w:rFonts w:ascii="Times New Roman" w:hAnsi="Times New Roman" w:cs="Times New Roman"/>
                <w:b/>
                <w:sz w:val="20"/>
                <w:szCs w:val="20"/>
              </w:rPr>
            </w:pPr>
            <w:r w:rsidRPr="0036424A">
              <w:rPr>
                <w:rFonts w:ascii="Times New Roman" w:hAnsi="Times New Roman" w:cs="Times New Roman"/>
                <w:b/>
                <w:sz w:val="20"/>
                <w:szCs w:val="20"/>
                <w:lang w:val="sv-SE"/>
              </w:rPr>
              <w:t xml:space="preserve">Kemampuan Akhir yang </w:t>
            </w:r>
            <w:r>
              <w:rPr>
                <w:rFonts w:ascii="Times New Roman" w:hAnsi="Times New Roman" w:cs="Times New Roman"/>
                <w:b/>
                <w:sz w:val="20"/>
                <w:szCs w:val="20"/>
                <w:lang w:val="sv-SE"/>
              </w:rPr>
              <w:t>Diharapkan (</w:t>
            </w:r>
            <w:r>
              <w:rPr>
                <w:rFonts w:ascii="Times New Roman" w:hAnsi="Times New Roman" w:cs="Times New Roman"/>
                <w:i/>
                <w:sz w:val="20"/>
                <w:szCs w:val="20"/>
                <w:lang w:val="sv-SE"/>
              </w:rPr>
              <w:t>Expected Learning Outcomes</w:t>
            </w:r>
            <w:r>
              <w:rPr>
                <w:rFonts w:ascii="Times New Roman" w:hAnsi="Times New Roman" w:cs="Times New Roman"/>
                <w:b/>
                <w:sz w:val="20"/>
                <w:szCs w:val="20"/>
                <w:lang w:val="sv-SE"/>
              </w:rPr>
              <w:t>)</w:t>
            </w:r>
          </w:p>
        </w:tc>
        <w:tc>
          <w:tcPr>
            <w:tcW w:w="2268" w:type="dxa"/>
            <w:tcBorders>
              <w:top w:val="single" w:sz="2" w:space="0" w:color="000000"/>
              <w:left w:val="single" w:sz="2" w:space="0" w:color="000000"/>
              <w:bottom w:val="single" w:sz="2" w:space="0" w:color="000000"/>
              <w:right w:val="single" w:sz="2" w:space="0" w:color="000000"/>
            </w:tcBorders>
            <w:vAlign w:val="center"/>
          </w:tcPr>
          <w:p w:rsidR="007B5716" w:rsidRDefault="007B5716" w:rsidP="00656EA1">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Bahan Kajian</w:t>
            </w:r>
            <w:r>
              <w:rPr>
                <w:rFonts w:ascii="Times New Roman" w:hAnsi="Times New Roman" w:cs="Times New Roman"/>
                <w:b/>
                <w:sz w:val="20"/>
                <w:szCs w:val="20"/>
              </w:rPr>
              <w:t xml:space="preserve"> </w:t>
            </w:r>
          </w:p>
          <w:p w:rsidR="007B5716" w:rsidRPr="00D440B3" w:rsidRDefault="007B5716" w:rsidP="00656EA1">
            <w:pPr>
              <w:pStyle w:val="Default"/>
              <w:jc w:val="center"/>
              <w:rPr>
                <w:rFonts w:ascii="Times New Roman" w:hAnsi="Times New Roman" w:cs="Times New Roman"/>
                <w:i/>
                <w:sz w:val="20"/>
                <w:szCs w:val="20"/>
              </w:rPr>
            </w:pPr>
            <w:r w:rsidRPr="00D440B3">
              <w:rPr>
                <w:rFonts w:ascii="Times New Roman" w:hAnsi="Times New Roman" w:cs="Times New Roman"/>
                <w:i/>
                <w:sz w:val="20"/>
                <w:szCs w:val="20"/>
              </w:rPr>
              <w:t>(Study Material)</w:t>
            </w:r>
          </w:p>
        </w:tc>
        <w:tc>
          <w:tcPr>
            <w:tcW w:w="1985" w:type="dxa"/>
            <w:tcBorders>
              <w:top w:val="single" w:sz="2" w:space="0" w:color="000000"/>
              <w:left w:val="single" w:sz="2" w:space="0" w:color="000000"/>
              <w:bottom w:val="single" w:sz="2" w:space="0" w:color="000000"/>
              <w:right w:val="single" w:sz="2" w:space="0" w:color="000000"/>
            </w:tcBorders>
            <w:vAlign w:val="center"/>
          </w:tcPr>
          <w:p w:rsidR="007B5716" w:rsidRDefault="007B5716" w:rsidP="00656EA1">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Bentuk dan Metode Pembelajaran</w:t>
            </w:r>
            <w:r>
              <w:rPr>
                <w:rFonts w:ascii="Times New Roman" w:hAnsi="Times New Roman" w:cs="Times New Roman"/>
                <w:b/>
                <w:sz w:val="20"/>
                <w:szCs w:val="20"/>
              </w:rPr>
              <w:t xml:space="preserve"> </w:t>
            </w:r>
          </w:p>
          <w:p w:rsidR="007B5716" w:rsidRPr="00D23745" w:rsidRDefault="007B5716" w:rsidP="00656EA1">
            <w:pPr>
              <w:pStyle w:val="Default"/>
              <w:jc w:val="center"/>
              <w:rPr>
                <w:rFonts w:ascii="Times New Roman" w:hAnsi="Times New Roman" w:cs="Times New Roman"/>
                <w:b/>
                <w:sz w:val="20"/>
                <w:szCs w:val="20"/>
              </w:rPr>
            </w:pPr>
            <w:r w:rsidRPr="00D440B3">
              <w:rPr>
                <w:rFonts w:ascii="Times New Roman" w:hAnsi="Times New Roman" w:cs="Times New Roman"/>
                <w:i/>
                <w:sz w:val="20"/>
                <w:szCs w:val="20"/>
              </w:rPr>
              <w:t>(</w:t>
            </w:r>
            <w:r>
              <w:rPr>
                <w:rFonts w:ascii="Times New Roman" w:hAnsi="Times New Roman" w:cs="Times New Roman"/>
                <w:i/>
                <w:sz w:val="20"/>
                <w:szCs w:val="20"/>
              </w:rPr>
              <w:t>Learning</w:t>
            </w:r>
            <w:r w:rsidRPr="00D440B3">
              <w:rPr>
                <w:rFonts w:ascii="Times New Roman" w:hAnsi="Times New Roman" w:cs="Times New Roman"/>
                <w:i/>
                <w:sz w:val="20"/>
                <w:szCs w:val="20"/>
              </w:rPr>
              <w:t xml:space="preserve"> Method)</w:t>
            </w:r>
          </w:p>
        </w:tc>
        <w:tc>
          <w:tcPr>
            <w:tcW w:w="1417" w:type="dxa"/>
            <w:tcBorders>
              <w:top w:val="single" w:sz="2" w:space="0" w:color="000000"/>
              <w:left w:val="single" w:sz="2" w:space="0" w:color="000000"/>
              <w:bottom w:val="single" w:sz="2" w:space="0" w:color="000000"/>
              <w:right w:val="single" w:sz="2" w:space="0" w:color="000000"/>
            </w:tcBorders>
            <w:vAlign w:val="center"/>
          </w:tcPr>
          <w:p w:rsidR="007B5716" w:rsidRDefault="007B5716" w:rsidP="007B5716">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Indikator</w:t>
            </w:r>
            <w:r>
              <w:rPr>
                <w:rFonts w:ascii="Times New Roman" w:hAnsi="Times New Roman" w:cs="Times New Roman"/>
                <w:b/>
                <w:sz w:val="20"/>
                <w:szCs w:val="20"/>
              </w:rPr>
              <w:t xml:space="preserve"> </w:t>
            </w:r>
          </w:p>
          <w:p w:rsidR="007B5716" w:rsidRPr="00D23745" w:rsidRDefault="007B5716" w:rsidP="007B5716">
            <w:pPr>
              <w:pStyle w:val="Default"/>
              <w:jc w:val="center"/>
              <w:rPr>
                <w:rFonts w:ascii="Times New Roman" w:hAnsi="Times New Roman" w:cs="Times New Roman"/>
                <w:b/>
                <w:sz w:val="20"/>
                <w:szCs w:val="20"/>
              </w:rPr>
            </w:pPr>
            <w:r w:rsidRPr="0036424A">
              <w:rPr>
                <w:rFonts w:ascii="Times New Roman" w:hAnsi="Times New Roman" w:cs="Times New Roman"/>
                <w:sz w:val="20"/>
                <w:szCs w:val="20"/>
              </w:rPr>
              <w:t>(</w:t>
            </w:r>
            <w:r w:rsidRPr="0036424A">
              <w:rPr>
                <w:rFonts w:ascii="Times New Roman" w:hAnsi="Times New Roman" w:cs="Times New Roman"/>
                <w:i/>
                <w:sz w:val="20"/>
                <w:szCs w:val="20"/>
              </w:rPr>
              <w:t>Indicator</w:t>
            </w:r>
            <w:r w:rsidRPr="0036424A">
              <w:rPr>
                <w:rFonts w:ascii="Times New Roman" w:hAnsi="Times New Roman" w:cs="Times New Roman"/>
                <w:sz w:val="20"/>
                <w:szCs w:val="20"/>
              </w:rPr>
              <w:t>)</w:t>
            </w:r>
          </w:p>
        </w:tc>
        <w:tc>
          <w:tcPr>
            <w:tcW w:w="1134" w:type="dxa"/>
            <w:tcBorders>
              <w:top w:val="single" w:sz="2" w:space="0" w:color="000000"/>
              <w:left w:val="single" w:sz="2" w:space="0" w:color="000000"/>
              <w:bottom w:val="single" w:sz="2" w:space="0" w:color="000000"/>
              <w:right w:val="single" w:sz="2" w:space="0" w:color="000000"/>
            </w:tcBorders>
            <w:vAlign w:val="center"/>
          </w:tcPr>
          <w:p w:rsidR="007B5716" w:rsidRDefault="007B5716" w:rsidP="00E354EB">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Alokasi Waktu</w:t>
            </w:r>
            <w:r>
              <w:rPr>
                <w:rFonts w:ascii="Times New Roman" w:hAnsi="Times New Roman" w:cs="Times New Roman"/>
                <w:b/>
                <w:sz w:val="20"/>
                <w:szCs w:val="20"/>
              </w:rPr>
              <w:t xml:space="preserve"> </w:t>
            </w:r>
          </w:p>
          <w:p w:rsidR="007B5716" w:rsidRPr="00D440B3" w:rsidRDefault="007B5716" w:rsidP="00E354EB">
            <w:pPr>
              <w:pStyle w:val="Default"/>
              <w:jc w:val="center"/>
              <w:rPr>
                <w:rFonts w:ascii="Times New Roman" w:hAnsi="Times New Roman" w:cs="Times New Roman"/>
                <w:i/>
                <w:sz w:val="20"/>
                <w:szCs w:val="20"/>
              </w:rPr>
            </w:pPr>
            <w:r w:rsidRPr="00D440B3">
              <w:rPr>
                <w:rFonts w:ascii="Times New Roman" w:hAnsi="Times New Roman" w:cs="Times New Roman"/>
                <w:i/>
                <w:sz w:val="20"/>
                <w:szCs w:val="20"/>
              </w:rPr>
              <w:t>(Time Allocation)</w:t>
            </w:r>
          </w:p>
        </w:tc>
        <w:tc>
          <w:tcPr>
            <w:tcW w:w="1418" w:type="dxa"/>
            <w:tcBorders>
              <w:top w:val="single" w:sz="2" w:space="0" w:color="000000"/>
              <w:left w:val="single" w:sz="2" w:space="0" w:color="000000"/>
              <w:bottom w:val="single" w:sz="2" w:space="0" w:color="000000"/>
              <w:right w:val="single" w:sz="2" w:space="0" w:color="000000"/>
            </w:tcBorders>
            <w:vAlign w:val="center"/>
          </w:tcPr>
          <w:p w:rsidR="007B5716" w:rsidRDefault="007B5716" w:rsidP="001D6225">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Teknik Penilaian</w:t>
            </w:r>
          </w:p>
          <w:p w:rsidR="007B5716" w:rsidRPr="00D440B3" w:rsidRDefault="007B5716" w:rsidP="001D6225">
            <w:pPr>
              <w:pStyle w:val="Default"/>
              <w:jc w:val="center"/>
              <w:rPr>
                <w:rFonts w:ascii="Times New Roman" w:hAnsi="Times New Roman" w:cs="Times New Roman"/>
                <w:b/>
                <w:sz w:val="20"/>
                <w:szCs w:val="20"/>
              </w:rPr>
            </w:pPr>
            <w:r>
              <w:rPr>
                <w:rFonts w:ascii="Times New Roman" w:hAnsi="Times New Roman" w:cs="Times New Roman"/>
                <w:sz w:val="20"/>
                <w:szCs w:val="20"/>
              </w:rPr>
              <w:t>(</w:t>
            </w:r>
            <w:r>
              <w:rPr>
                <w:rFonts w:ascii="Times New Roman" w:hAnsi="Times New Roman" w:cs="Times New Roman"/>
                <w:i/>
                <w:sz w:val="20"/>
                <w:szCs w:val="20"/>
              </w:rPr>
              <w:t>A</w:t>
            </w:r>
            <w:r w:rsidRPr="00D440B3">
              <w:rPr>
                <w:rFonts w:ascii="Times New Roman" w:hAnsi="Times New Roman" w:cs="Times New Roman"/>
                <w:i/>
                <w:sz w:val="20"/>
                <w:szCs w:val="20"/>
              </w:rPr>
              <w:t>ssessment techniques)</w:t>
            </w:r>
          </w:p>
        </w:tc>
        <w:tc>
          <w:tcPr>
            <w:tcW w:w="1743" w:type="dxa"/>
            <w:tcBorders>
              <w:top w:val="single" w:sz="2" w:space="0" w:color="000000"/>
              <w:left w:val="single" w:sz="2" w:space="0" w:color="000000"/>
              <w:bottom w:val="single" w:sz="2" w:space="0" w:color="000000"/>
              <w:right w:val="single" w:sz="2" w:space="0" w:color="000000"/>
            </w:tcBorders>
            <w:vAlign w:val="center"/>
          </w:tcPr>
          <w:p w:rsidR="007B5716" w:rsidRDefault="007B5716" w:rsidP="00E354EB">
            <w:pPr>
              <w:pStyle w:val="Default"/>
              <w:jc w:val="center"/>
              <w:rPr>
                <w:rFonts w:ascii="Times New Roman" w:hAnsi="Times New Roman" w:cs="Times New Roman"/>
                <w:b/>
                <w:sz w:val="20"/>
                <w:szCs w:val="20"/>
              </w:rPr>
            </w:pPr>
            <w:r w:rsidRPr="0036424A">
              <w:rPr>
                <w:rFonts w:ascii="Times New Roman" w:hAnsi="Times New Roman" w:cs="Times New Roman"/>
                <w:b/>
                <w:sz w:val="20"/>
                <w:szCs w:val="20"/>
              </w:rPr>
              <w:t>Sumber Belajar</w:t>
            </w:r>
          </w:p>
          <w:p w:rsidR="007B5716" w:rsidRPr="00D440B3" w:rsidRDefault="007B5716" w:rsidP="00E354EB">
            <w:pPr>
              <w:pStyle w:val="Default"/>
              <w:jc w:val="center"/>
              <w:rPr>
                <w:rFonts w:ascii="Times New Roman" w:hAnsi="Times New Roman" w:cs="Times New Roman"/>
                <w:i/>
                <w:sz w:val="20"/>
                <w:szCs w:val="20"/>
              </w:rPr>
            </w:pPr>
            <w:r w:rsidRPr="00D440B3">
              <w:rPr>
                <w:rFonts w:ascii="Times New Roman" w:hAnsi="Times New Roman" w:cs="Times New Roman"/>
                <w:i/>
                <w:sz w:val="20"/>
                <w:szCs w:val="20"/>
              </w:rPr>
              <w:t>(Learning Resource)</w:t>
            </w:r>
          </w:p>
        </w:tc>
      </w:tr>
      <w:tr w:rsidR="007B5716" w:rsidRPr="00806451" w:rsidTr="007B5716">
        <w:trPr>
          <w:trHeight w:val="470"/>
        </w:trPr>
        <w:tc>
          <w:tcPr>
            <w:tcW w:w="2410" w:type="dxa"/>
            <w:tcBorders>
              <w:top w:val="single" w:sz="2" w:space="0" w:color="000000"/>
              <w:left w:val="single" w:sz="2" w:space="0" w:color="000000"/>
              <w:bottom w:val="single" w:sz="2" w:space="0" w:color="000000"/>
              <w:right w:val="single" w:sz="2" w:space="0" w:color="000000"/>
            </w:tcBorders>
            <w:vAlign w:val="center"/>
          </w:tcPr>
          <w:p w:rsidR="007B5716" w:rsidRPr="006F002F" w:rsidRDefault="00DB0AD2" w:rsidP="00DB0AD2">
            <w:pPr>
              <w:pStyle w:val="Default"/>
              <w:rPr>
                <w:rFonts w:ascii="Times New Roman" w:hAnsi="Times New Roman" w:cs="Times New Roman"/>
                <w:sz w:val="20"/>
                <w:szCs w:val="20"/>
                <w:lang w:val="id-ID"/>
              </w:rPr>
            </w:pPr>
            <w:r w:rsidRPr="006F002F">
              <w:rPr>
                <w:rFonts w:ascii="Times New Roman" w:hAnsi="Times New Roman" w:cs="Times New Roman"/>
                <w:sz w:val="20"/>
                <w:szCs w:val="20"/>
                <w:lang w:val="id-ID"/>
              </w:rPr>
              <w:t xml:space="preserve">Konsep Usability </w:t>
            </w:r>
          </w:p>
        </w:tc>
        <w:tc>
          <w:tcPr>
            <w:tcW w:w="2835" w:type="dxa"/>
            <w:tcBorders>
              <w:top w:val="single" w:sz="2" w:space="0" w:color="000000"/>
              <w:left w:val="single" w:sz="2" w:space="0" w:color="000000"/>
              <w:bottom w:val="single" w:sz="2" w:space="0" w:color="000000"/>
              <w:right w:val="single" w:sz="2" w:space="0" w:color="000000"/>
            </w:tcBorders>
            <w:vAlign w:val="center"/>
          </w:tcPr>
          <w:p w:rsidR="007B5716" w:rsidRPr="006F002F" w:rsidRDefault="00DB0AD2" w:rsidP="00DB0AD2">
            <w:pPr>
              <w:snapToGrid w:val="0"/>
              <w:rPr>
                <w:rFonts w:eastAsia="Arial"/>
                <w:bCs/>
                <w:sz w:val="20"/>
                <w:szCs w:val="20"/>
              </w:rPr>
            </w:pPr>
            <w:r w:rsidRPr="006F002F">
              <w:rPr>
                <w:bCs/>
                <w:sz w:val="20"/>
                <w:szCs w:val="20"/>
              </w:rPr>
              <w:t>Mahasiswa</w:t>
            </w:r>
            <w:r w:rsidRPr="006F002F">
              <w:rPr>
                <w:rFonts w:eastAsia="Arial"/>
                <w:bCs/>
                <w:sz w:val="20"/>
                <w:szCs w:val="20"/>
              </w:rPr>
              <w:t xml:space="preserve"> </w:t>
            </w:r>
            <w:r w:rsidRPr="006F002F">
              <w:rPr>
                <w:bCs/>
                <w:sz w:val="20"/>
                <w:szCs w:val="20"/>
              </w:rPr>
              <w:t>dapat</w:t>
            </w:r>
            <w:r w:rsidRPr="006F002F">
              <w:rPr>
                <w:rFonts w:eastAsia="Arial"/>
                <w:bCs/>
                <w:sz w:val="20"/>
                <w:szCs w:val="20"/>
              </w:rPr>
              <w:t xml:space="preserve"> mengidentifikasi desain user interface yang mudah dipahami dan yang sukar dipahami</w:t>
            </w:r>
          </w:p>
        </w:tc>
        <w:tc>
          <w:tcPr>
            <w:tcW w:w="2268" w:type="dxa"/>
            <w:tcBorders>
              <w:top w:val="single" w:sz="2" w:space="0" w:color="000000"/>
              <w:left w:val="single" w:sz="2" w:space="0" w:color="000000"/>
              <w:bottom w:val="single" w:sz="2" w:space="0" w:color="000000"/>
              <w:right w:val="single" w:sz="2" w:space="0" w:color="000000"/>
            </w:tcBorders>
          </w:tcPr>
          <w:p w:rsidR="006F002F" w:rsidRPr="006F002F" w:rsidRDefault="006F002F" w:rsidP="00121161">
            <w:pPr>
              <w:numPr>
                <w:ilvl w:val="0"/>
                <w:numId w:val="6"/>
              </w:numPr>
              <w:tabs>
                <w:tab w:val="clear" w:pos="720"/>
              </w:tabs>
              <w:suppressAutoHyphens/>
              <w:snapToGrid w:val="0"/>
              <w:ind w:left="459"/>
              <w:rPr>
                <w:sz w:val="20"/>
                <w:szCs w:val="20"/>
                <w:lang w:val="sv-SE"/>
              </w:rPr>
            </w:pPr>
            <w:r w:rsidRPr="006F002F">
              <w:rPr>
                <w:sz w:val="20"/>
                <w:szCs w:val="20"/>
              </w:rPr>
              <w:t>Pengenalan Usability</w:t>
            </w:r>
          </w:p>
          <w:p w:rsidR="006F002F" w:rsidRPr="006F002F" w:rsidRDefault="006F002F" w:rsidP="00121161">
            <w:pPr>
              <w:numPr>
                <w:ilvl w:val="0"/>
                <w:numId w:val="6"/>
              </w:numPr>
              <w:tabs>
                <w:tab w:val="clear" w:pos="720"/>
              </w:tabs>
              <w:suppressAutoHyphens/>
              <w:snapToGrid w:val="0"/>
              <w:ind w:left="459"/>
              <w:rPr>
                <w:sz w:val="20"/>
                <w:szCs w:val="20"/>
                <w:lang w:val="sv-SE"/>
              </w:rPr>
            </w:pPr>
            <w:r w:rsidRPr="006F002F">
              <w:rPr>
                <w:sz w:val="20"/>
                <w:szCs w:val="20"/>
              </w:rPr>
              <w:t>Definisi Usability</w:t>
            </w:r>
          </w:p>
          <w:p w:rsidR="007B5716" w:rsidRPr="006F002F" w:rsidRDefault="006F002F" w:rsidP="00121161">
            <w:pPr>
              <w:pStyle w:val="Default"/>
              <w:numPr>
                <w:ilvl w:val="0"/>
                <w:numId w:val="6"/>
              </w:numPr>
              <w:tabs>
                <w:tab w:val="clear" w:pos="720"/>
              </w:tabs>
              <w:ind w:left="457" w:hanging="349"/>
              <w:rPr>
                <w:rFonts w:ascii="Times New Roman" w:hAnsi="Times New Roman" w:cs="Times New Roman"/>
                <w:color w:val="auto"/>
                <w:sz w:val="20"/>
                <w:szCs w:val="20"/>
                <w:lang w:val="id-ID"/>
              </w:rPr>
            </w:pPr>
            <w:r w:rsidRPr="006F002F">
              <w:rPr>
                <w:rFonts w:ascii="Times New Roman" w:hAnsi="Times New Roman" w:cs="Times New Roman"/>
                <w:sz w:val="20"/>
                <w:szCs w:val="20"/>
              </w:rPr>
              <w:t>Pentingnya User Interface dalam interaksi Manusia dan mesin</w:t>
            </w:r>
          </w:p>
        </w:tc>
        <w:tc>
          <w:tcPr>
            <w:tcW w:w="1985" w:type="dxa"/>
            <w:tcBorders>
              <w:top w:val="single" w:sz="2" w:space="0" w:color="000000"/>
              <w:left w:val="single" w:sz="2" w:space="0" w:color="000000"/>
              <w:bottom w:val="single" w:sz="2" w:space="0" w:color="000000"/>
              <w:right w:val="single" w:sz="2" w:space="0" w:color="000000"/>
            </w:tcBorders>
            <w:vAlign w:val="center"/>
          </w:tcPr>
          <w:p w:rsidR="003105F4" w:rsidRDefault="0086017D" w:rsidP="00AD058E">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Kuliah  dan</w:t>
            </w:r>
          </w:p>
          <w:p w:rsidR="0044608E" w:rsidRPr="006F002F" w:rsidRDefault="0044608E" w:rsidP="00AD058E">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Discovery Learning</w:t>
            </w:r>
          </w:p>
        </w:tc>
        <w:tc>
          <w:tcPr>
            <w:tcW w:w="1417" w:type="dxa"/>
            <w:tcBorders>
              <w:top w:val="single" w:sz="2" w:space="0" w:color="000000"/>
              <w:left w:val="single" w:sz="2" w:space="0" w:color="000000"/>
              <w:bottom w:val="single" w:sz="2" w:space="0" w:color="000000"/>
              <w:right w:val="single" w:sz="2" w:space="0" w:color="000000"/>
            </w:tcBorders>
          </w:tcPr>
          <w:p w:rsidR="007679D0" w:rsidRDefault="00850108" w:rsidP="00AD058E">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Ketepatan </w:t>
            </w:r>
            <w:r w:rsidR="007679D0">
              <w:rPr>
                <w:rFonts w:ascii="Times New Roman" w:hAnsi="Times New Roman" w:cs="Times New Roman"/>
                <w:color w:val="auto"/>
                <w:sz w:val="20"/>
                <w:szCs w:val="20"/>
                <w:lang w:val="id-ID"/>
              </w:rPr>
              <w:t>Mengenali</w:t>
            </w:r>
          </w:p>
          <w:p w:rsidR="007679D0" w:rsidRDefault="0086017D" w:rsidP="00AD058E">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Usability </w:t>
            </w:r>
            <w:r w:rsidR="007679D0">
              <w:rPr>
                <w:rFonts w:ascii="Times New Roman" w:hAnsi="Times New Roman" w:cs="Times New Roman"/>
                <w:color w:val="auto"/>
                <w:sz w:val="20"/>
                <w:szCs w:val="20"/>
                <w:lang w:val="id-ID"/>
              </w:rPr>
              <w:t>UI</w:t>
            </w:r>
          </w:p>
          <w:p w:rsidR="007679D0" w:rsidRDefault="007679D0" w:rsidP="00AD058E">
            <w:pPr>
              <w:pStyle w:val="Default"/>
              <w:rPr>
                <w:rFonts w:ascii="Times New Roman" w:hAnsi="Times New Roman" w:cs="Times New Roman"/>
                <w:color w:val="auto"/>
                <w:sz w:val="20"/>
                <w:szCs w:val="20"/>
                <w:lang w:val="id-ID"/>
              </w:rPr>
            </w:pPr>
          </w:p>
          <w:p w:rsidR="007679D0" w:rsidRPr="006F002F" w:rsidRDefault="007679D0" w:rsidP="00AD058E">
            <w:pPr>
              <w:pStyle w:val="Default"/>
              <w:rPr>
                <w:rFonts w:ascii="Times New Roman" w:hAnsi="Times New Roman" w:cs="Times New Roman"/>
                <w:color w:val="auto"/>
                <w:sz w:val="20"/>
                <w:szCs w:val="20"/>
                <w:lang w:val="id-ID"/>
              </w:rPr>
            </w:pPr>
          </w:p>
        </w:tc>
        <w:tc>
          <w:tcPr>
            <w:tcW w:w="1134" w:type="dxa"/>
            <w:tcBorders>
              <w:top w:val="single" w:sz="2" w:space="0" w:color="000000"/>
              <w:left w:val="single" w:sz="2" w:space="0" w:color="000000"/>
              <w:bottom w:val="single" w:sz="2" w:space="0" w:color="000000"/>
              <w:right w:val="single" w:sz="2" w:space="0" w:color="000000"/>
            </w:tcBorders>
          </w:tcPr>
          <w:p w:rsidR="006F002F" w:rsidRDefault="006F002F" w:rsidP="00E354EB">
            <w:pPr>
              <w:pStyle w:val="Default"/>
              <w:rPr>
                <w:rFonts w:ascii="Times New Roman" w:hAnsi="Times New Roman" w:cs="Times New Roman"/>
                <w:color w:val="auto"/>
                <w:sz w:val="20"/>
                <w:szCs w:val="20"/>
                <w:lang w:val="id-ID"/>
              </w:rPr>
            </w:pPr>
          </w:p>
          <w:p w:rsidR="006F002F" w:rsidRDefault="006F002F" w:rsidP="00E354EB">
            <w:pPr>
              <w:pStyle w:val="Default"/>
              <w:rPr>
                <w:rFonts w:ascii="Times New Roman" w:hAnsi="Times New Roman" w:cs="Times New Roman"/>
                <w:color w:val="auto"/>
                <w:sz w:val="20"/>
                <w:szCs w:val="20"/>
                <w:lang w:val="id-ID"/>
              </w:rPr>
            </w:pPr>
          </w:p>
          <w:p w:rsidR="007B5716" w:rsidRPr="006F002F" w:rsidRDefault="00BA3410" w:rsidP="00E354EB">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15</w:t>
            </w:r>
            <w:r w:rsidR="006F002F">
              <w:rPr>
                <w:rFonts w:ascii="Times New Roman" w:hAnsi="Times New Roman" w:cs="Times New Roman"/>
                <w:color w:val="auto"/>
                <w:sz w:val="20"/>
                <w:szCs w:val="20"/>
                <w:lang w:val="id-ID"/>
              </w:rPr>
              <w:t>0 Menit</w:t>
            </w:r>
          </w:p>
        </w:tc>
        <w:tc>
          <w:tcPr>
            <w:tcW w:w="1418" w:type="dxa"/>
            <w:tcBorders>
              <w:top w:val="single" w:sz="2" w:space="0" w:color="000000"/>
              <w:left w:val="single" w:sz="2" w:space="0" w:color="000000"/>
              <w:bottom w:val="single" w:sz="2" w:space="0" w:color="000000"/>
              <w:right w:val="single" w:sz="2" w:space="0" w:color="000000"/>
            </w:tcBorders>
          </w:tcPr>
          <w:p w:rsidR="007B5716" w:rsidRDefault="007B5716" w:rsidP="001D6225">
            <w:pPr>
              <w:pStyle w:val="Default"/>
              <w:jc w:val="center"/>
              <w:rPr>
                <w:rFonts w:ascii="Times New Roman" w:hAnsi="Times New Roman" w:cs="Times New Roman"/>
                <w:color w:val="auto"/>
                <w:sz w:val="20"/>
                <w:szCs w:val="20"/>
                <w:lang w:val="id-ID"/>
              </w:rPr>
            </w:pPr>
          </w:p>
          <w:p w:rsidR="007679D0" w:rsidRDefault="007679D0" w:rsidP="001D6225">
            <w:pPr>
              <w:pStyle w:val="Default"/>
              <w:jc w:val="center"/>
              <w:rPr>
                <w:rFonts w:ascii="Times New Roman" w:hAnsi="Times New Roman" w:cs="Times New Roman"/>
                <w:color w:val="auto"/>
                <w:sz w:val="20"/>
                <w:szCs w:val="20"/>
                <w:lang w:val="id-ID"/>
              </w:rPr>
            </w:pPr>
          </w:p>
          <w:p w:rsidR="007679D0" w:rsidRPr="006F002F" w:rsidRDefault="0086017D"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7B5716" w:rsidRPr="006F002F" w:rsidRDefault="001D6225" w:rsidP="007679D0">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UVmjfyzq","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w:t>
            </w:r>
            <w:r>
              <w:rPr>
                <w:rFonts w:ascii="Times New Roman" w:hAnsi="Times New Roman" w:cs="Times New Roman"/>
                <w:color w:val="auto"/>
                <w:sz w:val="20"/>
                <w:szCs w:val="20"/>
                <w:lang w:val="id-ID"/>
              </w:rPr>
              <w:fldChar w:fldCharType="end"/>
            </w:r>
          </w:p>
        </w:tc>
      </w:tr>
      <w:tr w:rsidR="0086017D"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86017D" w:rsidRPr="00AD058E" w:rsidRDefault="0086017D" w:rsidP="0086017D">
            <w:pPr>
              <w:pStyle w:val="Default"/>
              <w:rPr>
                <w:rFonts w:ascii="Times New Roman" w:hAnsi="Times New Roman" w:cs="Times New Roman"/>
                <w:sz w:val="20"/>
                <w:szCs w:val="20"/>
                <w:lang w:val="id-ID"/>
              </w:rPr>
            </w:pPr>
            <w:r>
              <w:rPr>
                <w:rFonts w:ascii="Times New Roman" w:hAnsi="Times New Roman" w:cs="Times New Roman"/>
                <w:sz w:val="20"/>
                <w:szCs w:val="20"/>
                <w:lang w:val="id-ID"/>
              </w:rPr>
              <w:t>Prinsip Learnability</w:t>
            </w:r>
          </w:p>
        </w:tc>
        <w:tc>
          <w:tcPr>
            <w:tcW w:w="2835" w:type="dxa"/>
            <w:tcBorders>
              <w:top w:val="single" w:sz="2" w:space="0" w:color="000000"/>
              <w:left w:val="single" w:sz="2" w:space="0" w:color="000000"/>
              <w:bottom w:val="single" w:sz="2" w:space="0" w:color="000000"/>
              <w:right w:val="single" w:sz="2" w:space="0" w:color="000000"/>
            </w:tcBorders>
            <w:vAlign w:val="center"/>
          </w:tcPr>
          <w:p w:rsidR="0086017D" w:rsidRPr="00806451" w:rsidRDefault="0086017D" w:rsidP="0086017D">
            <w:pPr>
              <w:pStyle w:val="Default"/>
              <w:rPr>
                <w:rFonts w:ascii="Times New Roman" w:hAnsi="Times New Roman" w:cs="Times New Roman"/>
                <w:color w:val="auto"/>
                <w:sz w:val="20"/>
                <w:szCs w:val="20"/>
              </w:rPr>
            </w:pPr>
            <w:r w:rsidRPr="007679D0">
              <w:rPr>
                <w:rFonts w:ascii="Times New Roman" w:eastAsia="Arial" w:hAnsi="Times New Roman" w:cs="Times New Roman"/>
                <w:bCs/>
                <w:color w:val="auto"/>
                <w:sz w:val="20"/>
                <w:szCs w:val="20"/>
              </w:rPr>
              <w:t>Mahasiswa dapat mengetahui dan Memahami bagaimana manusia mempelajari sesuatu yang baru (Learnability)</w:t>
            </w:r>
          </w:p>
        </w:tc>
        <w:tc>
          <w:tcPr>
            <w:tcW w:w="2268" w:type="dxa"/>
            <w:tcBorders>
              <w:top w:val="single" w:sz="2" w:space="0" w:color="000000"/>
              <w:left w:val="single" w:sz="2" w:space="0" w:color="000000"/>
              <w:bottom w:val="single" w:sz="2" w:space="0" w:color="000000"/>
              <w:right w:val="single" w:sz="2" w:space="0" w:color="000000"/>
            </w:tcBorders>
          </w:tcPr>
          <w:p w:rsidR="0086017D" w:rsidRDefault="0086017D" w:rsidP="0086017D">
            <w:pPr>
              <w:numPr>
                <w:ilvl w:val="0"/>
                <w:numId w:val="7"/>
              </w:numPr>
              <w:tabs>
                <w:tab w:val="clear" w:pos="720"/>
              </w:tabs>
              <w:suppressAutoHyphens/>
              <w:snapToGrid w:val="0"/>
              <w:ind w:left="459"/>
              <w:rPr>
                <w:rFonts w:cs="Arial"/>
                <w:bCs/>
                <w:sz w:val="20"/>
                <w:szCs w:val="20"/>
              </w:rPr>
            </w:pPr>
            <w:r>
              <w:rPr>
                <w:rFonts w:cs="Arial"/>
                <w:bCs/>
                <w:sz w:val="20"/>
                <w:szCs w:val="20"/>
                <w:lang w:val="id-ID"/>
              </w:rPr>
              <w:t>P</w:t>
            </w:r>
            <w:r>
              <w:rPr>
                <w:rFonts w:cs="Arial"/>
                <w:bCs/>
                <w:sz w:val="20"/>
                <w:szCs w:val="20"/>
              </w:rPr>
              <w:t>rinsip  Learnability</w:t>
            </w:r>
          </w:p>
          <w:p w:rsidR="0086017D" w:rsidRDefault="0086017D" w:rsidP="0086017D">
            <w:pPr>
              <w:numPr>
                <w:ilvl w:val="0"/>
                <w:numId w:val="7"/>
              </w:numPr>
              <w:tabs>
                <w:tab w:val="clear" w:pos="720"/>
              </w:tabs>
              <w:suppressAutoHyphens/>
              <w:snapToGrid w:val="0"/>
              <w:ind w:left="459"/>
              <w:rPr>
                <w:rFonts w:cs="Arial"/>
                <w:bCs/>
                <w:sz w:val="20"/>
                <w:szCs w:val="20"/>
              </w:rPr>
            </w:pPr>
            <w:r>
              <w:rPr>
                <w:rFonts w:cs="Arial"/>
                <w:bCs/>
                <w:sz w:val="20"/>
                <w:szCs w:val="20"/>
              </w:rPr>
              <w:t>Memory  Manusia</w:t>
            </w:r>
          </w:p>
          <w:p w:rsidR="0086017D" w:rsidRPr="007679D0" w:rsidRDefault="0086017D" w:rsidP="0086017D">
            <w:pPr>
              <w:numPr>
                <w:ilvl w:val="0"/>
                <w:numId w:val="7"/>
              </w:numPr>
              <w:tabs>
                <w:tab w:val="clear" w:pos="720"/>
              </w:tabs>
              <w:suppressAutoHyphens/>
              <w:snapToGrid w:val="0"/>
              <w:ind w:left="459"/>
              <w:rPr>
                <w:rFonts w:cs="Arial"/>
                <w:bCs/>
                <w:sz w:val="20"/>
                <w:szCs w:val="20"/>
              </w:rPr>
            </w:pPr>
            <w:r>
              <w:rPr>
                <w:rFonts w:cs="Arial"/>
                <w:bCs/>
                <w:sz w:val="20"/>
                <w:szCs w:val="20"/>
                <w:lang w:val="id-ID"/>
              </w:rPr>
              <w:t>Gaya Interaksi</w:t>
            </w:r>
          </w:p>
        </w:tc>
        <w:tc>
          <w:tcPr>
            <w:tcW w:w="1985" w:type="dxa"/>
            <w:tcBorders>
              <w:top w:val="single" w:sz="2" w:space="0" w:color="000000"/>
              <w:left w:val="single" w:sz="2" w:space="0" w:color="000000"/>
              <w:bottom w:val="single" w:sz="2" w:space="0" w:color="000000"/>
              <w:right w:val="single" w:sz="2" w:space="0" w:color="000000"/>
            </w:tcBorders>
            <w:vAlign w:val="center"/>
          </w:tcPr>
          <w:p w:rsidR="0086017D" w:rsidRPr="006F002F" w:rsidRDefault="0086017D" w:rsidP="0086017D">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86017D" w:rsidRPr="00AD058E" w:rsidRDefault="0086017D"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Ketepatan mengenali UI untuk LTM dan WM</w:t>
            </w:r>
          </w:p>
        </w:tc>
        <w:tc>
          <w:tcPr>
            <w:tcW w:w="1134" w:type="dxa"/>
            <w:tcBorders>
              <w:top w:val="single" w:sz="2" w:space="0" w:color="000000"/>
              <w:left w:val="single" w:sz="2" w:space="0" w:color="000000"/>
              <w:bottom w:val="single" w:sz="2" w:space="0" w:color="000000"/>
              <w:right w:val="single" w:sz="2" w:space="0" w:color="000000"/>
            </w:tcBorders>
          </w:tcPr>
          <w:p w:rsidR="0086017D" w:rsidRDefault="0086017D" w:rsidP="0086017D">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86017D" w:rsidRDefault="0086017D" w:rsidP="001D6225">
            <w:pPr>
              <w:jc w:val="center"/>
            </w:pPr>
            <w:r w:rsidRPr="00DB3957">
              <w:rPr>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86017D" w:rsidRPr="006F002F" w:rsidRDefault="001D6225" w:rsidP="001D6225">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69X8nmMO","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[1]–[3]</w:t>
            </w:r>
            <w:r>
              <w:rPr>
                <w:rFonts w:ascii="Times New Roman" w:hAnsi="Times New Roman" w:cs="Times New Roman"/>
                <w:color w:val="auto"/>
                <w:sz w:val="20"/>
                <w:szCs w:val="20"/>
                <w:lang w:val="id-ID"/>
              </w:rPr>
              <w:fldChar w:fldCharType="end"/>
            </w:r>
          </w:p>
        </w:tc>
      </w:tr>
      <w:tr w:rsidR="0086017D"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86017D" w:rsidRPr="00AD058E" w:rsidRDefault="0086017D" w:rsidP="0086017D">
            <w:pPr>
              <w:pStyle w:val="Default"/>
              <w:rPr>
                <w:rFonts w:ascii="Times New Roman" w:hAnsi="Times New Roman" w:cs="Times New Roman"/>
                <w:sz w:val="20"/>
                <w:szCs w:val="20"/>
                <w:lang w:val="id-ID"/>
              </w:rPr>
            </w:pPr>
            <w:r>
              <w:rPr>
                <w:rFonts w:ascii="Times New Roman" w:hAnsi="Times New Roman" w:cs="Times New Roman"/>
                <w:sz w:val="20"/>
                <w:szCs w:val="20"/>
                <w:lang w:val="id-ID"/>
              </w:rPr>
              <w:t>Prinsip Visibility</w:t>
            </w:r>
          </w:p>
        </w:tc>
        <w:tc>
          <w:tcPr>
            <w:tcW w:w="2835" w:type="dxa"/>
            <w:tcBorders>
              <w:top w:val="single" w:sz="2" w:space="0" w:color="000000"/>
              <w:left w:val="single" w:sz="2" w:space="0" w:color="000000"/>
              <w:bottom w:val="single" w:sz="2" w:space="0" w:color="000000"/>
              <w:right w:val="single" w:sz="2" w:space="0" w:color="000000"/>
            </w:tcBorders>
            <w:vAlign w:val="center"/>
          </w:tcPr>
          <w:p w:rsidR="0086017D" w:rsidRPr="00806451" w:rsidRDefault="0086017D" w:rsidP="0086017D">
            <w:pPr>
              <w:pStyle w:val="Default"/>
              <w:rPr>
                <w:rFonts w:ascii="Times New Roman" w:hAnsi="Times New Roman" w:cs="Times New Roman"/>
                <w:color w:val="auto"/>
                <w:sz w:val="20"/>
                <w:szCs w:val="20"/>
              </w:rPr>
            </w:pPr>
            <w:r w:rsidRPr="007679D0">
              <w:rPr>
                <w:rFonts w:ascii="Times New Roman" w:eastAsia="Arial" w:hAnsi="Times New Roman" w:cs="Times New Roman"/>
                <w:bCs/>
                <w:color w:val="auto"/>
                <w:sz w:val="20"/>
                <w:szCs w:val="20"/>
              </w:rPr>
              <w:t>Mahasiswa dapat  Memahami cara bagaimana manusia mencari informasi dengan jelas</w:t>
            </w:r>
          </w:p>
        </w:tc>
        <w:tc>
          <w:tcPr>
            <w:tcW w:w="2268" w:type="dxa"/>
            <w:tcBorders>
              <w:top w:val="single" w:sz="2" w:space="0" w:color="000000"/>
              <w:left w:val="single" w:sz="2" w:space="0" w:color="000000"/>
              <w:bottom w:val="single" w:sz="2" w:space="0" w:color="000000"/>
              <w:right w:val="single" w:sz="2" w:space="0" w:color="000000"/>
            </w:tcBorders>
          </w:tcPr>
          <w:p w:rsidR="0086017D" w:rsidRPr="007679D0" w:rsidRDefault="0086017D" w:rsidP="0086017D">
            <w:pPr>
              <w:numPr>
                <w:ilvl w:val="0"/>
                <w:numId w:val="8"/>
              </w:numPr>
              <w:tabs>
                <w:tab w:val="clear" w:pos="720"/>
              </w:tabs>
              <w:suppressAutoHyphens/>
              <w:snapToGrid w:val="0"/>
              <w:ind w:left="459"/>
              <w:rPr>
                <w:sz w:val="20"/>
                <w:szCs w:val="20"/>
                <w:lang w:val="sv-SE"/>
              </w:rPr>
            </w:pPr>
            <w:r w:rsidRPr="000568F9">
              <w:rPr>
                <w:sz w:val="20"/>
                <w:szCs w:val="20"/>
              </w:rPr>
              <w:t>Prinsip Visibility</w:t>
            </w:r>
          </w:p>
          <w:p w:rsidR="0086017D" w:rsidRPr="007679D0" w:rsidRDefault="0086017D" w:rsidP="0086017D">
            <w:pPr>
              <w:numPr>
                <w:ilvl w:val="0"/>
                <w:numId w:val="8"/>
              </w:numPr>
              <w:tabs>
                <w:tab w:val="clear" w:pos="720"/>
              </w:tabs>
              <w:suppressAutoHyphens/>
              <w:snapToGrid w:val="0"/>
              <w:ind w:left="459"/>
              <w:rPr>
                <w:sz w:val="20"/>
                <w:szCs w:val="20"/>
                <w:lang w:val="sv-SE"/>
              </w:rPr>
            </w:pPr>
            <w:r w:rsidRPr="007679D0">
              <w:rPr>
                <w:sz w:val="20"/>
                <w:szCs w:val="20"/>
              </w:rPr>
              <w:t>Visibility dalam action, state dan feedback</w:t>
            </w:r>
          </w:p>
        </w:tc>
        <w:tc>
          <w:tcPr>
            <w:tcW w:w="1985" w:type="dxa"/>
            <w:tcBorders>
              <w:top w:val="single" w:sz="2" w:space="0" w:color="000000"/>
              <w:left w:val="single" w:sz="2" w:space="0" w:color="000000"/>
              <w:bottom w:val="single" w:sz="2" w:space="0" w:color="000000"/>
              <w:right w:val="single" w:sz="2" w:space="0" w:color="000000"/>
            </w:tcBorders>
            <w:vAlign w:val="center"/>
          </w:tcPr>
          <w:p w:rsidR="0086017D" w:rsidRPr="006F002F" w:rsidRDefault="0086017D" w:rsidP="0086017D">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86017D" w:rsidRPr="00AD058E" w:rsidRDefault="0086017D"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Ketepatan memahami konsep Visibility Design dengan benar</w:t>
            </w:r>
          </w:p>
        </w:tc>
        <w:tc>
          <w:tcPr>
            <w:tcW w:w="1134" w:type="dxa"/>
            <w:tcBorders>
              <w:top w:val="single" w:sz="2" w:space="0" w:color="000000"/>
              <w:left w:val="single" w:sz="2" w:space="0" w:color="000000"/>
              <w:bottom w:val="single" w:sz="2" w:space="0" w:color="000000"/>
              <w:right w:val="single" w:sz="2" w:space="0" w:color="000000"/>
            </w:tcBorders>
          </w:tcPr>
          <w:p w:rsidR="0086017D" w:rsidRDefault="0086017D" w:rsidP="0086017D">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86017D" w:rsidRDefault="0086017D" w:rsidP="001D6225">
            <w:pPr>
              <w:jc w:val="center"/>
            </w:pPr>
            <w:r w:rsidRPr="00DB3957">
              <w:rPr>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86017D" w:rsidRPr="006F002F" w:rsidRDefault="001D6225"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fuVWMOwy","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[1]–[3]</w:t>
            </w:r>
            <w:r>
              <w:rPr>
                <w:rFonts w:ascii="Times New Roman" w:hAnsi="Times New Roman" w:cs="Times New Roman"/>
                <w:color w:val="auto"/>
                <w:sz w:val="20"/>
                <w:szCs w:val="20"/>
                <w:lang w:val="id-ID"/>
              </w:rPr>
              <w:fldChar w:fldCharType="end"/>
            </w:r>
          </w:p>
        </w:tc>
      </w:tr>
      <w:tr w:rsidR="0086017D"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86017D" w:rsidRPr="00AD058E" w:rsidRDefault="0086017D" w:rsidP="0086017D">
            <w:pPr>
              <w:pStyle w:val="Default"/>
              <w:rPr>
                <w:rFonts w:ascii="Times New Roman" w:hAnsi="Times New Roman" w:cs="Times New Roman"/>
                <w:sz w:val="20"/>
                <w:szCs w:val="20"/>
                <w:lang w:val="id-ID"/>
              </w:rPr>
            </w:pPr>
            <w:r>
              <w:rPr>
                <w:rFonts w:ascii="Times New Roman" w:hAnsi="Times New Roman" w:cs="Times New Roman"/>
                <w:sz w:val="20"/>
                <w:szCs w:val="20"/>
                <w:lang w:val="id-ID"/>
              </w:rPr>
              <w:t xml:space="preserve">Prinsip Efisiensi </w:t>
            </w:r>
          </w:p>
        </w:tc>
        <w:tc>
          <w:tcPr>
            <w:tcW w:w="2835" w:type="dxa"/>
            <w:tcBorders>
              <w:top w:val="single" w:sz="2" w:space="0" w:color="000000"/>
              <w:left w:val="single" w:sz="2" w:space="0" w:color="000000"/>
              <w:bottom w:val="single" w:sz="2" w:space="0" w:color="000000"/>
              <w:right w:val="single" w:sz="2" w:space="0" w:color="000000"/>
            </w:tcBorders>
            <w:vAlign w:val="center"/>
          </w:tcPr>
          <w:p w:rsidR="0086017D" w:rsidRPr="00806451" w:rsidRDefault="0086017D" w:rsidP="0086017D">
            <w:pPr>
              <w:pStyle w:val="Default"/>
              <w:rPr>
                <w:rFonts w:ascii="Times New Roman" w:hAnsi="Times New Roman" w:cs="Times New Roman"/>
                <w:color w:val="auto"/>
                <w:sz w:val="20"/>
                <w:szCs w:val="20"/>
              </w:rPr>
            </w:pPr>
            <w:r w:rsidRPr="000568F9">
              <w:rPr>
                <w:rFonts w:ascii="Times New Roman" w:hAnsi="Times New Roman" w:cs="Times New Roman"/>
                <w:bCs/>
                <w:sz w:val="20"/>
                <w:szCs w:val="20"/>
              </w:rPr>
              <w:t>Mahasiswa</w:t>
            </w:r>
            <w:r w:rsidRPr="000568F9">
              <w:rPr>
                <w:rFonts w:ascii="Times New Roman" w:eastAsia="Arial" w:hAnsi="Times New Roman" w:cs="Times New Roman"/>
                <w:bCs/>
                <w:sz w:val="20"/>
                <w:szCs w:val="20"/>
              </w:rPr>
              <w:t xml:space="preserve"> </w:t>
            </w:r>
            <w:r w:rsidRPr="000568F9">
              <w:rPr>
                <w:rFonts w:ascii="Times New Roman" w:hAnsi="Times New Roman" w:cs="Times New Roman"/>
                <w:bCs/>
                <w:sz w:val="20"/>
                <w:szCs w:val="20"/>
              </w:rPr>
              <w:t>dapat</w:t>
            </w:r>
            <w:r w:rsidRPr="000568F9">
              <w:rPr>
                <w:rFonts w:ascii="Times New Roman" w:eastAsia="Arial" w:hAnsi="Times New Roman" w:cs="Times New Roman"/>
                <w:bCs/>
                <w:sz w:val="20"/>
                <w:szCs w:val="20"/>
              </w:rPr>
              <w:t xml:space="preserve"> </w:t>
            </w:r>
            <w:r w:rsidRPr="000568F9">
              <w:rPr>
                <w:rFonts w:ascii="Times New Roman" w:hAnsi="Times New Roman" w:cs="Times New Roman"/>
                <w:bCs/>
                <w:sz w:val="20"/>
                <w:szCs w:val="20"/>
              </w:rPr>
              <w:t>mengetahui</w:t>
            </w:r>
            <w:r w:rsidRPr="000568F9">
              <w:rPr>
                <w:rFonts w:ascii="Times New Roman" w:eastAsia="Arial" w:hAnsi="Times New Roman" w:cs="Times New Roman"/>
                <w:bCs/>
                <w:sz w:val="20"/>
                <w:szCs w:val="20"/>
              </w:rPr>
              <w:t xml:space="preserve"> </w:t>
            </w:r>
            <w:r w:rsidRPr="000568F9">
              <w:rPr>
                <w:rFonts w:ascii="Times New Roman" w:hAnsi="Times New Roman" w:cs="Times New Roman"/>
                <w:bCs/>
                <w:sz w:val="20"/>
                <w:szCs w:val="20"/>
              </w:rPr>
              <w:t>dan</w:t>
            </w:r>
            <w:r w:rsidRPr="000568F9">
              <w:rPr>
                <w:rFonts w:ascii="Times New Roman" w:eastAsia="Arial" w:hAnsi="Times New Roman" w:cs="Times New Roman"/>
                <w:bCs/>
                <w:sz w:val="20"/>
                <w:szCs w:val="20"/>
              </w:rPr>
              <w:t xml:space="preserve"> </w:t>
            </w:r>
            <w:r w:rsidRPr="000568F9">
              <w:rPr>
                <w:rFonts w:ascii="Times New Roman" w:hAnsi="Times New Roman" w:cs="Times New Roman"/>
                <w:bCs/>
                <w:sz w:val="20"/>
                <w:szCs w:val="20"/>
              </w:rPr>
              <w:t>Memahami</w:t>
            </w:r>
            <w:r w:rsidRPr="000568F9">
              <w:rPr>
                <w:rFonts w:ascii="Times New Roman" w:eastAsia="Arial" w:hAnsi="Times New Roman" w:cs="Times New Roman"/>
                <w:bCs/>
                <w:sz w:val="20"/>
                <w:szCs w:val="20"/>
              </w:rPr>
              <w:t xml:space="preserve"> bagaimana manusia memproses informasi baru</w:t>
            </w:r>
          </w:p>
        </w:tc>
        <w:tc>
          <w:tcPr>
            <w:tcW w:w="2268" w:type="dxa"/>
            <w:tcBorders>
              <w:top w:val="single" w:sz="2" w:space="0" w:color="000000"/>
              <w:left w:val="single" w:sz="2" w:space="0" w:color="000000"/>
              <w:bottom w:val="single" w:sz="2" w:space="0" w:color="000000"/>
              <w:right w:val="single" w:sz="2" w:space="0" w:color="000000"/>
            </w:tcBorders>
          </w:tcPr>
          <w:p w:rsidR="0086017D" w:rsidRPr="000568F9" w:rsidRDefault="0086017D" w:rsidP="0086017D">
            <w:pPr>
              <w:numPr>
                <w:ilvl w:val="0"/>
                <w:numId w:val="9"/>
              </w:numPr>
              <w:tabs>
                <w:tab w:val="clear" w:pos="720"/>
              </w:tabs>
              <w:suppressAutoHyphens/>
              <w:snapToGrid w:val="0"/>
              <w:ind w:left="459"/>
              <w:rPr>
                <w:sz w:val="20"/>
                <w:szCs w:val="20"/>
                <w:lang w:val="sv-SE"/>
              </w:rPr>
            </w:pPr>
            <w:r w:rsidRPr="000568F9">
              <w:rPr>
                <w:sz w:val="20"/>
                <w:szCs w:val="20"/>
              </w:rPr>
              <w:t>Prinsip Efisiensi</w:t>
            </w:r>
          </w:p>
          <w:p w:rsidR="0086017D" w:rsidRPr="000568F9" w:rsidRDefault="0086017D" w:rsidP="0086017D">
            <w:pPr>
              <w:numPr>
                <w:ilvl w:val="0"/>
                <w:numId w:val="9"/>
              </w:numPr>
              <w:tabs>
                <w:tab w:val="clear" w:pos="720"/>
              </w:tabs>
              <w:suppressAutoHyphens/>
              <w:snapToGrid w:val="0"/>
              <w:ind w:left="459"/>
              <w:rPr>
                <w:sz w:val="20"/>
                <w:szCs w:val="20"/>
                <w:lang w:val="sv-SE"/>
              </w:rPr>
            </w:pPr>
            <w:r w:rsidRPr="000568F9">
              <w:rPr>
                <w:sz w:val="20"/>
                <w:szCs w:val="20"/>
              </w:rPr>
              <w:t>Konsep Efisiensi</w:t>
            </w:r>
          </w:p>
          <w:p w:rsidR="0086017D" w:rsidRPr="007679D0" w:rsidRDefault="0086017D" w:rsidP="0086017D">
            <w:pPr>
              <w:numPr>
                <w:ilvl w:val="0"/>
                <w:numId w:val="9"/>
              </w:numPr>
              <w:tabs>
                <w:tab w:val="clear" w:pos="720"/>
              </w:tabs>
              <w:suppressAutoHyphens/>
              <w:snapToGrid w:val="0"/>
              <w:ind w:left="459"/>
              <w:rPr>
                <w:sz w:val="20"/>
                <w:szCs w:val="20"/>
                <w:lang w:val="sv-SE"/>
              </w:rPr>
            </w:pPr>
            <w:r w:rsidRPr="000568F9">
              <w:rPr>
                <w:sz w:val="20"/>
                <w:szCs w:val="20"/>
              </w:rPr>
              <w:t>Prinsip Desain</w:t>
            </w:r>
          </w:p>
          <w:p w:rsidR="0086017D" w:rsidRPr="007679D0" w:rsidRDefault="0086017D" w:rsidP="0086017D">
            <w:pPr>
              <w:numPr>
                <w:ilvl w:val="0"/>
                <w:numId w:val="9"/>
              </w:numPr>
              <w:tabs>
                <w:tab w:val="clear" w:pos="720"/>
              </w:tabs>
              <w:suppressAutoHyphens/>
              <w:snapToGrid w:val="0"/>
              <w:ind w:left="459"/>
              <w:rPr>
                <w:sz w:val="20"/>
                <w:szCs w:val="20"/>
                <w:lang w:val="sv-SE"/>
              </w:rPr>
            </w:pPr>
            <w:r w:rsidRPr="007679D0">
              <w:rPr>
                <w:sz w:val="20"/>
                <w:szCs w:val="20"/>
              </w:rPr>
              <w:t>Prediksi untuk efisiensi</w:t>
            </w:r>
          </w:p>
        </w:tc>
        <w:tc>
          <w:tcPr>
            <w:tcW w:w="1985" w:type="dxa"/>
            <w:tcBorders>
              <w:top w:val="single" w:sz="2" w:space="0" w:color="000000"/>
              <w:left w:val="single" w:sz="2" w:space="0" w:color="000000"/>
              <w:bottom w:val="single" w:sz="2" w:space="0" w:color="000000"/>
              <w:right w:val="single" w:sz="2" w:space="0" w:color="000000"/>
            </w:tcBorders>
            <w:vAlign w:val="center"/>
          </w:tcPr>
          <w:p w:rsidR="0086017D" w:rsidRPr="006F002F" w:rsidRDefault="0086017D" w:rsidP="0086017D">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86017D" w:rsidRPr="00AD058E" w:rsidRDefault="0086017D"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Ketepatan memahami konsep Efisiensi Design dengan baik</w:t>
            </w:r>
          </w:p>
        </w:tc>
        <w:tc>
          <w:tcPr>
            <w:tcW w:w="1134" w:type="dxa"/>
            <w:tcBorders>
              <w:top w:val="single" w:sz="2" w:space="0" w:color="000000"/>
              <w:left w:val="single" w:sz="2" w:space="0" w:color="000000"/>
              <w:bottom w:val="single" w:sz="2" w:space="0" w:color="000000"/>
              <w:right w:val="single" w:sz="2" w:space="0" w:color="000000"/>
            </w:tcBorders>
          </w:tcPr>
          <w:p w:rsidR="0086017D" w:rsidRDefault="0086017D" w:rsidP="0086017D">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86017D" w:rsidRDefault="0086017D" w:rsidP="001D6225">
            <w:pPr>
              <w:jc w:val="center"/>
            </w:pPr>
            <w:r w:rsidRPr="00DB3957">
              <w:rPr>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86017D" w:rsidRPr="006F002F" w:rsidRDefault="001D6225"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HXsAdJAg","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[1]–[3]</w:t>
            </w:r>
            <w:r>
              <w:rPr>
                <w:rFonts w:ascii="Times New Roman" w:hAnsi="Times New Roman" w:cs="Times New Roman"/>
                <w:color w:val="auto"/>
                <w:sz w:val="20"/>
                <w:szCs w:val="20"/>
                <w:lang w:val="id-ID"/>
              </w:rPr>
              <w:fldChar w:fldCharType="end"/>
            </w:r>
          </w:p>
        </w:tc>
      </w:tr>
      <w:tr w:rsidR="0086017D"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86017D" w:rsidRPr="00AD058E" w:rsidRDefault="0086017D" w:rsidP="0086017D">
            <w:pPr>
              <w:pStyle w:val="Default"/>
              <w:rPr>
                <w:rFonts w:ascii="Times New Roman" w:hAnsi="Times New Roman" w:cs="Times New Roman"/>
                <w:sz w:val="20"/>
                <w:szCs w:val="20"/>
                <w:lang w:val="id-ID"/>
              </w:rPr>
            </w:pPr>
            <w:r>
              <w:rPr>
                <w:rFonts w:ascii="Times New Roman" w:hAnsi="Times New Roman" w:cs="Times New Roman"/>
                <w:sz w:val="20"/>
                <w:szCs w:val="20"/>
                <w:lang w:val="id-ID"/>
              </w:rPr>
              <w:t>Prinsip Error dan Design</w:t>
            </w:r>
          </w:p>
        </w:tc>
        <w:tc>
          <w:tcPr>
            <w:tcW w:w="2835" w:type="dxa"/>
            <w:tcBorders>
              <w:top w:val="single" w:sz="2" w:space="0" w:color="000000"/>
              <w:left w:val="single" w:sz="2" w:space="0" w:color="000000"/>
              <w:bottom w:val="single" w:sz="2" w:space="0" w:color="000000"/>
              <w:right w:val="single" w:sz="2" w:space="0" w:color="000000"/>
            </w:tcBorders>
            <w:vAlign w:val="center"/>
          </w:tcPr>
          <w:p w:rsidR="0086017D" w:rsidRPr="00806451" w:rsidRDefault="0086017D" w:rsidP="0086017D">
            <w:pPr>
              <w:pStyle w:val="Default"/>
              <w:rPr>
                <w:rFonts w:ascii="Times New Roman" w:hAnsi="Times New Roman" w:cs="Times New Roman"/>
                <w:color w:val="auto"/>
                <w:sz w:val="20"/>
                <w:szCs w:val="20"/>
              </w:rPr>
            </w:pPr>
            <w:r w:rsidRPr="000568F9">
              <w:rPr>
                <w:rFonts w:ascii="Times New Roman" w:eastAsia="Arial" w:hAnsi="Times New Roman" w:cs="Times New Roman"/>
                <w:bCs/>
                <w:sz w:val="20"/>
                <w:szCs w:val="20"/>
              </w:rPr>
              <w:t>Mahasiswa dapat mengetahui jenis kesalahan dalam desain</w:t>
            </w:r>
          </w:p>
        </w:tc>
        <w:tc>
          <w:tcPr>
            <w:tcW w:w="2268" w:type="dxa"/>
            <w:tcBorders>
              <w:top w:val="single" w:sz="2" w:space="0" w:color="000000"/>
              <w:left w:val="single" w:sz="2" w:space="0" w:color="000000"/>
              <w:bottom w:val="single" w:sz="2" w:space="0" w:color="000000"/>
              <w:right w:val="single" w:sz="2" w:space="0" w:color="000000"/>
            </w:tcBorders>
          </w:tcPr>
          <w:p w:rsidR="0086017D" w:rsidRPr="000568F9" w:rsidRDefault="0086017D" w:rsidP="0086017D">
            <w:pPr>
              <w:numPr>
                <w:ilvl w:val="0"/>
                <w:numId w:val="10"/>
              </w:numPr>
              <w:tabs>
                <w:tab w:val="clear" w:pos="720"/>
              </w:tabs>
              <w:suppressAutoHyphens/>
              <w:snapToGrid w:val="0"/>
              <w:ind w:left="459"/>
              <w:rPr>
                <w:rFonts w:eastAsia="Trebuchet MS"/>
                <w:sz w:val="20"/>
                <w:szCs w:val="20"/>
                <w:lang w:val="sv-SE"/>
              </w:rPr>
            </w:pPr>
            <w:r w:rsidRPr="000568F9">
              <w:rPr>
                <w:rFonts w:eastAsia="Trebuchet MS"/>
                <w:sz w:val="20"/>
                <w:szCs w:val="20"/>
              </w:rPr>
              <w:t xml:space="preserve">Type </w:t>
            </w:r>
            <w:r w:rsidRPr="000568F9">
              <w:rPr>
                <w:rFonts w:eastAsia="Trebuchet MS"/>
                <w:sz w:val="20"/>
                <w:szCs w:val="20"/>
                <w:lang w:val="sv-SE"/>
              </w:rPr>
              <w:t xml:space="preserve"> </w:t>
            </w:r>
            <w:r w:rsidRPr="000568F9">
              <w:rPr>
                <w:rFonts w:eastAsia="Trebuchet MS"/>
                <w:sz w:val="20"/>
                <w:szCs w:val="20"/>
              </w:rPr>
              <w:t xml:space="preserve">Kesalahan yang bisa terjadi </w:t>
            </w:r>
          </w:p>
          <w:p w:rsidR="0086017D" w:rsidRPr="007679D0" w:rsidRDefault="0086017D" w:rsidP="0086017D">
            <w:pPr>
              <w:numPr>
                <w:ilvl w:val="0"/>
                <w:numId w:val="10"/>
              </w:numPr>
              <w:tabs>
                <w:tab w:val="clear" w:pos="720"/>
              </w:tabs>
              <w:suppressAutoHyphens/>
              <w:snapToGrid w:val="0"/>
              <w:ind w:left="459"/>
              <w:rPr>
                <w:rFonts w:eastAsia="Trebuchet MS"/>
                <w:sz w:val="20"/>
                <w:szCs w:val="20"/>
                <w:lang w:val="sv-SE"/>
              </w:rPr>
            </w:pPr>
            <w:r w:rsidRPr="000568F9">
              <w:rPr>
                <w:rFonts w:eastAsia="Trebuchet MS"/>
                <w:sz w:val="20"/>
                <w:szCs w:val="20"/>
              </w:rPr>
              <w:t xml:space="preserve">Prinsip  Mencegah dan penanggulangan kesalahan </w:t>
            </w:r>
          </w:p>
        </w:tc>
        <w:tc>
          <w:tcPr>
            <w:tcW w:w="1985" w:type="dxa"/>
            <w:tcBorders>
              <w:top w:val="single" w:sz="2" w:space="0" w:color="000000"/>
              <w:left w:val="single" w:sz="2" w:space="0" w:color="000000"/>
              <w:bottom w:val="single" w:sz="2" w:space="0" w:color="000000"/>
              <w:right w:val="single" w:sz="2" w:space="0" w:color="000000"/>
            </w:tcBorders>
            <w:vAlign w:val="center"/>
          </w:tcPr>
          <w:p w:rsidR="0086017D" w:rsidRPr="006F002F" w:rsidRDefault="0086017D" w:rsidP="0086017D">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86017D" w:rsidRPr="00AD058E" w:rsidRDefault="0086017D"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Ketepatan memahami Pencegahan kesalahan dan kompatibilitas sistem </w:t>
            </w:r>
          </w:p>
        </w:tc>
        <w:tc>
          <w:tcPr>
            <w:tcW w:w="1134" w:type="dxa"/>
            <w:tcBorders>
              <w:top w:val="single" w:sz="2" w:space="0" w:color="000000"/>
              <w:left w:val="single" w:sz="2" w:space="0" w:color="000000"/>
              <w:bottom w:val="single" w:sz="2" w:space="0" w:color="000000"/>
              <w:right w:val="single" w:sz="2" w:space="0" w:color="000000"/>
            </w:tcBorders>
          </w:tcPr>
          <w:p w:rsidR="0086017D" w:rsidRDefault="0086017D" w:rsidP="0086017D">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86017D" w:rsidRDefault="0086017D" w:rsidP="001D6225">
            <w:pPr>
              <w:jc w:val="center"/>
            </w:pPr>
            <w:r w:rsidRPr="00DB3957">
              <w:rPr>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86017D" w:rsidRPr="006F002F" w:rsidRDefault="001D6225" w:rsidP="0086017D">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i5zZ9dSr","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[1]–[3]</w:t>
            </w:r>
            <w:r>
              <w:rPr>
                <w:rFonts w:ascii="Times New Roman" w:hAnsi="Times New Roman" w:cs="Times New Roman"/>
                <w:color w:val="auto"/>
                <w:sz w:val="20"/>
                <w:szCs w:val="20"/>
                <w:lang w:val="id-ID"/>
              </w:rPr>
              <w:fldChar w:fldCharType="end"/>
            </w:r>
          </w:p>
        </w:tc>
      </w:tr>
      <w:tr w:rsidR="00BA3410" w:rsidRPr="00806451" w:rsidTr="007B5716">
        <w:trPr>
          <w:trHeight w:val="468"/>
        </w:trPr>
        <w:tc>
          <w:tcPr>
            <w:tcW w:w="2410" w:type="dxa"/>
            <w:tcBorders>
              <w:top w:val="single" w:sz="2" w:space="0" w:color="000000"/>
              <w:left w:val="single" w:sz="2" w:space="0" w:color="000000"/>
              <w:bottom w:val="single" w:sz="2" w:space="0" w:color="000000"/>
              <w:right w:val="single" w:sz="2" w:space="0" w:color="000000"/>
            </w:tcBorders>
            <w:vAlign w:val="center"/>
          </w:tcPr>
          <w:p w:rsidR="00BA3410" w:rsidRPr="00AD058E" w:rsidRDefault="00BA3410" w:rsidP="00BA3410">
            <w:pPr>
              <w:pStyle w:val="Default"/>
              <w:rPr>
                <w:rFonts w:ascii="Times New Roman" w:hAnsi="Times New Roman" w:cs="Times New Roman"/>
                <w:sz w:val="20"/>
                <w:szCs w:val="20"/>
                <w:lang w:val="id-ID"/>
              </w:rPr>
            </w:pPr>
            <w:r>
              <w:rPr>
                <w:rFonts w:ascii="Times New Roman" w:hAnsi="Times New Roman" w:cs="Times New Roman"/>
                <w:sz w:val="20"/>
                <w:szCs w:val="20"/>
                <w:lang w:val="id-ID"/>
              </w:rPr>
              <w:t>User Centered Design</w:t>
            </w:r>
          </w:p>
        </w:tc>
        <w:tc>
          <w:tcPr>
            <w:tcW w:w="2835" w:type="dxa"/>
            <w:tcBorders>
              <w:top w:val="single" w:sz="2" w:space="0" w:color="000000"/>
              <w:left w:val="single" w:sz="2" w:space="0" w:color="000000"/>
              <w:bottom w:val="single" w:sz="2" w:space="0" w:color="000000"/>
              <w:right w:val="single" w:sz="2" w:space="0" w:color="000000"/>
            </w:tcBorders>
            <w:vAlign w:val="center"/>
          </w:tcPr>
          <w:p w:rsidR="00BA3410" w:rsidRPr="00AD058E" w:rsidRDefault="00BA3410" w:rsidP="00BA3410">
            <w:pPr>
              <w:pStyle w:val="Default"/>
              <w:rPr>
                <w:rFonts w:ascii="Times New Roman" w:hAnsi="Times New Roman" w:cs="Times New Roman"/>
                <w:color w:val="auto"/>
                <w:sz w:val="20"/>
                <w:szCs w:val="20"/>
                <w:lang w:val="id-ID"/>
              </w:rPr>
            </w:pPr>
            <w:r w:rsidRPr="000568F9">
              <w:rPr>
                <w:rFonts w:ascii="Times New Roman" w:hAnsi="Times New Roman" w:cs="Times New Roman"/>
                <w:bCs/>
                <w:sz w:val="20"/>
                <w:szCs w:val="20"/>
              </w:rPr>
              <w:t>Mahasiswa dapat memahami dan mengimplemantasi konsep user center design</w:t>
            </w:r>
          </w:p>
        </w:tc>
        <w:tc>
          <w:tcPr>
            <w:tcW w:w="2268" w:type="dxa"/>
            <w:tcBorders>
              <w:top w:val="single" w:sz="2" w:space="0" w:color="000000"/>
              <w:left w:val="single" w:sz="2" w:space="0" w:color="000000"/>
              <w:bottom w:val="single" w:sz="2" w:space="0" w:color="000000"/>
              <w:right w:val="single" w:sz="2" w:space="0" w:color="000000"/>
            </w:tcBorders>
          </w:tcPr>
          <w:p w:rsidR="00BA3410" w:rsidRPr="00D1186F" w:rsidRDefault="00BA3410" w:rsidP="00121161">
            <w:pPr>
              <w:numPr>
                <w:ilvl w:val="0"/>
                <w:numId w:val="11"/>
              </w:numPr>
              <w:tabs>
                <w:tab w:val="clear" w:pos="720"/>
              </w:tabs>
              <w:suppressAutoHyphens/>
              <w:snapToGrid w:val="0"/>
              <w:ind w:left="459"/>
              <w:rPr>
                <w:sz w:val="20"/>
                <w:szCs w:val="20"/>
                <w:lang w:val="sv-SE"/>
              </w:rPr>
            </w:pPr>
            <w:r w:rsidRPr="000568F9">
              <w:rPr>
                <w:sz w:val="20"/>
                <w:szCs w:val="20"/>
              </w:rPr>
              <w:t>Interative Design</w:t>
            </w:r>
          </w:p>
          <w:p w:rsidR="00BA3410" w:rsidRPr="00D1186F" w:rsidRDefault="00BA3410" w:rsidP="00121161">
            <w:pPr>
              <w:numPr>
                <w:ilvl w:val="0"/>
                <w:numId w:val="11"/>
              </w:numPr>
              <w:tabs>
                <w:tab w:val="clear" w:pos="720"/>
              </w:tabs>
              <w:suppressAutoHyphens/>
              <w:snapToGrid w:val="0"/>
              <w:ind w:left="459"/>
              <w:rPr>
                <w:sz w:val="20"/>
                <w:szCs w:val="20"/>
                <w:lang w:val="sv-SE"/>
              </w:rPr>
            </w:pPr>
            <w:r w:rsidRPr="00D1186F">
              <w:rPr>
                <w:sz w:val="20"/>
                <w:szCs w:val="20"/>
              </w:rPr>
              <w:t>User Center Design</w:t>
            </w:r>
          </w:p>
        </w:tc>
        <w:tc>
          <w:tcPr>
            <w:tcW w:w="1985" w:type="dxa"/>
            <w:tcBorders>
              <w:top w:val="single" w:sz="2" w:space="0" w:color="000000"/>
              <w:left w:val="single" w:sz="2" w:space="0" w:color="000000"/>
              <w:bottom w:val="single" w:sz="2" w:space="0" w:color="000000"/>
              <w:right w:val="single" w:sz="2" w:space="0" w:color="000000"/>
            </w:tcBorders>
            <w:vAlign w:val="center"/>
          </w:tcPr>
          <w:p w:rsidR="00BA3410" w:rsidRPr="006F002F" w:rsidRDefault="0086017D" w:rsidP="00BA3410">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BA3410" w:rsidRPr="00AD058E" w:rsidRDefault="00C211E8" w:rsidP="00BA3410">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Ketepatan memahami User sebagai acuan utama dalam mendesign UI</w:t>
            </w:r>
          </w:p>
        </w:tc>
        <w:tc>
          <w:tcPr>
            <w:tcW w:w="1134" w:type="dxa"/>
            <w:tcBorders>
              <w:top w:val="single" w:sz="2" w:space="0" w:color="000000"/>
              <w:left w:val="single" w:sz="2" w:space="0" w:color="000000"/>
              <w:bottom w:val="single" w:sz="2" w:space="0" w:color="000000"/>
              <w:right w:val="single" w:sz="2" w:space="0" w:color="000000"/>
            </w:tcBorders>
          </w:tcPr>
          <w:p w:rsidR="00BA3410" w:rsidRDefault="00BA3410" w:rsidP="00BA3410">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BA3410" w:rsidRDefault="00BA3410" w:rsidP="001D6225">
            <w:pPr>
              <w:pStyle w:val="Default"/>
              <w:jc w:val="center"/>
              <w:rPr>
                <w:rFonts w:ascii="Times New Roman" w:hAnsi="Times New Roman" w:cs="Times New Roman"/>
                <w:color w:val="auto"/>
                <w:sz w:val="20"/>
                <w:szCs w:val="20"/>
                <w:lang w:val="id-ID"/>
              </w:rPr>
            </w:pPr>
          </w:p>
          <w:p w:rsidR="00BA3410" w:rsidRDefault="0086017D"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p w:rsidR="00BA3410" w:rsidRPr="006F002F" w:rsidRDefault="00BA3410" w:rsidP="001D6225">
            <w:pPr>
              <w:pStyle w:val="Default"/>
              <w:jc w:val="center"/>
              <w:rPr>
                <w:rFonts w:ascii="Times New Roman" w:hAnsi="Times New Roman" w:cs="Times New Roman"/>
                <w:color w:val="auto"/>
                <w:sz w:val="20"/>
                <w:szCs w:val="20"/>
                <w:lang w:val="id-ID"/>
              </w:rPr>
            </w:pPr>
          </w:p>
        </w:tc>
        <w:tc>
          <w:tcPr>
            <w:tcW w:w="1743" w:type="dxa"/>
            <w:tcBorders>
              <w:top w:val="single" w:sz="2" w:space="0" w:color="000000"/>
              <w:left w:val="single" w:sz="2" w:space="0" w:color="000000"/>
              <w:bottom w:val="single" w:sz="2" w:space="0" w:color="000000"/>
              <w:right w:val="single" w:sz="2" w:space="0" w:color="000000"/>
            </w:tcBorders>
          </w:tcPr>
          <w:p w:rsidR="00BA3410" w:rsidRPr="006F002F" w:rsidRDefault="001D6225" w:rsidP="00BA3410">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fldChar w:fldCharType="begin"/>
            </w:r>
            <w:r>
              <w:rPr>
                <w:rFonts w:ascii="Times New Roman" w:hAnsi="Times New Roman" w:cs="Times New Roman"/>
                <w:color w:val="auto"/>
                <w:sz w:val="20"/>
                <w:szCs w:val="20"/>
                <w:lang w:val="id-ID"/>
              </w:rPr>
              <w:instrText xml:space="preserve"> ADDIN ZOTERO_ITEM CSL_CITATION {"citationID":"bdHwmDKs","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Pr>
                <w:rFonts w:ascii="Times New Roman" w:hAnsi="Times New Roman" w:cs="Times New Roman"/>
                <w:color w:val="auto"/>
                <w:sz w:val="20"/>
                <w:szCs w:val="20"/>
                <w:lang w:val="id-ID"/>
              </w:rPr>
              <w:fldChar w:fldCharType="separate"/>
            </w:r>
            <w:r w:rsidRPr="001D6225">
              <w:rPr>
                <w:rFonts w:ascii="Times New Roman" w:hAnsi="Times New Roman" w:cs="Times New Roman"/>
                <w:sz w:val="20"/>
              </w:rPr>
              <w:t>[1]–[3]</w:t>
            </w:r>
            <w:r>
              <w:rPr>
                <w:rFonts w:ascii="Times New Roman" w:hAnsi="Times New Roman" w:cs="Times New Roman"/>
                <w:color w:val="auto"/>
                <w:sz w:val="20"/>
                <w:szCs w:val="20"/>
                <w:lang w:val="id-ID"/>
              </w:rPr>
              <w:fldChar w:fldCharType="end"/>
            </w:r>
          </w:p>
        </w:tc>
      </w:tr>
      <w:tr w:rsidR="00BA3410" w:rsidRPr="00806451" w:rsidTr="007B5716">
        <w:trPr>
          <w:trHeight w:val="468"/>
        </w:trPr>
        <w:tc>
          <w:tcPr>
            <w:tcW w:w="2410" w:type="dxa"/>
            <w:tcBorders>
              <w:top w:val="single" w:sz="2" w:space="0" w:color="000000"/>
              <w:left w:val="single" w:sz="2" w:space="0" w:color="000000"/>
              <w:bottom w:val="single" w:sz="2" w:space="0" w:color="000000"/>
              <w:right w:val="single" w:sz="2" w:space="0" w:color="000000"/>
            </w:tcBorders>
            <w:vAlign w:val="center"/>
          </w:tcPr>
          <w:p w:rsidR="00BA3410" w:rsidRDefault="00D40B24" w:rsidP="00BA3410">
            <w:pPr>
              <w:pStyle w:val="Default"/>
              <w:rPr>
                <w:rFonts w:ascii="Times New Roman" w:hAnsi="Times New Roman" w:cs="Times New Roman"/>
                <w:sz w:val="20"/>
                <w:szCs w:val="20"/>
                <w:lang w:val="id-ID"/>
              </w:rPr>
            </w:pPr>
            <w:r>
              <w:rPr>
                <w:rFonts w:ascii="Times New Roman" w:hAnsi="Times New Roman" w:cs="Times New Roman"/>
                <w:sz w:val="20"/>
                <w:szCs w:val="20"/>
                <w:lang w:val="id-ID"/>
              </w:rPr>
              <w:t>Participating Observation</w:t>
            </w:r>
          </w:p>
        </w:tc>
        <w:tc>
          <w:tcPr>
            <w:tcW w:w="2835" w:type="dxa"/>
            <w:tcBorders>
              <w:top w:val="single" w:sz="2" w:space="0" w:color="000000"/>
              <w:left w:val="single" w:sz="2" w:space="0" w:color="000000"/>
              <w:bottom w:val="single" w:sz="2" w:space="0" w:color="000000"/>
              <w:right w:val="single" w:sz="2" w:space="0" w:color="000000"/>
            </w:tcBorders>
            <w:vAlign w:val="center"/>
          </w:tcPr>
          <w:p w:rsidR="00BA3410" w:rsidRPr="00305112" w:rsidRDefault="00305112" w:rsidP="00BA3410">
            <w:pPr>
              <w:pStyle w:val="Default"/>
              <w:rPr>
                <w:rFonts w:ascii="Times New Roman" w:hAnsi="Times New Roman" w:cs="Times New Roman"/>
                <w:bCs/>
                <w:sz w:val="20"/>
                <w:szCs w:val="20"/>
                <w:lang w:val="id-ID"/>
              </w:rPr>
            </w:pPr>
            <w:r>
              <w:rPr>
                <w:rFonts w:ascii="Times New Roman" w:hAnsi="Times New Roman" w:cs="Times New Roman"/>
                <w:bCs/>
                <w:sz w:val="20"/>
                <w:szCs w:val="20"/>
                <w:lang w:val="id-ID"/>
              </w:rPr>
              <w:t xml:space="preserve">Mahasiswa dapat menciptakan ide kreatif </w:t>
            </w:r>
          </w:p>
        </w:tc>
        <w:tc>
          <w:tcPr>
            <w:tcW w:w="2268" w:type="dxa"/>
            <w:tcBorders>
              <w:top w:val="single" w:sz="2" w:space="0" w:color="000000"/>
              <w:left w:val="single" w:sz="2" w:space="0" w:color="000000"/>
              <w:bottom w:val="single" w:sz="2" w:space="0" w:color="000000"/>
              <w:right w:val="single" w:sz="2" w:space="0" w:color="000000"/>
            </w:tcBorders>
          </w:tcPr>
          <w:p w:rsidR="0044608E" w:rsidRDefault="0044608E" w:rsidP="0044608E">
            <w:pPr>
              <w:numPr>
                <w:ilvl w:val="0"/>
                <w:numId w:val="15"/>
              </w:numPr>
              <w:tabs>
                <w:tab w:val="clear" w:pos="720"/>
              </w:tabs>
              <w:suppressAutoHyphens/>
              <w:snapToGrid w:val="0"/>
              <w:ind w:left="348" w:hanging="272"/>
              <w:rPr>
                <w:sz w:val="20"/>
                <w:szCs w:val="20"/>
              </w:rPr>
            </w:pPr>
            <w:r w:rsidRPr="000568F9">
              <w:rPr>
                <w:sz w:val="20"/>
                <w:szCs w:val="20"/>
              </w:rPr>
              <w:t>Interative Design</w:t>
            </w:r>
          </w:p>
          <w:p w:rsidR="00BA3410" w:rsidRPr="000568F9" w:rsidRDefault="0044608E" w:rsidP="0044608E">
            <w:pPr>
              <w:numPr>
                <w:ilvl w:val="0"/>
                <w:numId w:val="15"/>
              </w:numPr>
              <w:tabs>
                <w:tab w:val="clear" w:pos="720"/>
              </w:tabs>
              <w:suppressAutoHyphens/>
              <w:snapToGrid w:val="0"/>
              <w:ind w:left="348" w:hanging="272"/>
              <w:rPr>
                <w:sz w:val="20"/>
                <w:szCs w:val="20"/>
              </w:rPr>
            </w:pPr>
            <w:r w:rsidRPr="00D1186F">
              <w:rPr>
                <w:sz w:val="20"/>
                <w:szCs w:val="20"/>
              </w:rPr>
              <w:t>User Center Design</w:t>
            </w:r>
          </w:p>
        </w:tc>
        <w:tc>
          <w:tcPr>
            <w:tcW w:w="1985" w:type="dxa"/>
            <w:tcBorders>
              <w:top w:val="single" w:sz="2" w:space="0" w:color="000000"/>
              <w:left w:val="single" w:sz="2" w:space="0" w:color="000000"/>
              <w:bottom w:val="single" w:sz="2" w:space="0" w:color="000000"/>
              <w:right w:val="single" w:sz="2" w:space="0" w:color="000000"/>
            </w:tcBorders>
            <w:vAlign w:val="center"/>
          </w:tcPr>
          <w:p w:rsidR="0044608E" w:rsidRDefault="00501331" w:rsidP="00BA3410">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Small Grup Discussion</w:t>
            </w:r>
          </w:p>
          <w:p w:rsidR="0020461E" w:rsidRPr="006F002F" w:rsidRDefault="0020461E" w:rsidP="00BA3410">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Tugas 1</w:t>
            </w:r>
          </w:p>
        </w:tc>
        <w:tc>
          <w:tcPr>
            <w:tcW w:w="1417" w:type="dxa"/>
            <w:tcBorders>
              <w:top w:val="single" w:sz="2" w:space="0" w:color="000000"/>
              <w:left w:val="single" w:sz="2" w:space="0" w:color="000000"/>
              <w:bottom w:val="single" w:sz="2" w:space="0" w:color="000000"/>
              <w:right w:val="single" w:sz="2" w:space="0" w:color="000000"/>
            </w:tcBorders>
          </w:tcPr>
          <w:p w:rsidR="00BA3410" w:rsidRDefault="00850108" w:rsidP="00BA3410">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Menghasilkan 1 ide mobile A</w:t>
            </w:r>
            <w:r w:rsidR="00305112">
              <w:rPr>
                <w:rFonts w:ascii="Times New Roman" w:hAnsi="Times New Roman" w:cs="Times New Roman"/>
                <w:color w:val="auto"/>
                <w:sz w:val="20"/>
                <w:szCs w:val="20"/>
                <w:lang w:val="id-ID"/>
              </w:rPr>
              <w:t>plikasi</w:t>
            </w:r>
          </w:p>
        </w:tc>
        <w:tc>
          <w:tcPr>
            <w:tcW w:w="1134" w:type="dxa"/>
            <w:tcBorders>
              <w:top w:val="single" w:sz="2" w:space="0" w:color="000000"/>
              <w:left w:val="single" w:sz="2" w:space="0" w:color="000000"/>
              <w:bottom w:val="single" w:sz="2" w:space="0" w:color="000000"/>
              <w:right w:val="single" w:sz="2" w:space="0" w:color="000000"/>
            </w:tcBorders>
          </w:tcPr>
          <w:p w:rsidR="00BA3410" w:rsidRPr="00C543C3" w:rsidRDefault="00305112" w:rsidP="00BA3410">
            <w:pPr>
              <w:rPr>
                <w:sz w:val="20"/>
                <w:szCs w:val="20"/>
                <w:lang w:val="id-ID"/>
              </w:rPr>
            </w:pPr>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BA3410"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Presentasi Kelompok</w:t>
            </w:r>
          </w:p>
        </w:tc>
        <w:tc>
          <w:tcPr>
            <w:tcW w:w="1743" w:type="dxa"/>
            <w:tcBorders>
              <w:top w:val="single" w:sz="2" w:space="0" w:color="000000"/>
              <w:left w:val="single" w:sz="2" w:space="0" w:color="000000"/>
              <w:bottom w:val="single" w:sz="2" w:space="0" w:color="000000"/>
              <w:right w:val="single" w:sz="2" w:space="0" w:color="000000"/>
            </w:tcBorders>
          </w:tcPr>
          <w:p w:rsidR="00BA3410" w:rsidRPr="007679D0" w:rsidRDefault="00D40B24" w:rsidP="00BA3410">
            <w:pPr>
              <w:pStyle w:val="Default"/>
              <w:rPr>
                <w:rFonts w:ascii="Times New Roman" w:hAnsi="Times New Roman" w:cs="Times New Roman"/>
                <w:color w:val="auto"/>
                <w:sz w:val="18"/>
                <w:szCs w:val="20"/>
                <w:lang w:val="id-ID"/>
              </w:rPr>
            </w:pPr>
            <w:r>
              <w:rPr>
                <w:rFonts w:ascii="Times New Roman" w:hAnsi="Times New Roman" w:cs="Times New Roman"/>
                <w:color w:val="auto"/>
                <w:sz w:val="18"/>
                <w:szCs w:val="20"/>
                <w:lang w:val="id-ID"/>
              </w:rPr>
              <w:fldChar w:fldCharType="begin"/>
            </w:r>
            <w:r>
              <w:rPr>
                <w:rFonts w:ascii="Times New Roman" w:hAnsi="Times New Roman" w:cs="Times New Roman"/>
                <w:color w:val="auto"/>
                <w:sz w:val="18"/>
                <w:szCs w:val="20"/>
                <w:lang w:val="id-ID"/>
              </w:rPr>
              <w:instrText xml:space="preserve"> ADDIN ZOTERO_ITEM CSL_CITATION {"citationID":"dMouIkul","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Pr>
                <w:rFonts w:ascii="Times New Roman" w:hAnsi="Times New Roman" w:cs="Times New Roman"/>
                <w:color w:val="auto"/>
                <w:sz w:val="18"/>
                <w:szCs w:val="20"/>
                <w:lang w:val="id-ID"/>
              </w:rPr>
              <w:fldChar w:fldCharType="separate"/>
            </w:r>
            <w:r w:rsidRPr="00D40B24">
              <w:rPr>
                <w:rFonts w:ascii="Times New Roman" w:hAnsi="Times New Roman" w:cs="Times New Roman"/>
                <w:sz w:val="18"/>
              </w:rPr>
              <w:t>[1]</w:t>
            </w:r>
            <w:r>
              <w:rPr>
                <w:rFonts w:ascii="Times New Roman" w:hAnsi="Times New Roman" w:cs="Times New Roman"/>
                <w:color w:val="auto"/>
                <w:sz w:val="18"/>
                <w:szCs w:val="20"/>
                <w:lang w:val="id-ID"/>
              </w:rPr>
              <w:fldChar w:fldCharType="end"/>
            </w:r>
          </w:p>
        </w:tc>
      </w:tr>
      <w:tr w:rsidR="001D6225" w:rsidRPr="00806451" w:rsidTr="007B5716">
        <w:trPr>
          <w:trHeight w:val="468"/>
        </w:trPr>
        <w:tc>
          <w:tcPr>
            <w:tcW w:w="2410" w:type="dxa"/>
            <w:tcBorders>
              <w:top w:val="single" w:sz="2" w:space="0" w:color="000000"/>
              <w:left w:val="single" w:sz="2" w:space="0" w:color="000000"/>
              <w:bottom w:val="single" w:sz="2" w:space="0" w:color="000000"/>
              <w:right w:val="single" w:sz="2" w:space="0" w:color="000000"/>
            </w:tcBorders>
            <w:vAlign w:val="center"/>
          </w:tcPr>
          <w:p w:rsidR="001D6225" w:rsidRDefault="001D6225" w:rsidP="001D6225">
            <w:pPr>
              <w:pStyle w:val="Default"/>
              <w:rPr>
                <w:rFonts w:ascii="Times New Roman" w:hAnsi="Times New Roman" w:cs="Times New Roman"/>
                <w:sz w:val="20"/>
                <w:szCs w:val="20"/>
                <w:lang w:val="id-ID"/>
              </w:rPr>
            </w:pPr>
            <w:r>
              <w:rPr>
                <w:rFonts w:ascii="Times New Roman" w:hAnsi="Times New Roman" w:cs="Times New Roman"/>
                <w:sz w:val="20"/>
                <w:szCs w:val="20"/>
                <w:lang w:val="id-ID"/>
              </w:rPr>
              <w:lastRenderedPageBreak/>
              <w:t>Design Goal</w:t>
            </w:r>
          </w:p>
        </w:tc>
        <w:tc>
          <w:tcPr>
            <w:tcW w:w="2835" w:type="dxa"/>
            <w:tcBorders>
              <w:top w:val="single" w:sz="2" w:space="0" w:color="000000"/>
              <w:left w:val="single" w:sz="2" w:space="0" w:color="000000"/>
              <w:bottom w:val="single" w:sz="2" w:space="0" w:color="000000"/>
              <w:right w:val="single" w:sz="2" w:space="0" w:color="000000"/>
            </w:tcBorders>
            <w:vAlign w:val="center"/>
          </w:tcPr>
          <w:p w:rsidR="001D6225" w:rsidRPr="00D1186F" w:rsidRDefault="001D6225" w:rsidP="001D6225">
            <w:pPr>
              <w:pStyle w:val="Default"/>
              <w:rPr>
                <w:rFonts w:ascii="Times New Roman" w:hAnsi="Times New Roman" w:cs="Times New Roman"/>
                <w:bCs/>
                <w:sz w:val="20"/>
                <w:szCs w:val="20"/>
                <w:lang w:val="id-ID"/>
              </w:rPr>
            </w:pPr>
            <w:r>
              <w:rPr>
                <w:rFonts w:ascii="Times New Roman" w:hAnsi="Times New Roman" w:cs="Times New Roman"/>
                <w:bCs/>
                <w:sz w:val="20"/>
                <w:szCs w:val="20"/>
                <w:lang w:val="id-ID"/>
              </w:rPr>
              <w:t>Mahasiswa dapat membuat Tujuan dari sebuah design UI</w:t>
            </w:r>
          </w:p>
        </w:tc>
        <w:tc>
          <w:tcPr>
            <w:tcW w:w="2268"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ListParagraph"/>
              <w:numPr>
                <w:ilvl w:val="1"/>
                <w:numId w:val="15"/>
              </w:numPr>
              <w:suppressAutoHyphens/>
              <w:snapToGrid w:val="0"/>
              <w:ind w:left="348"/>
              <w:rPr>
                <w:sz w:val="20"/>
                <w:szCs w:val="20"/>
                <w:lang w:val="id-ID"/>
              </w:rPr>
            </w:pPr>
            <w:r>
              <w:rPr>
                <w:sz w:val="20"/>
                <w:szCs w:val="20"/>
                <w:lang w:val="id-ID"/>
              </w:rPr>
              <w:t>Tujuan dalam membuat UI</w:t>
            </w:r>
          </w:p>
          <w:p w:rsidR="001D6225" w:rsidRPr="00F858F6" w:rsidRDefault="001D6225" w:rsidP="001D6225">
            <w:pPr>
              <w:pStyle w:val="ListParagraph"/>
              <w:suppressAutoHyphens/>
              <w:snapToGrid w:val="0"/>
              <w:ind w:left="1080"/>
              <w:rPr>
                <w:sz w:val="20"/>
                <w:szCs w:val="20"/>
                <w:lang w:val="id-ID"/>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1D6225" w:rsidRPr="006F002F" w:rsidRDefault="001D6225" w:rsidP="001D6225">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tc>
        <w:tc>
          <w:tcPr>
            <w:tcW w:w="1417"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Menentukan : Steps, artifacs, goals dan Pain Points dengan tepat</w:t>
            </w:r>
          </w:p>
        </w:tc>
        <w:tc>
          <w:tcPr>
            <w:tcW w:w="1134" w:type="dxa"/>
            <w:tcBorders>
              <w:top w:val="single" w:sz="2" w:space="0" w:color="000000"/>
              <w:left w:val="single" w:sz="2" w:space="0" w:color="000000"/>
              <w:bottom w:val="single" w:sz="2" w:space="0" w:color="000000"/>
              <w:right w:val="single" w:sz="2" w:space="0" w:color="000000"/>
            </w:tcBorders>
          </w:tcPr>
          <w:p w:rsidR="001D6225" w:rsidRDefault="001D6225" w:rsidP="001D6225">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1D6225" w:rsidRDefault="001D6225" w:rsidP="001D6225">
            <w:r w:rsidRPr="00055E65">
              <w:rPr>
                <w:sz w:val="20"/>
                <w:szCs w:val="20"/>
                <w:lang w:val="id-ID"/>
              </w:rPr>
              <w:fldChar w:fldCharType="begin"/>
            </w:r>
            <w:r>
              <w:rPr>
                <w:sz w:val="20"/>
                <w:szCs w:val="20"/>
                <w:lang w:val="id-ID"/>
              </w:rPr>
              <w:instrText xml:space="preserve"> ADDIN ZOTERO_ITEM CSL_CITATION {"citationID":"h2Ypgsf6","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Pr="00055E65">
              <w:rPr>
                <w:sz w:val="20"/>
                <w:szCs w:val="20"/>
                <w:lang w:val="id-ID"/>
              </w:rPr>
              <w:fldChar w:fldCharType="separate"/>
            </w:r>
            <w:r w:rsidRPr="00055E65">
              <w:rPr>
                <w:sz w:val="20"/>
              </w:rPr>
              <w:t>[1]–[3]</w:t>
            </w:r>
            <w:r w:rsidRPr="00055E65">
              <w:rPr>
                <w:sz w:val="20"/>
                <w:szCs w:val="20"/>
                <w:lang w:val="id-ID"/>
              </w:rPr>
              <w:fldChar w:fldCharType="end"/>
            </w:r>
          </w:p>
        </w:tc>
      </w:tr>
      <w:tr w:rsidR="001D6225" w:rsidRPr="00806451" w:rsidTr="007B5716">
        <w:trPr>
          <w:trHeight w:val="468"/>
        </w:trPr>
        <w:tc>
          <w:tcPr>
            <w:tcW w:w="2410" w:type="dxa"/>
            <w:tcBorders>
              <w:top w:val="single" w:sz="2" w:space="0" w:color="000000"/>
              <w:left w:val="single" w:sz="2" w:space="0" w:color="000000"/>
              <w:bottom w:val="single" w:sz="2" w:space="0" w:color="000000"/>
              <w:right w:val="single" w:sz="2" w:space="0" w:color="000000"/>
            </w:tcBorders>
            <w:vAlign w:val="center"/>
          </w:tcPr>
          <w:p w:rsidR="001D6225" w:rsidRPr="00AD058E" w:rsidRDefault="001D6225" w:rsidP="001D6225">
            <w:pPr>
              <w:pStyle w:val="Default"/>
              <w:rPr>
                <w:rFonts w:ascii="Times New Roman" w:hAnsi="Times New Roman" w:cs="Times New Roman"/>
                <w:sz w:val="20"/>
                <w:szCs w:val="20"/>
                <w:lang w:val="id-ID"/>
              </w:rPr>
            </w:pPr>
            <w:r>
              <w:rPr>
                <w:rFonts w:ascii="Times New Roman" w:hAnsi="Times New Roman" w:cs="Times New Roman"/>
                <w:sz w:val="20"/>
                <w:szCs w:val="20"/>
                <w:lang w:val="id-ID"/>
              </w:rPr>
              <w:t>Analysis Design</w:t>
            </w:r>
          </w:p>
        </w:tc>
        <w:tc>
          <w:tcPr>
            <w:tcW w:w="2835" w:type="dxa"/>
            <w:tcBorders>
              <w:top w:val="single" w:sz="2" w:space="0" w:color="000000"/>
              <w:left w:val="single" w:sz="2" w:space="0" w:color="000000"/>
              <w:bottom w:val="single" w:sz="2" w:space="0" w:color="000000"/>
              <w:right w:val="single" w:sz="2" w:space="0" w:color="000000"/>
            </w:tcBorders>
            <w:vAlign w:val="center"/>
          </w:tcPr>
          <w:p w:rsidR="001D6225" w:rsidRPr="00AD058E" w:rsidRDefault="001D6225" w:rsidP="001D6225">
            <w:pPr>
              <w:pStyle w:val="Default"/>
              <w:rPr>
                <w:rFonts w:ascii="Times New Roman" w:hAnsi="Times New Roman" w:cs="Times New Roman"/>
                <w:color w:val="auto"/>
                <w:sz w:val="20"/>
                <w:szCs w:val="20"/>
                <w:lang w:val="id-ID"/>
              </w:rPr>
            </w:pPr>
            <w:r w:rsidRPr="000568F9">
              <w:rPr>
                <w:rFonts w:ascii="Times New Roman" w:hAnsi="Times New Roman" w:cs="Times New Roman"/>
                <w:bCs/>
                <w:sz w:val="20"/>
                <w:szCs w:val="20"/>
              </w:rPr>
              <w:t>Mahasiswa dapat menganalisa user, task dan domain pada proses desain user interface</w:t>
            </w:r>
          </w:p>
        </w:tc>
        <w:tc>
          <w:tcPr>
            <w:tcW w:w="2268" w:type="dxa"/>
            <w:tcBorders>
              <w:top w:val="single" w:sz="2" w:space="0" w:color="000000"/>
              <w:left w:val="single" w:sz="2" w:space="0" w:color="000000"/>
              <w:bottom w:val="single" w:sz="2" w:space="0" w:color="000000"/>
              <w:right w:val="single" w:sz="2" w:space="0" w:color="000000"/>
            </w:tcBorders>
          </w:tcPr>
          <w:p w:rsidR="001D6225" w:rsidRPr="000568F9" w:rsidRDefault="001D6225" w:rsidP="001D6225">
            <w:pPr>
              <w:numPr>
                <w:ilvl w:val="0"/>
                <w:numId w:val="12"/>
              </w:numPr>
              <w:tabs>
                <w:tab w:val="clear" w:pos="720"/>
              </w:tabs>
              <w:suppressAutoHyphens/>
              <w:snapToGrid w:val="0"/>
              <w:ind w:left="459"/>
              <w:rPr>
                <w:sz w:val="20"/>
                <w:szCs w:val="20"/>
                <w:lang w:val="sv-SE"/>
              </w:rPr>
            </w:pPr>
            <w:r w:rsidRPr="000568F9">
              <w:rPr>
                <w:sz w:val="20"/>
                <w:szCs w:val="20"/>
              </w:rPr>
              <w:t>User Analysis</w:t>
            </w:r>
          </w:p>
          <w:p w:rsidR="001D6225" w:rsidRPr="000568F9" w:rsidRDefault="001D6225" w:rsidP="001D6225">
            <w:pPr>
              <w:numPr>
                <w:ilvl w:val="0"/>
                <w:numId w:val="12"/>
              </w:numPr>
              <w:tabs>
                <w:tab w:val="clear" w:pos="720"/>
              </w:tabs>
              <w:suppressAutoHyphens/>
              <w:snapToGrid w:val="0"/>
              <w:ind w:left="459"/>
              <w:rPr>
                <w:sz w:val="20"/>
                <w:szCs w:val="20"/>
                <w:lang w:val="sv-SE"/>
              </w:rPr>
            </w:pPr>
            <w:r w:rsidRPr="000568F9">
              <w:rPr>
                <w:sz w:val="20"/>
                <w:szCs w:val="20"/>
              </w:rPr>
              <w:t>Task Analysis</w:t>
            </w:r>
          </w:p>
          <w:p w:rsidR="001D6225" w:rsidRPr="00D1186F" w:rsidRDefault="001D6225" w:rsidP="001D6225">
            <w:pPr>
              <w:numPr>
                <w:ilvl w:val="0"/>
                <w:numId w:val="12"/>
              </w:numPr>
              <w:tabs>
                <w:tab w:val="clear" w:pos="720"/>
              </w:tabs>
              <w:suppressAutoHyphens/>
              <w:snapToGrid w:val="0"/>
              <w:ind w:left="459"/>
              <w:rPr>
                <w:sz w:val="20"/>
                <w:szCs w:val="20"/>
                <w:lang w:val="sv-SE"/>
              </w:rPr>
            </w:pPr>
            <w:r w:rsidRPr="000568F9">
              <w:rPr>
                <w:sz w:val="20"/>
                <w:szCs w:val="20"/>
              </w:rPr>
              <w:t>Domain Analysis</w:t>
            </w:r>
          </w:p>
          <w:p w:rsidR="001D6225" w:rsidRPr="00D1186F" w:rsidRDefault="001D6225" w:rsidP="001D6225">
            <w:pPr>
              <w:numPr>
                <w:ilvl w:val="0"/>
                <w:numId w:val="12"/>
              </w:numPr>
              <w:tabs>
                <w:tab w:val="clear" w:pos="720"/>
              </w:tabs>
              <w:suppressAutoHyphens/>
              <w:snapToGrid w:val="0"/>
              <w:ind w:left="459"/>
              <w:rPr>
                <w:sz w:val="20"/>
                <w:szCs w:val="20"/>
                <w:lang w:val="sv-SE"/>
              </w:rPr>
            </w:pPr>
            <w:r w:rsidRPr="00D1186F">
              <w:rPr>
                <w:sz w:val="20"/>
                <w:szCs w:val="20"/>
              </w:rPr>
              <w:t>Requirement Analysis</w:t>
            </w:r>
          </w:p>
        </w:tc>
        <w:tc>
          <w:tcPr>
            <w:tcW w:w="1985" w:type="dxa"/>
            <w:tcBorders>
              <w:top w:val="single" w:sz="2" w:space="0" w:color="000000"/>
              <w:left w:val="single" w:sz="2" w:space="0" w:color="000000"/>
              <w:bottom w:val="single" w:sz="2" w:space="0" w:color="000000"/>
              <w:right w:val="single" w:sz="2" w:space="0" w:color="000000"/>
            </w:tcBorders>
            <w:vAlign w:val="center"/>
          </w:tcPr>
          <w:p w:rsidR="001D6225" w:rsidRDefault="001D6225" w:rsidP="001D6225">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p>
          <w:p w:rsidR="002965F7" w:rsidRPr="006F002F" w:rsidRDefault="002965F7" w:rsidP="001D6225">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Tugas 2 : Membuat User dan Task Analysis </w:t>
            </w:r>
          </w:p>
        </w:tc>
        <w:tc>
          <w:tcPr>
            <w:tcW w:w="1417" w:type="dxa"/>
            <w:tcBorders>
              <w:top w:val="single" w:sz="2" w:space="0" w:color="000000"/>
              <w:left w:val="single" w:sz="2" w:space="0" w:color="000000"/>
              <w:bottom w:val="single" w:sz="2" w:space="0" w:color="000000"/>
              <w:right w:val="single" w:sz="2" w:space="0" w:color="000000"/>
            </w:tcBorders>
          </w:tcPr>
          <w:p w:rsidR="001D6225" w:rsidRPr="00AD058E" w:rsidRDefault="001D6225" w:rsidP="001D6225">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Ketepatan sistematik dalam Menentukan User dan Task Analisys </w:t>
            </w:r>
          </w:p>
        </w:tc>
        <w:tc>
          <w:tcPr>
            <w:tcW w:w="1134" w:type="dxa"/>
            <w:tcBorders>
              <w:top w:val="single" w:sz="2" w:space="0" w:color="000000"/>
              <w:left w:val="single" w:sz="2" w:space="0" w:color="000000"/>
              <w:bottom w:val="single" w:sz="2" w:space="0" w:color="000000"/>
              <w:right w:val="single" w:sz="2" w:space="0" w:color="000000"/>
            </w:tcBorders>
          </w:tcPr>
          <w:p w:rsidR="001D6225" w:rsidRDefault="001D6225" w:rsidP="001D6225">
            <w:r w:rsidRPr="00C543C3">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Default"/>
              <w:jc w:val="center"/>
              <w:rPr>
                <w:rFonts w:ascii="Times New Roman" w:hAnsi="Times New Roman" w:cs="Times New Roman"/>
                <w:color w:val="auto"/>
                <w:sz w:val="20"/>
                <w:szCs w:val="20"/>
                <w:lang w:val="id-ID"/>
              </w:rPr>
            </w:pPr>
          </w:p>
          <w:p w:rsidR="001D6225" w:rsidRDefault="001D6225" w:rsidP="001D6225">
            <w:pPr>
              <w:pStyle w:val="Default"/>
              <w:jc w:val="center"/>
              <w:rPr>
                <w:rFonts w:ascii="Times New Roman" w:hAnsi="Times New Roman" w:cs="Times New Roman"/>
                <w:color w:val="auto"/>
                <w:sz w:val="20"/>
                <w:szCs w:val="20"/>
                <w:lang w:val="id-ID"/>
              </w:rPr>
            </w:pPr>
          </w:p>
          <w:p w:rsidR="001D6225" w:rsidRPr="006F002F"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1D6225" w:rsidRDefault="001D6225" w:rsidP="0060389A">
            <w:r w:rsidRPr="00055E65">
              <w:rPr>
                <w:sz w:val="20"/>
                <w:szCs w:val="20"/>
                <w:lang w:val="id-ID"/>
              </w:rPr>
              <w:fldChar w:fldCharType="begin"/>
            </w:r>
            <w:r w:rsidR="0060389A">
              <w:rPr>
                <w:sz w:val="20"/>
                <w:szCs w:val="20"/>
                <w:lang w:val="id-ID"/>
              </w:rPr>
              <w:instrText xml:space="preserve"> ADDIN ZOTERO_ITEM CSL_CITATION {"citationID":"l6nUCmJ5","properties":{"formattedCitation":"[1]\\uc0\\u8211{}[4]","plainCitation":"[1]–[4]","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id":462,"uris":["http://zotero.org/users/4697325/items/TDBQINRU"],"uri":["http://zotero.org/users/4697325/items/TDBQINRU"],"itemData":{"id":462,"type":"book","title":"Hierarchical Task Analysis","publisher":"Taylor &amp; Francis","publisher-place":"London ; New York","source":"924785181","event-place":"London ; New York","abstract":"\"The aim of this book is to present the ideas of HTA more fully than previously, with a view to demonstrating the methods; to show how it can be applied to a number of different work contexts; and to show how it can be applied in a number of useful ways. HTA cannot deal with every human factors decision without reference to other methods and ideas, but it can be used to guide an examination of tasks so that other methods and ideas can be used to greater benefit.\"--Jacket","ISBN":"0-7484-0837-1","author":[{"family":"Shepherd","given":"Andrew"}],"issued":{"date-parts":[["2001"]]}}}],"schema":"https://github.com/citation-style-language/schema/raw/master/csl-citation.json"} </w:instrText>
            </w:r>
            <w:r w:rsidRPr="00055E65">
              <w:rPr>
                <w:sz w:val="20"/>
                <w:szCs w:val="20"/>
                <w:lang w:val="id-ID"/>
              </w:rPr>
              <w:fldChar w:fldCharType="separate"/>
            </w:r>
            <w:r w:rsidR="0060389A" w:rsidRPr="0060389A">
              <w:rPr>
                <w:sz w:val="20"/>
              </w:rPr>
              <w:t>[1]–[4]</w:t>
            </w:r>
            <w:r w:rsidRPr="00055E65">
              <w:rPr>
                <w:sz w:val="20"/>
                <w:szCs w:val="20"/>
                <w:lang w:val="id-ID"/>
              </w:rPr>
              <w:fldChar w:fldCharType="end"/>
            </w:r>
          </w:p>
        </w:tc>
      </w:tr>
      <w:tr w:rsidR="001D6225" w:rsidRPr="00806451" w:rsidTr="007B5716">
        <w:trPr>
          <w:trHeight w:val="468"/>
        </w:trPr>
        <w:tc>
          <w:tcPr>
            <w:tcW w:w="2410" w:type="dxa"/>
            <w:tcBorders>
              <w:top w:val="single" w:sz="2" w:space="0" w:color="000000"/>
              <w:left w:val="single" w:sz="2" w:space="0" w:color="000000"/>
              <w:bottom w:val="single" w:sz="2" w:space="0" w:color="000000"/>
              <w:right w:val="single" w:sz="2" w:space="0" w:color="000000"/>
            </w:tcBorders>
            <w:vAlign w:val="center"/>
          </w:tcPr>
          <w:p w:rsidR="001D6225" w:rsidRDefault="001D6225" w:rsidP="001D6225">
            <w:pPr>
              <w:pStyle w:val="Default"/>
              <w:rPr>
                <w:rFonts w:ascii="Times New Roman" w:hAnsi="Times New Roman" w:cs="Times New Roman"/>
                <w:sz w:val="20"/>
                <w:szCs w:val="20"/>
                <w:lang w:val="id-ID"/>
              </w:rPr>
            </w:pPr>
            <w:r>
              <w:rPr>
                <w:rFonts w:ascii="Times New Roman" w:hAnsi="Times New Roman" w:cs="Times New Roman"/>
                <w:sz w:val="20"/>
                <w:szCs w:val="20"/>
                <w:lang w:val="id-ID"/>
              </w:rPr>
              <w:t>Perbandingan Design</w:t>
            </w:r>
          </w:p>
        </w:tc>
        <w:tc>
          <w:tcPr>
            <w:tcW w:w="2835" w:type="dxa"/>
            <w:tcBorders>
              <w:top w:val="single" w:sz="2" w:space="0" w:color="000000"/>
              <w:left w:val="single" w:sz="2" w:space="0" w:color="000000"/>
              <w:bottom w:val="single" w:sz="2" w:space="0" w:color="000000"/>
              <w:right w:val="single" w:sz="2" w:space="0" w:color="000000"/>
            </w:tcBorders>
            <w:vAlign w:val="center"/>
          </w:tcPr>
          <w:p w:rsidR="001D6225" w:rsidRPr="00D1186F" w:rsidRDefault="001D6225" w:rsidP="001D6225">
            <w:pPr>
              <w:pStyle w:val="Default"/>
              <w:rPr>
                <w:rFonts w:ascii="Times New Roman" w:hAnsi="Times New Roman" w:cs="Times New Roman"/>
                <w:bCs/>
                <w:sz w:val="20"/>
                <w:szCs w:val="20"/>
                <w:lang w:val="id-ID"/>
              </w:rPr>
            </w:pPr>
            <w:r>
              <w:rPr>
                <w:rFonts w:ascii="Times New Roman" w:hAnsi="Times New Roman" w:cs="Times New Roman"/>
                <w:bCs/>
                <w:sz w:val="20"/>
                <w:szCs w:val="20"/>
                <w:lang w:val="id-ID"/>
              </w:rPr>
              <w:t>Mahasiswa memahami bagaimana konsep design dibentuk dari perbandingan design</w:t>
            </w:r>
          </w:p>
        </w:tc>
        <w:tc>
          <w:tcPr>
            <w:tcW w:w="2268"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ListParagraph"/>
              <w:numPr>
                <w:ilvl w:val="1"/>
                <w:numId w:val="12"/>
              </w:numPr>
              <w:tabs>
                <w:tab w:val="clear" w:pos="1080"/>
              </w:tabs>
              <w:suppressAutoHyphens/>
              <w:snapToGrid w:val="0"/>
              <w:ind w:left="490"/>
              <w:rPr>
                <w:sz w:val="20"/>
                <w:szCs w:val="20"/>
                <w:lang w:val="id-ID"/>
              </w:rPr>
            </w:pPr>
            <w:r>
              <w:rPr>
                <w:sz w:val="20"/>
                <w:szCs w:val="20"/>
                <w:lang w:val="id-ID"/>
              </w:rPr>
              <w:t>Quantity vs Quality</w:t>
            </w:r>
          </w:p>
          <w:p w:rsidR="001D6225" w:rsidRPr="00D1186F" w:rsidRDefault="001D6225" w:rsidP="001D6225">
            <w:pPr>
              <w:pStyle w:val="ListParagraph"/>
              <w:numPr>
                <w:ilvl w:val="1"/>
                <w:numId w:val="12"/>
              </w:numPr>
              <w:tabs>
                <w:tab w:val="clear" w:pos="1080"/>
              </w:tabs>
              <w:suppressAutoHyphens/>
              <w:snapToGrid w:val="0"/>
              <w:ind w:left="490"/>
              <w:rPr>
                <w:sz w:val="20"/>
                <w:szCs w:val="20"/>
                <w:lang w:val="id-ID"/>
              </w:rPr>
            </w:pPr>
            <w:r>
              <w:rPr>
                <w:sz w:val="20"/>
                <w:szCs w:val="20"/>
                <w:lang w:val="id-ID"/>
              </w:rPr>
              <w:t>Paralel dan Serial Design</w:t>
            </w:r>
          </w:p>
        </w:tc>
        <w:tc>
          <w:tcPr>
            <w:tcW w:w="1985" w:type="dxa"/>
            <w:tcBorders>
              <w:top w:val="single" w:sz="2" w:space="0" w:color="000000"/>
              <w:left w:val="single" w:sz="2" w:space="0" w:color="000000"/>
              <w:bottom w:val="single" w:sz="2" w:space="0" w:color="000000"/>
              <w:right w:val="single" w:sz="2" w:space="0" w:color="000000"/>
            </w:tcBorders>
            <w:vAlign w:val="center"/>
          </w:tcPr>
          <w:p w:rsidR="001D6225" w:rsidRDefault="001D6225" w:rsidP="001D6225">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Kuliah  dan</w:t>
            </w:r>
          </w:p>
          <w:p w:rsidR="001D6225" w:rsidRPr="006F002F" w:rsidRDefault="001D6225" w:rsidP="001D6225">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Discovery Learning</w:t>
            </w:r>
          </w:p>
        </w:tc>
        <w:tc>
          <w:tcPr>
            <w:tcW w:w="1417"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Dapat memilih : Paralel atau Serial Design Proses untuk mini project</w:t>
            </w:r>
          </w:p>
        </w:tc>
        <w:tc>
          <w:tcPr>
            <w:tcW w:w="1134" w:type="dxa"/>
            <w:tcBorders>
              <w:top w:val="single" w:sz="2" w:space="0" w:color="000000"/>
              <w:left w:val="single" w:sz="2" w:space="0" w:color="000000"/>
              <w:bottom w:val="single" w:sz="2" w:space="0" w:color="000000"/>
              <w:right w:val="single" w:sz="2" w:space="0" w:color="000000"/>
            </w:tcBorders>
          </w:tcPr>
          <w:p w:rsidR="001D6225" w:rsidRDefault="001D6225" w:rsidP="001D6225">
            <w:r w:rsidRPr="004E16AF">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1D6225"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1D6225" w:rsidRDefault="001D6225" w:rsidP="001D6225">
            <w:r>
              <w:fldChar w:fldCharType="begin"/>
            </w:r>
            <w:r>
              <w:instrText xml:space="preserve"> ADDIN ZOTERO_ITEM CSL_CITATION {"citationID":"qM6lUoN3","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fldChar w:fldCharType="separate"/>
            </w:r>
            <w:r w:rsidRPr="001D6225">
              <w:t>[1]</w:t>
            </w:r>
            <w:r>
              <w:fldChar w:fldCharType="end"/>
            </w:r>
          </w:p>
        </w:tc>
      </w:tr>
      <w:tr w:rsidR="001D6225"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1D6225" w:rsidRPr="00AD058E" w:rsidRDefault="001D6225" w:rsidP="001D6225">
            <w:pPr>
              <w:pStyle w:val="Default"/>
              <w:rPr>
                <w:rFonts w:ascii="Times New Roman" w:hAnsi="Times New Roman" w:cs="Times New Roman"/>
                <w:sz w:val="20"/>
                <w:szCs w:val="20"/>
                <w:lang w:val="id-ID"/>
              </w:rPr>
            </w:pPr>
            <w:r>
              <w:rPr>
                <w:rFonts w:ascii="Times New Roman" w:hAnsi="Times New Roman" w:cs="Times New Roman"/>
                <w:sz w:val="20"/>
                <w:szCs w:val="20"/>
                <w:lang w:val="id-ID"/>
              </w:rPr>
              <w:t>Power Of Prototype</w:t>
            </w:r>
          </w:p>
        </w:tc>
        <w:tc>
          <w:tcPr>
            <w:tcW w:w="2835" w:type="dxa"/>
            <w:tcBorders>
              <w:top w:val="single" w:sz="2" w:space="0" w:color="000000"/>
              <w:left w:val="single" w:sz="2" w:space="0" w:color="000000"/>
              <w:bottom w:val="single" w:sz="2" w:space="0" w:color="000000"/>
              <w:right w:val="single" w:sz="2" w:space="0" w:color="000000"/>
            </w:tcBorders>
            <w:vAlign w:val="center"/>
          </w:tcPr>
          <w:p w:rsidR="001D6225" w:rsidRPr="00806451" w:rsidRDefault="001D6225" w:rsidP="001D6225">
            <w:pPr>
              <w:pStyle w:val="Default"/>
              <w:rPr>
                <w:rFonts w:ascii="Times New Roman" w:hAnsi="Times New Roman" w:cs="Times New Roman"/>
                <w:color w:val="auto"/>
                <w:sz w:val="20"/>
                <w:szCs w:val="20"/>
                <w:lang w:val="fi-FI"/>
              </w:rPr>
            </w:pPr>
            <w:r w:rsidRPr="000568F9">
              <w:rPr>
                <w:rFonts w:ascii="Times New Roman" w:hAnsi="Times New Roman" w:cs="Times New Roman"/>
                <w:bCs/>
                <w:sz w:val="20"/>
                <w:szCs w:val="20"/>
              </w:rPr>
              <w:t>Mahasiswa dapat memahami dan mengimplemantasikan teknik design dalam bentuk prototype</w:t>
            </w:r>
          </w:p>
        </w:tc>
        <w:tc>
          <w:tcPr>
            <w:tcW w:w="2268" w:type="dxa"/>
            <w:tcBorders>
              <w:top w:val="single" w:sz="2" w:space="0" w:color="000000"/>
              <w:left w:val="single" w:sz="2" w:space="0" w:color="000000"/>
              <w:bottom w:val="single" w:sz="2" w:space="0" w:color="000000"/>
              <w:right w:val="single" w:sz="2" w:space="0" w:color="000000"/>
            </w:tcBorders>
          </w:tcPr>
          <w:p w:rsidR="001D6225" w:rsidRPr="000568F9" w:rsidRDefault="001D6225" w:rsidP="001D6225">
            <w:pPr>
              <w:numPr>
                <w:ilvl w:val="0"/>
                <w:numId w:val="13"/>
              </w:numPr>
              <w:tabs>
                <w:tab w:val="clear" w:pos="720"/>
              </w:tabs>
              <w:suppressAutoHyphens/>
              <w:snapToGrid w:val="0"/>
              <w:ind w:left="459"/>
              <w:rPr>
                <w:sz w:val="20"/>
                <w:szCs w:val="20"/>
              </w:rPr>
            </w:pPr>
            <w:r w:rsidRPr="000568F9">
              <w:rPr>
                <w:sz w:val="20"/>
                <w:szCs w:val="20"/>
              </w:rPr>
              <w:t>Teknik Design</w:t>
            </w:r>
          </w:p>
          <w:p w:rsidR="001D6225" w:rsidRDefault="001D6225" w:rsidP="001D6225">
            <w:pPr>
              <w:numPr>
                <w:ilvl w:val="0"/>
                <w:numId w:val="13"/>
              </w:numPr>
              <w:tabs>
                <w:tab w:val="clear" w:pos="720"/>
              </w:tabs>
              <w:suppressAutoHyphens/>
              <w:snapToGrid w:val="0"/>
              <w:ind w:left="459"/>
              <w:rPr>
                <w:sz w:val="20"/>
                <w:szCs w:val="20"/>
              </w:rPr>
            </w:pPr>
            <w:r w:rsidRPr="000568F9">
              <w:rPr>
                <w:sz w:val="20"/>
                <w:szCs w:val="20"/>
              </w:rPr>
              <w:t>Pola Design</w:t>
            </w:r>
          </w:p>
          <w:p w:rsidR="001D6225" w:rsidRPr="00806451" w:rsidRDefault="001D6225" w:rsidP="001D6225">
            <w:pPr>
              <w:suppressAutoHyphens/>
              <w:snapToGrid w:val="0"/>
              <w:ind w:left="99"/>
              <w:rPr>
                <w:sz w:val="20"/>
                <w:szCs w:val="20"/>
                <w:lang w:val="en-GB"/>
              </w:rPr>
            </w:pPr>
          </w:p>
        </w:tc>
        <w:tc>
          <w:tcPr>
            <w:tcW w:w="1985" w:type="dxa"/>
            <w:tcBorders>
              <w:top w:val="single" w:sz="2" w:space="0" w:color="000000"/>
              <w:left w:val="single" w:sz="2" w:space="0" w:color="000000"/>
              <w:bottom w:val="single" w:sz="2" w:space="0" w:color="000000"/>
              <w:right w:val="single" w:sz="2" w:space="0" w:color="000000"/>
            </w:tcBorders>
            <w:vAlign w:val="center"/>
          </w:tcPr>
          <w:p w:rsidR="001D6225" w:rsidRPr="0094619E" w:rsidRDefault="001D6225" w:rsidP="001D6225">
            <w:pPr>
              <w:pStyle w:val="Default"/>
              <w:tabs>
                <w:tab w:val="left" w:pos="426"/>
              </w:tabs>
              <w:rPr>
                <w:rFonts w:ascii="Times New Roman" w:hAnsi="Times New Roman" w:cs="Times New Roman"/>
                <w:color w:val="auto"/>
                <w:sz w:val="20"/>
                <w:szCs w:val="20"/>
                <w:lang w:val="en-GB"/>
              </w:rPr>
            </w:pPr>
            <w:r>
              <w:rPr>
                <w:rFonts w:ascii="Times New Roman" w:hAnsi="Times New Roman" w:cs="Times New Roman"/>
                <w:color w:val="auto"/>
                <w:sz w:val="20"/>
                <w:szCs w:val="20"/>
                <w:lang w:val="id-ID"/>
              </w:rPr>
              <w:t xml:space="preserve">Kuliah </w:t>
            </w:r>
            <w:r w:rsidRPr="006F002F">
              <w:rPr>
                <w:rFonts w:ascii="Times New Roman" w:hAnsi="Times New Roman" w:cs="Times New Roman"/>
                <w:color w:val="auto"/>
                <w:sz w:val="20"/>
                <w:szCs w:val="20"/>
                <w:lang w:val="id-ID"/>
              </w:rPr>
              <w:t>dan Diskusi</w:t>
            </w:r>
            <w:r w:rsidRPr="0094619E">
              <w:rPr>
                <w:rFonts w:ascii="Times New Roman" w:hAnsi="Times New Roman" w:cs="Times New Roman"/>
                <w:color w:val="auto"/>
                <w:sz w:val="20"/>
                <w:szCs w:val="20"/>
                <w:lang w:val="en-GB"/>
              </w:rPr>
              <w:t xml:space="preserve"> </w:t>
            </w:r>
          </w:p>
        </w:tc>
        <w:tc>
          <w:tcPr>
            <w:tcW w:w="1417" w:type="dxa"/>
            <w:tcBorders>
              <w:top w:val="single" w:sz="2" w:space="0" w:color="000000"/>
              <w:left w:val="single" w:sz="2" w:space="0" w:color="000000"/>
              <w:bottom w:val="single" w:sz="2" w:space="0" w:color="000000"/>
              <w:right w:val="single" w:sz="2" w:space="0" w:color="000000"/>
            </w:tcBorders>
          </w:tcPr>
          <w:p w:rsidR="001D6225" w:rsidRPr="00AD058E" w:rsidRDefault="001D6225" w:rsidP="001D6225">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Ketepatan memahami kekuatan dari prototype</w:t>
            </w:r>
          </w:p>
        </w:tc>
        <w:tc>
          <w:tcPr>
            <w:tcW w:w="1134" w:type="dxa"/>
            <w:tcBorders>
              <w:top w:val="single" w:sz="2" w:space="0" w:color="000000"/>
              <w:left w:val="single" w:sz="2" w:space="0" w:color="000000"/>
              <w:bottom w:val="single" w:sz="2" w:space="0" w:color="000000"/>
              <w:right w:val="single" w:sz="2" w:space="0" w:color="000000"/>
            </w:tcBorders>
          </w:tcPr>
          <w:p w:rsidR="001D6225" w:rsidRDefault="001D6225" w:rsidP="001D6225">
            <w:r w:rsidRPr="004E16AF">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1D6225" w:rsidRPr="00AD058E" w:rsidRDefault="00FF2A06"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1D6225" w:rsidRDefault="001D6225" w:rsidP="001D6225">
            <w:r>
              <w:fldChar w:fldCharType="begin"/>
            </w:r>
            <w:r w:rsidR="00FF2A06">
              <w:instrText xml:space="preserve"> ADDIN ZOTERO_ITEM CSL_CITATION {"citationID":"3UtzqOSZ","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fldChar w:fldCharType="separate"/>
            </w:r>
            <w:r w:rsidRPr="001D6225">
              <w:t>[1]</w:t>
            </w:r>
            <w:r>
              <w:fldChar w:fldCharType="end"/>
            </w:r>
          </w:p>
        </w:tc>
      </w:tr>
      <w:tr w:rsidR="00BA3410"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BA3410" w:rsidRDefault="00BA3410" w:rsidP="00BA3410">
            <w:pPr>
              <w:pStyle w:val="Default"/>
              <w:rPr>
                <w:rFonts w:ascii="Times New Roman" w:hAnsi="Times New Roman" w:cs="Times New Roman"/>
                <w:sz w:val="20"/>
                <w:szCs w:val="20"/>
                <w:lang w:val="id-ID"/>
              </w:rPr>
            </w:pPr>
            <w:r>
              <w:rPr>
                <w:rFonts w:ascii="Times New Roman" w:hAnsi="Times New Roman" w:cs="Times New Roman"/>
                <w:sz w:val="20"/>
                <w:szCs w:val="20"/>
                <w:lang w:val="id-ID"/>
              </w:rPr>
              <w:t>Storyboard, Paper Prototype dan Mockups</w:t>
            </w:r>
          </w:p>
        </w:tc>
        <w:tc>
          <w:tcPr>
            <w:tcW w:w="2835" w:type="dxa"/>
            <w:tcBorders>
              <w:top w:val="single" w:sz="2" w:space="0" w:color="000000"/>
              <w:left w:val="single" w:sz="2" w:space="0" w:color="000000"/>
              <w:bottom w:val="single" w:sz="2" w:space="0" w:color="000000"/>
              <w:right w:val="single" w:sz="2" w:space="0" w:color="000000"/>
            </w:tcBorders>
            <w:vAlign w:val="center"/>
          </w:tcPr>
          <w:p w:rsidR="00BA3410" w:rsidRPr="00D1186F" w:rsidRDefault="00BA3410" w:rsidP="00BA3410">
            <w:pPr>
              <w:pStyle w:val="Default"/>
              <w:rPr>
                <w:rFonts w:ascii="Times New Roman" w:hAnsi="Times New Roman" w:cs="Times New Roman"/>
                <w:bCs/>
                <w:sz w:val="20"/>
                <w:szCs w:val="20"/>
                <w:lang w:val="id-ID"/>
              </w:rPr>
            </w:pPr>
            <w:r>
              <w:rPr>
                <w:rFonts w:ascii="Times New Roman" w:hAnsi="Times New Roman" w:cs="Times New Roman"/>
                <w:bCs/>
                <w:sz w:val="20"/>
                <w:szCs w:val="20"/>
                <w:lang w:val="id-ID"/>
              </w:rPr>
              <w:t>Mahasiswa dapat membuat sebuah design user interface dalam paper prototype</w:t>
            </w:r>
          </w:p>
        </w:tc>
        <w:tc>
          <w:tcPr>
            <w:tcW w:w="2268" w:type="dxa"/>
            <w:tcBorders>
              <w:top w:val="single" w:sz="2" w:space="0" w:color="000000"/>
              <w:left w:val="single" w:sz="2" w:space="0" w:color="000000"/>
              <w:bottom w:val="single" w:sz="2" w:space="0" w:color="000000"/>
              <w:right w:val="single" w:sz="2" w:space="0" w:color="000000"/>
            </w:tcBorders>
          </w:tcPr>
          <w:p w:rsidR="00BA3410" w:rsidRDefault="00BA3410" w:rsidP="00121161">
            <w:pPr>
              <w:pStyle w:val="Default"/>
              <w:numPr>
                <w:ilvl w:val="1"/>
                <w:numId w:val="13"/>
              </w:numPr>
              <w:tabs>
                <w:tab w:val="clear" w:pos="1080"/>
              </w:tabs>
              <w:ind w:left="471" w:hanging="287"/>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Storyboard</w:t>
            </w:r>
          </w:p>
          <w:p w:rsidR="00BA3410" w:rsidRDefault="00BA3410" w:rsidP="00121161">
            <w:pPr>
              <w:pStyle w:val="Default"/>
              <w:numPr>
                <w:ilvl w:val="1"/>
                <w:numId w:val="13"/>
              </w:numPr>
              <w:tabs>
                <w:tab w:val="clear" w:pos="1080"/>
              </w:tabs>
              <w:ind w:left="471" w:hanging="287"/>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Paper Prototype</w:t>
            </w:r>
          </w:p>
          <w:p w:rsidR="00BA3410" w:rsidRPr="00D1186F" w:rsidRDefault="00BA3410" w:rsidP="00121161">
            <w:pPr>
              <w:pStyle w:val="Default"/>
              <w:numPr>
                <w:ilvl w:val="1"/>
                <w:numId w:val="13"/>
              </w:numPr>
              <w:tabs>
                <w:tab w:val="clear" w:pos="1080"/>
              </w:tabs>
              <w:ind w:left="471" w:hanging="287"/>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Digital Mockup</w:t>
            </w:r>
          </w:p>
        </w:tc>
        <w:tc>
          <w:tcPr>
            <w:tcW w:w="1985" w:type="dxa"/>
            <w:tcBorders>
              <w:top w:val="single" w:sz="2" w:space="0" w:color="000000"/>
              <w:left w:val="single" w:sz="2" w:space="0" w:color="000000"/>
              <w:bottom w:val="single" w:sz="2" w:space="0" w:color="000000"/>
              <w:right w:val="single" w:sz="2" w:space="0" w:color="000000"/>
            </w:tcBorders>
            <w:vAlign w:val="center"/>
          </w:tcPr>
          <w:p w:rsidR="00BA3410" w:rsidRDefault="00501331" w:rsidP="00BA3410">
            <w:pPr>
              <w:pStyle w:val="Default"/>
              <w:tabs>
                <w:tab w:val="left" w:pos="426"/>
              </w:tabs>
              <w:rPr>
                <w:rFonts w:ascii="Times New Roman" w:hAnsi="Times New Roman" w:cs="Times New Roman"/>
                <w:color w:val="auto"/>
                <w:sz w:val="20"/>
                <w:szCs w:val="20"/>
                <w:lang w:val="pl-PL"/>
              </w:rPr>
            </w:pPr>
            <w:r>
              <w:rPr>
                <w:rFonts w:ascii="Times New Roman" w:hAnsi="Times New Roman" w:cs="Times New Roman"/>
                <w:color w:val="auto"/>
                <w:sz w:val="20"/>
                <w:szCs w:val="20"/>
                <w:lang w:val="id-ID"/>
              </w:rPr>
              <w:t>Project Based Learning (PjBL)</w:t>
            </w:r>
          </w:p>
        </w:tc>
        <w:tc>
          <w:tcPr>
            <w:tcW w:w="1417" w:type="dxa"/>
            <w:tcBorders>
              <w:top w:val="single" w:sz="2" w:space="0" w:color="000000"/>
              <w:left w:val="single" w:sz="2" w:space="0" w:color="000000"/>
              <w:bottom w:val="single" w:sz="2" w:space="0" w:color="000000"/>
              <w:right w:val="single" w:sz="2" w:space="0" w:color="000000"/>
            </w:tcBorders>
          </w:tcPr>
          <w:p w:rsidR="00BA3410" w:rsidRPr="00AD058E" w:rsidRDefault="0086017D" w:rsidP="0086017D">
            <w:pPr>
              <w:pStyle w:val="Default"/>
              <w:jc w:val="both"/>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Menghasilkan rancangan</w:t>
            </w:r>
            <w:r w:rsidR="00C211E8">
              <w:rPr>
                <w:rFonts w:ascii="Times New Roman" w:hAnsi="Times New Roman" w:cs="Times New Roman"/>
                <w:color w:val="auto"/>
                <w:sz w:val="20"/>
                <w:szCs w:val="20"/>
                <w:lang w:val="id-ID"/>
              </w:rPr>
              <w:t xml:space="preserve"> </w:t>
            </w:r>
            <w:r>
              <w:rPr>
                <w:rFonts w:ascii="Times New Roman" w:hAnsi="Times New Roman" w:cs="Times New Roman"/>
                <w:color w:val="auto"/>
                <w:sz w:val="20"/>
                <w:szCs w:val="20"/>
                <w:lang w:val="id-ID"/>
              </w:rPr>
              <w:t>proses</w:t>
            </w:r>
            <w:r w:rsidR="00C211E8">
              <w:rPr>
                <w:rFonts w:ascii="Times New Roman" w:hAnsi="Times New Roman" w:cs="Times New Roman"/>
                <w:color w:val="auto"/>
                <w:sz w:val="20"/>
                <w:szCs w:val="20"/>
                <w:lang w:val="id-ID"/>
              </w:rPr>
              <w:t xml:space="preserve"> </w:t>
            </w:r>
            <w:r>
              <w:rPr>
                <w:rFonts w:ascii="Times New Roman" w:hAnsi="Times New Roman" w:cs="Times New Roman"/>
                <w:color w:val="auto"/>
                <w:sz w:val="20"/>
                <w:szCs w:val="20"/>
                <w:lang w:val="id-ID"/>
              </w:rPr>
              <w:t>dalam bentuk storyboard</w:t>
            </w:r>
          </w:p>
        </w:tc>
        <w:tc>
          <w:tcPr>
            <w:tcW w:w="1134" w:type="dxa"/>
            <w:tcBorders>
              <w:top w:val="single" w:sz="2" w:space="0" w:color="000000"/>
              <w:left w:val="single" w:sz="2" w:space="0" w:color="000000"/>
              <w:bottom w:val="single" w:sz="2" w:space="0" w:color="000000"/>
              <w:right w:val="single" w:sz="2" w:space="0" w:color="000000"/>
            </w:tcBorders>
          </w:tcPr>
          <w:p w:rsidR="00BA3410" w:rsidRDefault="00BA3410" w:rsidP="00BA3410">
            <w:r w:rsidRPr="004E16AF">
              <w:rPr>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BA3410" w:rsidRPr="00AD058E" w:rsidRDefault="00FF2A06"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Non-test</w:t>
            </w:r>
          </w:p>
        </w:tc>
        <w:tc>
          <w:tcPr>
            <w:tcW w:w="1743" w:type="dxa"/>
            <w:tcBorders>
              <w:top w:val="single" w:sz="2" w:space="0" w:color="000000"/>
              <w:left w:val="single" w:sz="2" w:space="0" w:color="000000"/>
              <w:bottom w:val="single" w:sz="2" w:space="0" w:color="000000"/>
              <w:right w:val="single" w:sz="2" w:space="0" w:color="000000"/>
            </w:tcBorders>
          </w:tcPr>
          <w:p w:rsidR="00BA3410" w:rsidRPr="00AD058E" w:rsidRDefault="001D6225" w:rsidP="00BA3410">
            <w:pPr>
              <w:pStyle w:val="Default"/>
              <w:rPr>
                <w:rFonts w:ascii="Times New Roman" w:hAnsi="Times New Roman" w:cs="Times New Roman"/>
                <w:color w:val="auto"/>
                <w:sz w:val="20"/>
                <w:szCs w:val="20"/>
                <w:lang w:val="id-ID"/>
              </w:rPr>
            </w:pPr>
            <w:r>
              <w:fldChar w:fldCharType="begin"/>
            </w:r>
            <w:r w:rsidR="00FF2A06">
              <w:instrText xml:space="preserve"> ADDIN ZOTERO_ITEM CSL_CITATION {"citationID":"1gfVrh5i","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fldChar w:fldCharType="separate"/>
            </w:r>
            <w:r w:rsidRPr="001D6225">
              <w:rPr>
                <w:rFonts w:ascii="Times New Roman" w:hAnsi="Times New Roman" w:cs="Times New Roman"/>
              </w:rPr>
              <w:t>[1]</w:t>
            </w:r>
            <w:r>
              <w:fldChar w:fldCharType="end"/>
            </w:r>
          </w:p>
        </w:tc>
      </w:tr>
      <w:tr w:rsidR="00D1186F" w:rsidRPr="00806451" w:rsidTr="007B5716">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D1186F" w:rsidRDefault="00D1186F" w:rsidP="00D1186F">
            <w:pPr>
              <w:pStyle w:val="Default"/>
              <w:rPr>
                <w:rFonts w:ascii="Times New Roman" w:hAnsi="Times New Roman" w:cs="Times New Roman"/>
                <w:sz w:val="20"/>
                <w:szCs w:val="20"/>
                <w:lang w:val="id-ID"/>
              </w:rPr>
            </w:pPr>
            <w:r>
              <w:rPr>
                <w:rFonts w:ascii="Times New Roman" w:hAnsi="Times New Roman" w:cs="Times New Roman"/>
                <w:sz w:val="20"/>
                <w:szCs w:val="20"/>
                <w:lang w:val="id-ID"/>
              </w:rPr>
              <w:t>Mini Project</w:t>
            </w:r>
          </w:p>
        </w:tc>
        <w:tc>
          <w:tcPr>
            <w:tcW w:w="2835" w:type="dxa"/>
            <w:tcBorders>
              <w:top w:val="single" w:sz="2" w:space="0" w:color="000000"/>
              <w:left w:val="single" w:sz="2" w:space="0" w:color="000000"/>
              <w:bottom w:val="single" w:sz="2" w:space="0" w:color="000000"/>
              <w:right w:val="single" w:sz="2" w:space="0" w:color="000000"/>
            </w:tcBorders>
            <w:vAlign w:val="center"/>
          </w:tcPr>
          <w:p w:rsidR="00D1186F" w:rsidRDefault="00D1186F" w:rsidP="00D1186F">
            <w:pPr>
              <w:pStyle w:val="Default"/>
              <w:rPr>
                <w:rFonts w:ascii="Times New Roman" w:hAnsi="Times New Roman" w:cs="Times New Roman"/>
                <w:bCs/>
                <w:sz w:val="20"/>
                <w:szCs w:val="20"/>
                <w:lang w:val="id-ID"/>
              </w:rPr>
            </w:pPr>
            <w:r w:rsidRPr="000568F9">
              <w:rPr>
                <w:rFonts w:ascii="Times New Roman" w:hAnsi="Times New Roman" w:cs="Times New Roman"/>
                <w:bCs/>
                <w:sz w:val="20"/>
                <w:szCs w:val="20"/>
              </w:rPr>
              <w:t>Mahasiswa dapat mengimplemantasikan paper prototype</w:t>
            </w:r>
          </w:p>
        </w:tc>
        <w:tc>
          <w:tcPr>
            <w:tcW w:w="2268" w:type="dxa"/>
            <w:tcBorders>
              <w:top w:val="single" w:sz="2" w:space="0" w:color="000000"/>
              <w:left w:val="single" w:sz="2" w:space="0" w:color="000000"/>
              <w:bottom w:val="single" w:sz="2" w:space="0" w:color="000000"/>
              <w:right w:val="single" w:sz="2" w:space="0" w:color="000000"/>
            </w:tcBorders>
          </w:tcPr>
          <w:p w:rsidR="00D1186F" w:rsidRDefault="00D1186F" w:rsidP="00121161">
            <w:pPr>
              <w:numPr>
                <w:ilvl w:val="0"/>
                <w:numId w:val="14"/>
              </w:numPr>
              <w:tabs>
                <w:tab w:val="clear" w:pos="720"/>
              </w:tabs>
              <w:suppressAutoHyphens/>
              <w:snapToGrid w:val="0"/>
              <w:ind w:left="459"/>
              <w:rPr>
                <w:sz w:val="20"/>
                <w:szCs w:val="20"/>
              </w:rPr>
            </w:pPr>
            <w:r w:rsidRPr="000568F9">
              <w:rPr>
                <w:sz w:val="20"/>
                <w:szCs w:val="20"/>
              </w:rPr>
              <w:t>Mini Project</w:t>
            </w:r>
          </w:p>
          <w:p w:rsidR="00D1186F" w:rsidRPr="00D1186F" w:rsidRDefault="00D1186F" w:rsidP="00121161">
            <w:pPr>
              <w:numPr>
                <w:ilvl w:val="0"/>
                <w:numId w:val="14"/>
              </w:numPr>
              <w:tabs>
                <w:tab w:val="clear" w:pos="720"/>
              </w:tabs>
              <w:suppressAutoHyphens/>
              <w:snapToGrid w:val="0"/>
              <w:ind w:left="459"/>
              <w:rPr>
                <w:sz w:val="20"/>
                <w:szCs w:val="20"/>
              </w:rPr>
            </w:pPr>
            <w:r w:rsidRPr="00D1186F">
              <w:rPr>
                <w:sz w:val="20"/>
                <w:szCs w:val="20"/>
              </w:rPr>
              <w:t>PaperPrototype /Purwarupakertas</w:t>
            </w:r>
          </w:p>
        </w:tc>
        <w:tc>
          <w:tcPr>
            <w:tcW w:w="1985" w:type="dxa"/>
            <w:tcBorders>
              <w:top w:val="single" w:sz="2" w:space="0" w:color="000000"/>
              <w:left w:val="single" w:sz="2" w:space="0" w:color="000000"/>
              <w:bottom w:val="single" w:sz="2" w:space="0" w:color="000000"/>
              <w:right w:val="single" w:sz="2" w:space="0" w:color="000000"/>
            </w:tcBorders>
            <w:vAlign w:val="center"/>
          </w:tcPr>
          <w:p w:rsidR="00D1186F" w:rsidRPr="00C82C3B" w:rsidRDefault="0044608E" w:rsidP="00D1186F">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Project Based Learning (PjBL)</w:t>
            </w:r>
          </w:p>
        </w:tc>
        <w:tc>
          <w:tcPr>
            <w:tcW w:w="1417" w:type="dxa"/>
            <w:tcBorders>
              <w:top w:val="single" w:sz="2" w:space="0" w:color="000000"/>
              <w:left w:val="single" w:sz="2" w:space="0" w:color="000000"/>
              <w:bottom w:val="single" w:sz="2" w:space="0" w:color="000000"/>
              <w:right w:val="single" w:sz="2" w:space="0" w:color="000000"/>
            </w:tcBorders>
          </w:tcPr>
          <w:p w:rsidR="00D1186F" w:rsidRPr="00AD058E" w:rsidRDefault="00850108" w:rsidP="0023649E">
            <w:pPr>
              <w:pStyle w:val="Default"/>
              <w:jc w:val="both"/>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 xml:space="preserve">Menghasikan </w:t>
            </w:r>
            <w:r w:rsidR="00C82C3B">
              <w:rPr>
                <w:rFonts w:ascii="Times New Roman" w:hAnsi="Times New Roman" w:cs="Times New Roman"/>
                <w:color w:val="auto"/>
                <w:sz w:val="20"/>
                <w:szCs w:val="20"/>
                <w:lang w:val="id-ID"/>
              </w:rPr>
              <w:t>Paper Prototype</w:t>
            </w:r>
            <w:r w:rsidR="00551705">
              <w:rPr>
                <w:rFonts w:ascii="Times New Roman" w:hAnsi="Times New Roman" w:cs="Times New Roman"/>
                <w:color w:val="auto"/>
                <w:sz w:val="20"/>
                <w:szCs w:val="20"/>
                <w:lang w:val="id-ID"/>
              </w:rPr>
              <w:t xml:space="preserve"> </w:t>
            </w:r>
            <w:r w:rsidR="0086017D">
              <w:rPr>
                <w:rFonts w:ascii="Times New Roman" w:hAnsi="Times New Roman" w:cs="Times New Roman"/>
                <w:color w:val="auto"/>
                <w:sz w:val="20"/>
                <w:szCs w:val="20"/>
                <w:lang w:val="id-ID"/>
              </w:rPr>
              <w:t>yang us</w:t>
            </w:r>
            <w:r>
              <w:rPr>
                <w:rFonts w:ascii="Times New Roman" w:hAnsi="Times New Roman" w:cs="Times New Roman"/>
                <w:color w:val="auto"/>
                <w:sz w:val="20"/>
                <w:szCs w:val="20"/>
                <w:lang w:val="id-ID"/>
              </w:rPr>
              <w:t>able</w:t>
            </w:r>
          </w:p>
        </w:tc>
        <w:tc>
          <w:tcPr>
            <w:tcW w:w="1134" w:type="dxa"/>
            <w:tcBorders>
              <w:top w:val="single" w:sz="2" w:space="0" w:color="000000"/>
              <w:left w:val="single" w:sz="2" w:space="0" w:color="000000"/>
              <w:bottom w:val="single" w:sz="2" w:space="0" w:color="000000"/>
              <w:right w:val="single" w:sz="2" w:space="0" w:color="000000"/>
            </w:tcBorders>
          </w:tcPr>
          <w:p w:rsidR="00D1186F" w:rsidRPr="00AD058E" w:rsidRDefault="00BA3410" w:rsidP="00D1186F">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30</w:t>
            </w:r>
            <w:r w:rsidR="00C82C3B">
              <w:rPr>
                <w:rFonts w:ascii="Times New Roman" w:hAnsi="Times New Roman" w:cs="Times New Roman"/>
                <w:color w:val="auto"/>
                <w:sz w:val="20"/>
                <w:szCs w:val="20"/>
                <w:lang w:val="id-ID"/>
              </w:rPr>
              <w:t>0</w:t>
            </w:r>
            <w:r>
              <w:rPr>
                <w:rFonts w:ascii="Times New Roman" w:hAnsi="Times New Roman" w:cs="Times New Roman"/>
                <w:color w:val="auto"/>
                <w:sz w:val="20"/>
                <w:szCs w:val="20"/>
                <w:lang w:val="id-ID"/>
              </w:rPr>
              <w:t xml:space="preserve"> </w:t>
            </w:r>
            <w:r w:rsidR="00C82C3B">
              <w:rPr>
                <w:rFonts w:ascii="Times New Roman" w:hAnsi="Times New Roman" w:cs="Times New Roman"/>
                <w:color w:val="auto"/>
                <w:sz w:val="20"/>
                <w:szCs w:val="20"/>
                <w:lang w:val="id-ID"/>
              </w:rPr>
              <w:t>Menit</w:t>
            </w:r>
          </w:p>
        </w:tc>
        <w:tc>
          <w:tcPr>
            <w:tcW w:w="1418" w:type="dxa"/>
            <w:tcBorders>
              <w:top w:val="single" w:sz="2" w:space="0" w:color="000000"/>
              <w:left w:val="single" w:sz="2" w:space="0" w:color="000000"/>
              <w:bottom w:val="single" w:sz="2" w:space="0" w:color="000000"/>
              <w:right w:val="single" w:sz="2" w:space="0" w:color="000000"/>
            </w:tcBorders>
          </w:tcPr>
          <w:p w:rsidR="00D1186F" w:rsidRPr="00AD058E"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Presentasi Kelompok</w:t>
            </w:r>
          </w:p>
        </w:tc>
        <w:tc>
          <w:tcPr>
            <w:tcW w:w="1743" w:type="dxa"/>
            <w:tcBorders>
              <w:top w:val="single" w:sz="2" w:space="0" w:color="000000"/>
              <w:left w:val="single" w:sz="2" w:space="0" w:color="000000"/>
              <w:bottom w:val="single" w:sz="2" w:space="0" w:color="000000"/>
              <w:right w:val="single" w:sz="2" w:space="0" w:color="000000"/>
            </w:tcBorders>
          </w:tcPr>
          <w:p w:rsidR="00D1186F" w:rsidRPr="00AD058E" w:rsidRDefault="001D6225" w:rsidP="00A7754E">
            <w:pPr>
              <w:pStyle w:val="Default"/>
              <w:rPr>
                <w:rFonts w:ascii="Times New Roman" w:hAnsi="Times New Roman" w:cs="Times New Roman"/>
                <w:color w:val="auto"/>
                <w:sz w:val="20"/>
                <w:szCs w:val="20"/>
                <w:lang w:val="id-ID"/>
              </w:rPr>
            </w:pPr>
            <w:r>
              <w:fldChar w:fldCharType="begin"/>
            </w:r>
            <w:r w:rsidR="0060389A">
              <w:instrText xml:space="preserve"> ADDIN ZOTERO_ITEM CSL_CITATION {"citationID":"aTDoimsC","properties":{"formattedCitation":"[1], [5]","plainCitation":"[1], [5]","noteIndex":0},"citationItems":[{"id":455,"uris":["http://zotero.org/users/4697325/items/7QLQU3TV"],"uri":["http://zotero.org/users/4697325/items/7QLQU3TV"],"itemData":{"id":455,"type":"webpage","title":"Human-Centered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461,"uris":["http://zotero.org/users/4697325/items/9NV53XU4"],"uri":["http://zotero.org/users/4697325/items/9NV53XU4"],"itemData":{"id":461,"type":"motion_picture","title":"Rapid Prototyping 1 of 3: Sketching &amp; Paper Prototyping","source":"YouTube","dimensions":"452 seconds","URL":"https://www.youtube.com/watch?v=JMjozqJS44M","shortTitle":"Rapid Prototyping 1 of 3","author":[{"literal":"Google for Startups"}],"accessed":{"date-parts":[["2018",12,5]]}}}],"schema":"https://github.com/citation-style-language/schema/raw/master/csl-citation.json"} </w:instrText>
            </w:r>
            <w:r>
              <w:fldChar w:fldCharType="separate"/>
            </w:r>
            <w:r w:rsidR="0060389A" w:rsidRPr="0060389A">
              <w:rPr>
                <w:rFonts w:ascii="Times New Roman" w:hAnsi="Times New Roman" w:cs="Times New Roman"/>
              </w:rPr>
              <w:t>[1], [5]</w:t>
            </w:r>
            <w:r>
              <w:fldChar w:fldCharType="end"/>
            </w:r>
          </w:p>
        </w:tc>
      </w:tr>
      <w:tr w:rsidR="00C82C3B" w:rsidRPr="00806451" w:rsidTr="002C467B">
        <w:trPr>
          <w:trHeight w:val="400"/>
        </w:trPr>
        <w:tc>
          <w:tcPr>
            <w:tcW w:w="2410" w:type="dxa"/>
            <w:tcBorders>
              <w:top w:val="single" w:sz="2" w:space="0" w:color="000000"/>
              <w:left w:val="single" w:sz="2" w:space="0" w:color="000000"/>
              <w:bottom w:val="single" w:sz="2" w:space="0" w:color="000000"/>
              <w:right w:val="single" w:sz="2" w:space="0" w:color="000000"/>
            </w:tcBorders>
            <w:vAlign w:val="center"/>
          </w:tcPr>
          <w:p w:rsidR="00C82C3B" w:rsidRDefault="00C82C3B" w:rsidP="00C82C3B">
            <w:pPr>
              <w:pStyle w:val="Default"/>
              <w:rPr>
                <w:rFonts w:ascii="Times New Roman" w:hAnsi="Times New Roman" w:cs="Times New Roman"/>
                <w:sz w:val="20"/>
                <w:szCs w:val="20"/>
                <w:lang w:val="id-ID"/>
              </w:rPr>
            </w:pPr>
            <w:r>
              <w:rPr>
                <w:rFonts w:ascii="Times New Roman" w:hAnsi="Times New Roman" w:cs="Times New Roman"/>
                <w:sz w:val="20"/>
                <w:szCs w:val="20"/>
                <w:lang w:val="id-ID"/>
              </w:rPr>
              <w:t>Wizard of Oz</w:t>
            </w:r>
          </w:p>
        </w:tc>
        <w:tc>
          <w:tcPr>
            <w:tcW w:w="2835" w:type="dxa"/>
            <w:tcBorders>
              <w:top w:val="single" w:sz="2" w:space="0" w:color="000000"/>
              <w:left w:val="single" w:sz="2" w:space="0" w:color="000000"/>
              <w:bottom w:val="single" w:sz="2" w:space="0" w:color="000000"/>
              <w:right w:val="single" w:sz="2" w:space="0" w:color="000000"/>
            </w:tcBorders>
          </w:tcPr>
          <w:p w:rsidR="00C82C3B" w:rsidRPr="000568F9" w:rsidRDefault="00C82C3B" w:rsidP="00C82C3B">
            <w:pPr>
              <w:snapToGrid w:val="0"/>
              <w:rPr>
                <w:bCs/>
                <w:sz w:val="20"/>
                <w:szCs w:val="20"/>
              </w:rPr>
            </w:pPr>
            <w:r w:rsidRPr="000568F9">
              <w:rPr>
                <w:bCs/>
                <w:sz w:val="20"/>
                <w:szCs w:val="20"/>
              </w:rPr>
              <w:t>Mahasiswa dapat memaparkan hasil paper prototype dengan metode wizard of oz</w:t>
            </w:r>
          </w:p>
        </w:tc>
        <w:tc>
          <w:tcPr>
            <w:tcW w:w="2268" w:type="dxa"/>
            <w:tcBorders>
              <w:top w:val="single" w:sz="2" w:space="0" w:color="000000"/>
              <w:left w:val="single" w:sz="2" w:space="0" w:color="000000"/>
              <w:bottom w:val="single" w:sz="2" w:space="0" w:color="000000"/>
              <w:right w:val="single" w:sz="2" w:space="0" w:color="000000"/>
            </w:tcBorders>
          </w:tcPr>
          <w:p w:rsidR="00C82C3B" w:rsidRPr="000568F9" w:rsidRDefault="00C82C3B" w:rsidP="00C82C3B">
            <w:pPr>
              <w:snapToGrid w:val="0"/>
              <w:ind w:left="34"/>
              <w:jc w:val="both"/>
              <w:rPr>
                <w:sz w:val="20"/>
                <w:szCs w:val="20"/>
              </w:rPr>
            </w:pPr>
            <w:r w:rsidRPr="000568F9">
              <w:rPr>
                <w:sz w:val="20"/>
                <w:szCs w:val="20"/>
              </w:rPr>
              <w:t>Video (Youtube)</w:t>
            </w:r>
          </w:p>
        </w:tc>
        <w:tc>
          <w:tcPr>
            <w:tcW w:w="1985" w:type="dxa"/>
            <w:tcBorders>
              <w:top w:val="single" w:sz="2" w:space="0" w:color="000000"/>
              <w:left w:val="single" w:sz="2" w:space="0" w:color="000000"/>
              <w:bottom w:val="single" w:sz="2" w:space="0" w:color="000000"/>
              <w:right w:val="single" w:sz="2" w:space="0" w:color="000000"/>
            </w:tcBorders>
            <w:vAlign w:val="center"/>
          </w:tcPr>
          <w:p w:rsidR="00C82C3B" w:rsidRPr="00C82C3B" w:rsidRDefault="00501331" w:rsidP="00C82C3B">
            <w:pPr>
              <w:pStyle w:val="Default"/>
              <w:tabs>
                <w:tab w:val="left" w:pos="426"/>
              </w:tabs>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Project Based Learning (PjBL)</w:t>
            </w:r>
          </w:p>
        </w:tc>
        <w:tc>
          <w:tcPr>
            <w:tcW w:w="1417" w:type="dxa"/>
            <w:tcBorders>
              <w:top w:val="single" w:sz="2" w:space="0" w:color="000000"/>
              <w:left w:val="single" w:sz="2" w:space="0" w:color="000000"/>
              <w:bottom w:val="single" w:sz="2" w:space="0" w:color="000000"/>
              <w:right w:val="single" w:sz="2" w:space="0" w:color="000000"/>
            </w:tcBorders>
          </w:tcPr>
          <w:p w:rsidR="00C82C3B" w:rsidRDefault="00C82C3B" w:rsidP="00C82C3B">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Upload Video secara Online</w:t>
            </w:r>
          </w:p>
          <w:p w:rsidR="00850108" w:rsidRDefault="00850108" w:rsidP="00C82C3B">
            <w:pPr>
              <w:pStyle w:val="Default"/>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Tepat waktu</w:t>
            </w:r>
          </w:p>
        </w:tc>
        <w:tc>
          <w:tcPr>
            <w:tcW w:w="1134" w:type="dxa"/>
            <w:tcBorders>
              <w:top w:val="single" w:sz="2" w:space="0" w:color="000000"/>
              <w:left w:val="single" w:sz="2" w:space="0" w:color="000000"/>
              <w:bottom w:val="single" w:sz="2" w:space="0" w:color="000000"/>
              <w:right w:val="single" w:sz="2" w:space="0" w:color="000000"/>
            </w:tcBorders>
          </w:tcPr>
          <w:p w:rsidR="00C82C3B" w:rsidRDefault="00C82C3B" w:rsidP="00C82C3B">
            <w:pPr>
              <w:pStyle w:val="Default"/>
              <w:jc w:val="center"/>
              <w:rPr>
                <w:rFonts w:ascii="Times New Roman" w:hAnsi="Times New Roman" w:cs="Times New Roman"/>
                <w:color w:val="auto"/>
                <w:sz w:val="20"/>
                <w:szCs w:val="20"/>
                <w:lang w:val="id-ID"/>
              </w:rPr>
            </w:pPr>
          </w:p>
          <w:p w:rsidR="00C82C3B" w:rsidRDefault="00BA3410" w:rsidP="00C82C3B">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150 Menit</w:t>
            </w:r>
          </w:p>
        </w:tc>
        <w:tc>
          <w:tcPr>
            <w:tcW w:w="1418" w:type="dxa"/>
            <w:tcBorders>
              <w:top w:val="single" w:sz="2" w:space="0" w:color="000000"/>
              <w:left w:val="single" w:sz="2" w:space="0" w:color="000000"/>
              <w:bottom w:val="single" w:sz="2" w:space="0" w:color="000000"/>
              <w:right w:val="single" w:sz="2" w:space="0" w:color="000000"/>
            </w:tcBorders>
          </w:tcPr>
          <w:p w:rsidR="00C82C3B" w:rsidRPr="00AD058E" w:rsidRDefault="001D6225" w:rsidP="001D6225">
            <w:pPr>
              <w:pStyle w:val="Default"/>
              <w:jc w:val="center"/>
              <w:rPr>
                <w:rFonts w:ascii="Times New Roman" w:hAnsi="Times New Roman" w:cs="Times New Roman"/>
                <w:color w:val="auto"/>
                <w:sz w:val="20"/>
                <w:szCs w:val="20"/>
                <w:lang w:val="id-ID"/>
              </w:rPr>
            </w:pPr>
            <w:r>
              <w:rPr>
                <w:rFonts w:ascii="Times New Roman" w:hAnsi="Times New Roman" w:cs="Times New Roman"/>
                <w:color w:val="auto"/>
                <w:sz w:val="20"/>
                <w:szCs w:val="20"/>
                <w:lang w:val="id-ID"/>
              </w:rPr>
              <w:t>Presentasi Kelompok</w:t>
            </w:r>
          </w:p>
        </w:tc>
        <w:tc>
          <w:tcPr>
            <w:tcW w:w="1743" w:type="dxa"/>
            <w:tcBorders>
              <w:top w:val="single" w:sz="2" w:space="0" w:color="000000"/>
              <w:left w:val="single" w:sz="2" w:space="0" w:color="000000"/>
              <w:bottom w:val="single" w:sz="2" w:space="0" w:color="000000"/>
              <w:right w:val="single" w:sz="2" w:space="0" w:color="000000"/>
            </w:tcBorders>
          </w:tcPr>
          <w:p w:rsidR="00C82C3B" w:rsidRPr="00AD058E" w:rsidRDefault="00FF2A06" w:rsidP="00A7754E">
            <w:pPr>
              <w:pStyle w:val="Default"/>
              <w:rPr>
                <w:rFonts w:ascii="Times New Roman" w:hAnsi="Times New Roman" w:cs="Times New Roman"/>
                <w:color w:val="auto"/>
                <w:sz w:val="20"/>
                <w:szCs w:val="20"/>
                <w:lang w:val="id-ID"/>
              </w:rPr>
            </w:pPr>
            <w:r>
              <w:fldChar w:fldCharType="begin"/>
            </w:r>
            <w:r w:rsidR="0060389A">
              <w:instrText xml:space="preserve"> ADDIN ZOTERO_ITEM CSL_CITATION {"citationID":"7DgxQt3e","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fldChar w:fldCharType="separate"/>
            </w:r>
            <w:r w:rsidRPr="001D6225">
              <w:rPr>
                <w:rFonts w:ascii="Times New Roman" w:hAnsi="Times New Roman" w:cs="Times New Roman"/>
              </w:rPr>
              <w:t>[1]</w:t>
            </w:r>
            <w:r>
              <w:fldChar w:fldCharType="end"/>
            </w:r>
          </w:p>
        </w:tc>
      </w:tr>
    </w:tbl>
    <w:p w:rsidR="003136BA"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Pengalaman Belajar Mahasiswa </w:t>
      </w:r>
      <w:r w:rsidRPr="003136BA">
        <w:rPr>
          <w:rFonts w:ascii="Times New Roman" w:hAnsi="Times New Roman" w:cs="Times New Roman"/>
          <w:i/>
          <w:color w:val="auto"/>
          <w:sz w:val="20"/>
          <w:lang w:val="en-GB"/>
        </w:rPr>
        <w:t>(Student Learning Experiences)</w:t>
      </w:r>
      <w:r>
        <w:rPr>
          <w:rFonts w:ascii="Times New Roman" w:hAnsi="Times New Roman" w:cs="Times New Roman"/>
          <w:color w:val="auto"/>
          <w:lang w:val="en-GB"/>
        </w:rPr>
        <w:t xml:space="preserve"> </w:t>
      </w:r>
    </w:p>
    <w:p w:rsidR="00551705" w:rsidRDefault="00551705" w:rsidP="00551705">
      <w:pPr>
        <w:pStyle w:val="Default"/>
        <w:numPr>
          <w:ilvl w:val="1"/>
          <w:numId w:val="1"/>
        </w:numPr>
        <w:tabs>
          <w:tab w:val="left" w:pos="426"/>
        </w:tabs>
        <w:ind w:left="426" w:hanging="426"/>
        <w:jc w:val="both"/>
        <w:rPr>
          <w:rFonts w:ascii="Times New Roman" w:hAnsi="Times New Roman" w:cs="Times New Roman"/>
          <w:color w:val="auto"/>
          <w:lang w:val="en-GB"/>
        </w:rPr>
      </w:pPr>
      <w:r>
        <w:rPr>
          <w:rFonts w:ascii="Times New Roman" w:hAnsi="Times New Roman" w:cs="Times New Roman"/>
          <w:color w:val="auto"/>
          <w:lang w:val="id-ID"/>
        </w:rPr>
        <w:t>Mahasiswa dapat membuat prototype antar muka (</w:t>
      </w:r>
      <w:r w:rsidRPr="0023649E">
        <w:rPr>
          <w:rFonts w:ascii="Times New Roman" w:hAnsi="Times New Roman" w:cs="Times New Roman"/>
          <w:i/>
          <w:color w:val="auto"/>
          <w:lang w:val="id-ID"/>
        </w:rPr>
        <w:t>user interface</w:t>
      </w:r>
      <w:r>
        <w:rPr>
          <w:rFonts w:ascii="Times New Roman" w:hAnsi="Times New Roman" w:cs="Times New Roman"/>
          <w:color w:val="auto"/>
          <w:lang w:val="id-ID"/>
        </w:rPr>
        <w:t xml:space="preserve">) aplikasi berbasis web atau mobile </w:t>
      </w:r>
      <w:r w:rsidR="001D6225">
        <w:rPr>
          <w:rFonts w:ascii="Times New Roman" w:hAnsi="Times New Roman" w:cs="Times New Roman"/>
          <w:color w:val="auto"/>
          <w:lang w:val="id-ID"/>
        </w:rPr>
        <w:t xml:space="preserve">yang </w:t>
      </w:r>
      <w:r w:rsidR="001D6225" w:rsidRPr="001D6225">
        <w:rPr>
          <w:rFonts w:ascii="Times New Roman" w:hAnsi="Times New Roman" w:cs="Times New Roman"/>
          <w:i/>
          <w:color w:val="auto"/>
          <w:lang w:val="id-ID"/>
        </w:rPr>
        <w:t>usable</w:t>
      </w:r>
      <w:r w:rsidR="001D6225">
        <w:rPr>
          <w:rFonts w:ascii="Times New Roman" w:hAnsi="Times New Roman" w:cs="Times New Roman"/>
          <w:color w:val="auto"/>
          <w:lang w:val="id-ID"/>
        </w:rPr>
        <w:t xml:space="preserve"> </w:t>
      </w:r>
      <w:r>
        <w:rPr>
          <w:rFonts w:ascii="Times New Roman" w:hAnsi="Times New Roman" w:cs="Times New Roman"/>
          <w:color w:val="auto"/>
          <w:lang w:val="id-ID"/>
        </w:rPr>
        <w:t>dengan media kertas (</w:t>
      </w:r>
      <w:r w:rsidRPr="0023649E">
        <w:rPr>
          <w:rFonts w:ascii="Times New Roman" w:hAnsi="Times New Roman" w:cs="Times New Roman"/>
          <w:i/>
          <w:color w:val="auto"/>
          <w:lang w:val="id-ID"/>
        </w:rPr>
        <w:t>Paper Prototype</w:t>
      </w:r>
      <w:r>
        <w:rPr>
          <w:rFonts w:ascii="Times New Roman" w:hAnsi="Times New Roman" w:cs="Times New Roman"/>
          <w:color w:val="auto"/>
          <w:lang w:val="id-ID"/>
        </w:rPr>
        <w:t xml:space="preserve">). Mahasiswa akan mendapatkan pengalaman dalam </w:t>
      </w:r>
      <w:r w:rsidR="00225147">
        <w:rPr>
          <w:rFonts w:ascii="Times New Roman" w:hAnsi="Times New Roman" w:cs="Times New Roman"/>
          <w:color w:val="auto"/>
          <w:lang w:val="id-ID"/>
        </w:rPr>
        <w:t xml:space="preserve">proses design meliputi; analisa user dan task, membuat prototype dengan kertas dan mensimulasikan dengan teknik </w:t>
      </w:r>
      <w:r w:rsidR="00225147" w:rsidRPr="0023649E">
        <w:rPr>
          <w:rFonts w:ascii="Times New Roman" w:hAnsi="Times New Roman" w:cs="Times New Roman"/>
          <w:i/>
          <w:color w:val="auto"/>
          <w:lang w:val="id-ID"/>
        </w:rPr>
        <w:t>wizard of oz</w:t>
      </w:r>
      <w:r w:rsidR="00225147">
        <w:rPr>
          <w:rFonts w:ascii="Times New Roman" w:hAnsi="Times New Roman" w:cs="Times New Roman"/>
          <w:color w:val="auto"/>
          <w:lang w:val="id-ID"/>
        </w:rPr>
        <w:t xml:space="preserve"> serta mengunggah ke Internet</w:t>
      </w:r>
      <w:r w:rsidR="0023649E">
        <w:rPr>
          <w:rFonts w:ascii="Times New Roman" w:hAnsi="Times New Roman" w:cs="Times New Roman"/>
          <w:color w:val="auto"/>
          <w:lang w:val="id-ID"/>
        </w:rPr>
        <w:t xml:space="preserve"> dalam bentuk video</w:t>
      </w:r>
      <w:r w:rsidR="00225147">
        <w:rPr>
          <w:rFonts w:ascii="Times New Roman" w:hAnsi="Times New Roman" w:cs="Times New Roman"/>
          <w:color w:val="auto"/>
          <w:lang w:val="id-ID"/>
        </w:rPr>
        <w:t xml:space="preserve">. </w:t>
      </w:r>
    </w:p>
    <w:p w:rsidR="003136BA"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Kriteria dan Bobot Penilaian </w:t>
      </w:r>
      <w:r w:rsidRPr="003136BA">
        <w:rPr>
          <w:rFonts w:ascii="Times New Roman" w:hAnsi="Times New Roman" w:cs="Times New Roman"/>
          <w:i/>
          <w:color w:val="auto"/>
          <w:sz w:val="20"/>
          <w:lang w:val="en-GB"/>
        </w:rPr>
        <w:t>(Criteria</w:t>
      </w:r>
      <w:r w:rsidR="007B5716">
        <w:rPr>
          <w:rFonts w:ascii="Times New Roman" w:hAnsi="Times New Roman" w:cs="Times New Roman"/>
          <w:i/>
          <w:color w:val="auto"/>
          <w:sz w:val="20"/>
          <w:lang w:val="en-GB"/>
        </w:rPr>
        <w:t xml:space="preserve"> and Evaluation</w:t>
      </w:r>
      <w:r w:rsidRPr="003136BA">
        <w:rPr>
          <w:rFonts w:ascii="Times New Roman" w:hAnsi="Times New Roman" w:cs="Times New Roman"/>
          <w:i/>
          <w:color w:val="auto"/>
          <w:sz w:val="20"/>
          <w:lang w:val="en-GB"/>
        </w:rPr>
        <w:t>)</w:t>
      </w:r>
      <w:r>
        <w:rPr>
          <w:rFonts w:ascii="Times New Roman" w:hAnsi="Times New Roman" w:cs="Times New Roman"/>
          <w:color w:val="auto"/>
          <w:lang w:val="en-GB"/>
        </w:rPr>
        <w:t xml:space="preserve"> </w:t>
      </w:r>
    </w:p>
    <w:p w:rsidR="00BA3410" w:rsidRDefault="00BA3410" w:rsidP="00BA3410">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FF2A06">
        <w:rPr>
          <w:rFonts w:ascii="Times New Roman" w:hAnsi="Times New Roman" w:cs="Times New Roman"/>
          <w:color w:val="auto"/>
          <w:lang w:val="id-ID"/>
        </w:rPr>
        <w:t>Mini Project</w:t>
      </w:r>
      <w:r>
        <w:rPr>
          <w:rFonts w:ascii="Times New Roman" w:hAnsi="Times New Roman" w:cs="Times New Roman"/>
          <w:color w:val="auto"/>
          <w:lang w:val="id-ID"/>
        </w:rPr>
        <w:tab/>
        <w:t>: 60%</w:t>
      </w:r>
    </w:p>
    <w:p w:rsidR="00BA3410" w:rsidRDefault="00FF2A06" w:rsidP="00BA3410">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b/>
        <w:t>Video Project</w:t>
      </w:r>
      <w:r w:rsidR="00BA3410">
        <w:rPr>
          <w:rFonts w:ascii="Times New Roman" w:hAnsi="Times New Roman" w:cs="Times New Roman"/>
          <w:color w:val="auto"/>
          <w:lang w:val="id-ID"/>
        </w:rPr>
        <w:tab/>
        <w:t>: 20%</w:t>
      </w:r>
    </w:p>
    <w:p w:rsidR="00BA3410" w:rsidRPr="00BA3410" w:rsidRDefault="00BA3410" w:rsidP="00BA3410">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b/>
        <w:t>Tugas</w:t>
      </w:r>
      <w:r>
        <w:rPr>
          <w:rFonts w:ascii="Times New Roman" w:hAnsi="Times New Roman" w:cs="Times New Roman"/>
          <w:color w:val="auto"/>
          <w:lang w:val="id-ID"/>
        </w:rPr>
        <w:tab/>
        <w:t>: 20%</w:t>
      </w:r>
    </w:p>
    <w:p w:rsidR="0023649E" w:rsidRDefault="0023649E" w:rsidP="0023649E">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p>
    <w:p w:rsidR="00FF2A06" w:rsidRDefault="00FF2A06" w:rsidP="0023649E">
      <w:pPr>
        <w:pStyle w:val="Default"/>
        <w:tabs>
          <w:tab w:val="left" w:pos="426"/>
          <w:tab w:val="left" w:pos="3119"/>
          <w:tab w:val="left" w:pos="3261"/>
        </w:tabs>
        <w:jc w:val="both"/>
        <w:rPr>
          <w:rFonts w:ascii="Times New Roman" w:hAnsi="Times New Roman" w:cs="Times New Roman"/>
          <w:color w:val="auto"/>
          <w:lang w:val="en-GB"/>
        </w:rPr>
      </w:pPr>
    </w:p>
    <w:p w:rsidR="00FF2A06" w:rsidRDefault="00FF2A06" w:rsidP="0023649E">
      <w:pPr>
        <w:pStyle w:val="Default"/>
        <w:tabs>
          <w:tab w:val="left" w:pos="426"/>
          <w:tab w:val="left" w:pos="3119"/>
          <w:tab w:val="left" w:pos="3261"/>
        </w:tabs>
        <w:jc w:val="both"/>
        <w:rPr>
          <w:rFonts w:ascii="Times New Roman" w:hAnsi="Times New Roman" w:cs="Times New Roman"/>
          <w:color w:val="auto"/>
          <w:lang w:val="en-GB"/>
        </w:rPr>
      </w:pPr>
    </w:p>
    <w:p w:rsidR="003136BA" w:rsidRPr="00B731AD" w:rsidRDefault="003136BA" w:rsidP="00806451">
      <w:pPr>
        <w:pStyle w:val="Default"/>
        <w:numPr>
          <w:ilvl w:val="0"/>
          <w:numId w:val="1"/>
        </w:numPr>
        <w:tabs>
          <w:tab w:val="left" w:pos="426"/>
          <w:tab w:val="left" w:pos="3119"/>
          <w:tab w:val="left" w:pos="3261"/>
        </w:tabs>
        <w:spacing w:line="360" w:lineRule="auto"/>
        <w:ind w:left="3261" w:hanging="3261"/>
        <w:jc w:val="both"/>
        <w:rPr>
          <w:rFonts w:ascii="Times New Roman" w:hAnsi="Times New Roman" w:cs="Times New Roman"/>
          <w:color w:val="auto"/>
        </w:rPr>
      </w:pPr>
      <w:r w:rsidRPr="00B731AD">
        <w:rPr>
          <w:rFonts w:ascii="Times New Roman" w:hAnsi="Times New Roman" w:cs="Times New Roman"/>
          <w:color w:val="auto"/>
          <w:lang w:val="en-GB"/>
        </w:rPr>
        <w:lastRenderedPageBreak/>
        <w:t xml:space="preserve">Buku Sumber </w:t>
      </w:r>
      <w:r w:rsidRPr="00B731AD">
        <w:rPr>
          <w:rFonts w:ascii="Times New Roman" w:hAnsi="Times New Roman" w:cs="Times New Roman"/>
          <w:i/>
          <w:color w:val="auto"/>
          <w:sz w:val="20"/>
          <w:lang w:val="en-GB"/>
        </w:rPr>
        <w:t>(Reference</w:t>
      </w:r>
      <w:r w:rsidR="007B5716" w:rsidRPr="00B731AD">
        <w:rPr>
          <w:rFonts w:ascii="Times New Roman" w:hAnsi="Times New Roman" w:cs="Times New Roman"/>
          <w:i/>
          <w:color w:val="auto"/>
          <w:sz w:val="20"/>
          <w:lang w:val="en-GB"/>
        </w:rPr>
        <w:t>s</w:t>
      </w:r>
      <w:r w:rsidRPr="00B731AD">
        <w:rPr>
          <w:rFonts w:ascii="Times New Roman" w:hAnsi="Times New Roman" w:cs="Times New Roman"/>
          <w:i/>
          <w:color w:val="auto"/>
          <w:sz w:val="20"/>
          <w:lang w:val="en-GB"/>
        </w:rPr>
        <w:t>)</w:t>
      </w:r>
      <w:r w:rsidRPr="00B731AD">
        <w:rPr>
          <w:rFonts w:ascii="Times New Roman" w:hAnsi="Times New Roman" w:cs="Times New Roman"/>
          <w:color w:val="auto"/>
          <w:lang w:val="en-GB"/>
        </w:rPr>
        <w:t xml:space="preserve"> </w:t>
      </w:r>
    </w:p>
    <w:p w:rsidR="008245A5" w:rsidRPr="008245A5" w:rsidRDefault="001D6225" w:rsidP="008245A5">
      <w:pPr>
        <w:pStyle w:val="Bibliography"/>
      </w:pPr>
      <w:r>
        <w:fldChar w:fldCharType="begin"/>
      </w:r>
      <w:r>
        <w:instrText xml:space="preserve"> ADDIN ZOTERO_BIBL {"uncited":[],"omitted":[],"custom":[]} CSL_BIBLIOGRAPHY </w:instrText>
      </w:r>
      <w:r>
        <w:fldChar w:fldCharType="separate"/>
      </w:r>
      <w:r w:rsidR="008245A5" w:rsidRPr="008245A5">
        <w:t>[1]</w:t>
      </w:r>
      <w:r w:rsidR="008245A5" w:rsidRPr="008245A5">
        <w:tab/>
        <w:t xml:space="preserve">S. Klemmer, “Human-Centered Design: an Introduction,” </w:t>
      </w:r>
      <w:r w:rsidR="008245A5" w:rsidRPr="008245A5">
        <w:rPr>
          <w:i/>
          <w:iCs/>
        </w:rPr>
        <w:t>Coursera</w:t>
      </w:r>
      <w:r w:rsidR="008245A5" w:rsidRPr="008245A5">
        <w:t>, 2018. [Daring]. Tersedia pada: https://www.coursera.org/learn/human-computer-interaction. [Diakses: 05-Des-2018].</w:t>
      </w:r>
    </w:p>
    <w:p w:rsidR="008245A5" w:rsidRPr="008245A5" w:rsidRDefault="008245A5" w:rsidP="008245A5">
      <w:pPr>
        <w:pStyle w:val="Bibliography"/>
      </w:pPr>
      <w:r w:rsidRPr="008245A5">
        <w:t>[2]</w:t>
      </w:r>
      <w:r w:rsidRPr="008245A5">
        <w:tab/>
        <w:t xml:space="preserve">S. Krug dan A. Arhipova, “Don’t Make Me Think: 20 Thoughts on Usability by Steve Krug,” </w:t>
      </w:r>
      <w:r w:rsidRPr="008245A5">
        <w:rPr>
          <w:i/>
          <w:iCs/>
        </w:rPr>
        <w:t>Tubik Studio</w:t>
      </w:r>
      <w:r w:rsidRPr="008245A5">
        <w:t>, 25-Jan-2018. .</w:t>
      </w:r>
    </w:p>
    <w:p w:rsidR="008245A5" w:rsidRPr="008245A5" w:rsidRDefault="008245A5" w:rsidP="008245A5">
      <w:pPr>
        <w:pStyle w:val="Bibliography"/>
      </w:pPr>
      <w:r w:rsidRPr="008245A5">
        <w:t>[3]</w:t>
      </w:r>
      <w:r w:rsidRPr="008245A5">
        <w:tab/>
        <w:t xml:space="preserve">R. Miller, “User Interface Design and Implementation | Electrical Engineering and Computer Science | MIT OpenCourseWare,” </w:t>
      </w:r>
      <w:r w:rsidRPr="008245A5">
        <w:rPr>
          <w:i/>
          <w:iCs/>
        </w:rPr>
        <w:t>MIT Open Courseware</w:t>
      </w:r>
      <w:r w:rsidRPr="008245A5">
        <w:t>, 2011. [Daring]. Tersedia pada: https://ocw.mit.edu/courses/electrical-engineering-and-computer-science/6-831-user-interface-design-and-implementation-spring-2011/. [Diakses: 05-Des-2018].</w:t>
      </w:r>
    </w:p>
    <w:p w:rsidR="008245A5" w:rsidRPr="008245A5" w:rsidRDefault="008245A5" w:rsidP="008245A5">
      <w:pPr>
        <w:pStyle w:val="Bibliography"/>
      </w:pPr>
      <w:r w:rsidRPr="008245A5">
        <w:t>[4]</w:t>
      </w:r>
      <w:r w:rsidRPr="008245A5">
        <w:tab/>
        <w:t xml:space="preserve">A. Shepherd, </w:t>
      </w:r>
      <w:r w:rsidRPr="008245A5">
        <w:rPr>
          <w:i/>
          <w:iCs/>
        </w:rPr>
        <w:t>Hierarchical Task Analysis</w:t>
      </w:r>
      <w:r w:rsidRPr="008245A5">
        <w:t>. London ; New York: Taylor &amp; Francis, 2001.</w:t>
      </w:r>
    </w:p>
    <w:p w:rsidR="008245A5" w:rsidRPr="008245A5" w:rsidRDefault="008245A5" w:rsidP="008245A5">
      <w:pPr>
        <w:pStyle w:val="Bibliography"/>
      </w:pPr>
      <w:r w:rsidRPr="008245A5">
        <w:t>[5]</w:t>
      </w:r>
      <w:r w:rsidRPr="008245A5">
        <w:tab/>
        <w:t xml:space="preserve">Google for Startups, </w:t>
      </w:r>
      <w:r w:rsidRPr="008245A5">
        <w:rPr>
          <w:i/>
          <w:iCs/>
        </w:rPr>
        <w:t>Rapid Prototyping 1 of 3: Sketching &amp; Paper Prototyping</w:t>
      </w:r>
      <w:r w:rsidRPr="008245A5">
        <w:t>. .</w:t>
      </w:r>
    </w:p>
    <w:p w:rsidR="001D6225" w:rsidRDefault="001D6225" w:rsidP="00FF2A06">
      <w:pPr>
        <w:pStyle w:val="Default"/>
        <w:tabs>
          <w:tab w:val="left" w:pos="426"/>
        </w:tabs>
        <w:spacing w:line="360" w:lineRule="auto"/>
        <w:ind w:left="851" w:hanging="426"/>
        <w:rPr>
          <w:rFonts w:ascii="Times New Roman" w:hAnsi="Times New Roman" w:cs="Times New Roman"/>
          <w:color w:val="auto"/>
        </w:rPr>
        <w:sectPr w:rsidR="001D6225" w:rsidSect="003136BA">
          <w:pgSz w:w="16840" w:h="11901" w:orient="landscape"/>
          <w:pgMar w:top="450" w:right="2739" w:bottom="810" w:left="810" w:header="720" w:footer="720" w:gutter="0"/>
          <w:cols w:space="720"/>
          <w:noEndnote/>
        </w:sectPr>
      </w:pPr>
      <w:r>
        <w:rPr>
          <w:rFonts w:ascii="Times New Roman" w:hAnsi="Times New Roman" w:cs="Times New Roman"/>
          <w:color w:val="auto"/>
        </w:rPr>
        <w:fldChar w:fldCharType="end"/>
      </w:r>
    </w:p>
    <w:tbl>
      <w:tblPr>
        <w:tblW w:w="10206" w:type="dxa"/>
        <w:tblInd w:w="108" w:type="dxa"/>
        <w:tblLook w:val="0000" w:firstRow="0" w:lastRow="0" w:firstColumn="0" w:lastColumn="0" w:noHBand="0" w:noVBand="0"/>
      </w:tblPr>
      <w:tblGrid>
        <w:gridCol w:w="2552"/>
        <w:gridCol w:w="4111"/>
        <w:gridCol w:w="1559"/>
        <w:gridCol w:w="1984"/>
      </w:tblGrid>
      <w:tr w:rsidR="007B5716" w:rsidRPr="00806451" w:rsidTr="007B5716">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7B5716" w:rsidRPr="00AD058E" w:rsidRDefault="0074612E" w:rsidP="00656EA1">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extent cx="1457325" cy="476250"/>
                  <wp:effectExtent l="0" t="0" r="9525" b="0"/>
                  <wp:docPr id="2"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7B5716" w:rsidRPr="00B45ABD" w:rsidRDefault="007B5716" w:rsidP="007B5716">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7B5716">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7B5716" w:rsidRPr="00806451" w:rsidTr="007B5716">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7B5716" w:rsidRPr="00806451" w:rsidRDefault="007B571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7B5716" w:rsidRPr="00B45ABD" w:rsidRDefault="007B5716" w:rsidP="007B5716">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7B5716" w:rsidRPr="00806451" w:rsidTr="007B5716">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7B5716" w:rsidRPr="00806451" w:rsidRDefault="007B571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7B5716" w:rsidRPr="00806451" w:rsidTr="007B5716">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7B5716" w:rsidRPr="00806451" w:rsidRDefault="007B571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7B5716" w:rsidRPr="00806451" w:rsidRDefault="007B571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7B5716" w:rsidRPr="002D1B42" w:rsidRDefault="006F13A7" w:rsidP="006F13A7">
            <w:pPr>
              <w:pStyle w:val="Default"/>
              <w:rPr>
                <w:rFonts w:ascii="Times New Roman" w:hAnsi="Times New Roman" w:cs="Times New Roman"/>
                <w:lang w:val="id-ID"/>
              </w:rPr>
            </w:pPr>
            <w:r>
              <w:rPr>
                <w:rFonts w:ascii="Times New Roman" w:hAnsi="Times New Roman" w:cs="Times New Roman"/>
                <w:sz w:val="22"/>
                <w:szCs w:val="22"/>
                <w:lang w:val="id-ID"/>
              </w:rPr>
              <w:t>Standar</w:t>
            </w:r>
            <w:r w:rsidR="007B5716" w:rsidRPr="00806451">
              <w:rPr>
                <w:rFonts w:ascii="Times New Roman" w:hAnsi="Times New Roman" w:cs="Times New Roman"/>
                <w:sz w:val="22"/>
                <w:szCs w:val="22"/>
              </w:rPr>
              <w:t xml:space="preserve"> </w:t>
            </w:r>
            <w:r w:rsidR="002D1B42">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7B5716" w:rsidRPr="006F13A7" w:rsidRDefault="006F13A7" w:rsidP="00656EA1">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7B5716" w:rsidRDefault="007B5716" w:rsidP="00806451">
      <w:pPr>
        <w:pStyle w:val="Default"/>
        <w:tabs>
          <w:tab w:val="left" w:pos="426"/>
        </w:tabs>
        <w:spacing w:line="360" w:lineRule="auto"/>
        <w:rPr>
          <w:rFonts w:ascii="Times New Roman" w:hAnsi="Times New Roman" w:cs="Times New Roman"/>
          <w:color w:val="auto"/>
        </w:rPr>
      </w:pPr>
    </w:p>
    <w:p w:rsidR="004E46E8" w:rsidRPr="00806451" w:rsidRDefault="004E46E8" w:rsidP="00121161">
      <w:pPr>
        <w:pStyle w:val="Default"/>
        <w:numPr>
          <w:ilvl w:val="0"/>
          <w:numId w:val="2"/>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sidR="002C1511">
        <w:rPr>
          <w:rFonts w:ascii="Times New Roman" w:hAnsi="Times New Roman" w:cs="Times New Roman"/>
          <w:color w:val="auto"/>
          <w:lang w:val="id-ID"/>
        </w:rPr>
        <w:t>Ilmu Komputer</w:t>
      </w:r>
    </w:p>
    <w:p w:rsidR="004E46E8" w:rsidRPr="004E46E8" w:rsidRDefault="004E46E8" w:rsidP="00121161">
      <w:pPr>
        <w:pStyle w:val="Default"/>
        <w:numPr>
          <w:ilvl w:val="0"/>
          <w:numId w:val="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sidR="002C1511">
        <w:rPr>
          <w:rFonts w:ascii="Times New Roman" w:hAnsi="Times New Roman" w:cs="Times New Roman"/>
          <w:color w:val="auto"/>
          <w:lang w:val="id-ID"/>
        </w:rPr>
        <w:t>Teknik Informatika</w:t>
      </w:r>
    </w:p>
    <w:p w:rsidR="004E46E8" w:rsidRPr="00806451" w:rsidRDefault="004E46E8" w:rsidP="00121161">
      <w:pPr>
        <w:pStyle w:val="Default"/>
        <w:numPr>
          <w:ilvl w:val="0"/>
          <w:numId w:val="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sidR="002C1511">
        <w:rPr>
          <w:rFonts w:ascii="Times New Roman" w:hAnsi="Times New Roman" w:cs="Times New Roman"/>
          <w:color w:val="auto"/>
          <w:lang w:val="id-ID"/>
        </w:rPr>
        <w:t>Strata 1</w:t>
      </w:r>
    </w:p>
    <w:p w:rsidR="004E46E8" w:rsidRPr="004E46E8" w:rsidRDefault="0074612E" w:rsidP="00121161">
      <w:pPr>
        <w:pStyle w:val="Default"/>
        <w:numPr>
          <w:ilvl w:val="0"/>
          <w:numId w:val="2"/>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666432" behindDoc="0" locked="0" layoutInCell="1" allowOverlap="1">
                <wp:simplePos x="0" y="0"/>
                <wp:positionH relativeFrom="column">
                  <wp:posOffset>8707755</wp:posOffset>
                </wp:positionH>
                <wp:positionV relativeFrom="paragraph">
                  <wp:posOffset>166370</wp:posOffset>
                </wp:positionV>
                <wp:extent cx="209550" cy="200025"/>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D7B227" id="Rectangle 6" o:spid="_x0000_s1026" style="position:absolute;margin-left:685.65pt;margin-top:13.1pt;width:16.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c3oAKhwCAAA7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7856855</wp:posOffset>
                </wp:positionH>
                <wp:positionV relativeFrom="paragraph">
                  <wp:posOffset>166370</wp:posOffset>
                </wp:positionV>
                <wp:extent cx="209550" cy="200025"/>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A36B85" id="Rectangle 7" o:spid="_x0000_s1026" style="position:absolute;margin-left:618.65pt;margin-top:13.1pt;width:16.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"/>
            </w:pict>
          </mc:Fallback>
        </mc:AlternateContent>
      </w:r>
      <w:r w:rsidR="004E46E8">
        <w:rPr>
          <w:rFonts w:ascii="Times New Roman" w:hAnsi="Times New Roman" w:cs="Times New Roman"/>
          <w:color w:val="auto"/>
          <w:lang w:val="en-GB"/>
        </w:rPr>
        <w:t xml:space="preserve">Mata Kuliah </w:t>
      </w:r>
      <w:r w:rsidR="004E46E8" w:rsidRPr="003136BA">
        <w:rPr>
          <w:rFonts w:ascii="Times New Roman" w:hAnsi="Times New Roman" w:cs="Times New Roman"/>
          <w:i/>
          <w:color w:val="auto"/>
          <w:sz w:val="20"/>
          <w:lang w:val="en-GB"/>
        </w:rPr>
        <w:t>(Course)</w:t>
      </w:r>
      <w:r w:rsidR="004E46E8">
        <w:rPr>
          <w:rFonts w:ascii="Times New Roman" w:hAnsi="Times New Roman" w:cs="Times New Roman"/>
          <w:color w:val="auto"/>
          <w:lang w:val="en-GB"/>
        </w:rPr>
        <w:tab/>
      </w:r>
      <w:r w:rsidR="004E46E8">
        <w:rPr>
          <w:rFonts w:ascii="Times New Roman" w:hAnsi="Times New Roman" w:cs="Times New Roman"/>
          <w:color w:val="auto"/>
          <w:lang w:val="en-GB"/>
        </w:rPr>
        <w:tab/>
      </w:r>
      <w:r w:rsidR="004E46E8" w:rsidRPr="00806451">
        <w:rPr>
          <w:rFonts w:ascii="Times New Roman" w:hAnsi="Times New Roman" w:cs="Times New Roman"/>
          <w:color w:val="auto"/>
          <w:lang w:val="en-GB"/>
        </w:rPr>
        <w:t xml:space="preserve">: </w:t>
      </w:r>
      <w:r w:rsidR="002C1511">
        <w:rPr>
          <w:rFonts w:ascii="Times New Roman" w:hAnsi="Times New Roman" w:cs="Times New Roman"/>
          <w:color w:val="auto"/>
          <w:lang w:val="id-ID"/>
        </w:rPr>
        <w:t>Interaksi Manusia dan Komputer</w:t>
      </w:r>
    </w:p>
    <w:p w:rsidR="004E46E8" w:rsidRDefault="004E46E8" w:rsidP="00121161">
      <w:pPr>
        <w:pStyle w:val="Default"/>
        <w:numPr>
          <w:ilvl w:val="0"/>
          <w:numId w:val="2"/>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1D2A95">
        <w:rPr>
          <w:rFonts w:ascii="Times New Roman" w:hAnsi="Times New Roman" w:cs="Times New Roman"/>
          <w:color w:val="auto"/>
          <w:lang w:val="id-ID"/>
        </w:rPr>
        <w:t>1401629</w:t>
      </w:r>
    </w:p>
    <w:p w:rsidR="004E46E8" w:rsidRPr="004E46E8" w:rsidRDefault="004E46E8" w:rsidP="00121161">
      <w:pPr>
        <w:pStyle w:val="Default"/>
        <w:numPr>
          <w:ilvl w:val="0"/>
          <w:numId w:val="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sidR="002C1511">
        <w:rPr>
          <w:rFonts w:ascii="Times New Roman" w:hAnsi="Times New Roman" w:cs="Times New Roman"/>
          <w:color w:val="auto"/>
          <w:lang w:val="id-ID"/>
        </w:rPr>
        <w:t>3</w:t>
      </w:r>
    </w:p>
    <w:p w:rsidR="000F7069" w:rsidRPr="004E46E8" w:rsidRDefault="000F7069" w:rsidP="00121161">
      <w:pPr>
        <w:pStyle w:val="Default"/>
        <w:numPr>
          <w:ilvl w:val="0"/>
          <w:numId w:val="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sidR="002C1511">
        <w:rPr>
          <w:rFonts w:ascii="Times New Roman" w:hAnsi="Times New Roman" w:cs="Times New Roman"/>
          <w:color w:val="auto"/>
          <w:lang w:val="id-ID"/>
        </w:rPr>
        <w:t>6</w:t>
      </w:r>
    </w:p>
    <w:p w:rsidR="004E46E8" w:rsidRPr="001A331D" w:rsidRDefault="001A331D" w:rsidP="00121161">
      <w:pPr>
        <w:pStyle w:val="Default"/>
        <w:numPr>
          <w:ilvl w:val="0"/>
          <w:numId w:val="2"/>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004E46E8"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1</w:t>
      </w:r>
    </w:p>
    <w:p w:rsidR="000D0D00" w:rsidRPr="000D0D00" w:rsidRDefault="000D0D00" w:rsidP="000D0D00">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00AE1434" w:rsidRPr="003136BA">
        <w:rPr>
          <w:rFonts w:ascii="Times New Roman" w:hAnsi="Times New Roman" w:cs="Times New Roman"/>
          <w:color w:val="auto"/>
          <w:sz w:val="20"/>
          <w:lang w:val="en-GB"/>
        </w:rPr>
        <w:t>(</w:t>
      </w:r>
      <w:r w:rsidR="00AE1434" w:rsidRPr="003136BA">
        <w:rPr>
          <w:rFonts w:ascii="Times New Roman" w:hAnsi="Times New Roman" w:cs="Times New Roman"/>
          <w:i/>
          <w:color w:val="auto"/>
          <w:sz w:val="20"/>
          <w:lang w:val="en-GB"/>
        </w:rPr>
        <w:t>Course</w:t>
      </w:r>
      <w:r w:rsidR="00AE1434" w:rsidRPr="003136BA">
        <w:rPr>
          <w:rFonts w:ascii="Times New Roman" w:hAnsi="Times New Roman" w:cs="Times New Roman"/>
          <w:color w:val="auto"/>
          <w:sz w:val="20"/>
          <w:lang w:val="en-GB"/>
        </w:rPr>
        <w:t xml:space="preserve"> </w:t>
      </w:r>
      <w:r w:rsidR="00AE1434" w:rsidRPr="003136BA">
        <w:rPr>
          <w:rFonts w:ascii="Times New Roman" w:hAnsi="Times New Roman" w:cs="Times New Roman"/>
          <w:i/>
          <w:color w:val="auto"/>
          <w:sz w:val="20"/>
          <w:lang w:val="en-GB"/>
        </w:rPr>
        <w:t>Learning Outcomes</w:t>
      </w:r>
      <w:r w:rsidR="00AE1434" w:rsidRPr="003136BA">
        <w:rPr>
          <w:rFonts w:ascii="Times New Roman" w:hAnsi="Times New Roman" w:cs="Times New Roman"/>
          <w:color w:val="auto"/>
          <w:sz w:val="20"/>
          <w:lang w:val="en-GB"/>
        </w:rPr>
        <w:t>)</w:t>
      </w:r>
    </w:p>
    <w:p w:rsidR="002C467B" w:rsidRDefault="002C467B" w:rsidP="002C467B">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p>
    <w:p w:rsidR="004E46E8" w:rsidRDefault="004E46E8"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4E46E8" w:rsidRPr="00AE1434" w:rsidRDefault="004E46E8" w:rsidP="004E46E8">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00AE1434" w:rsidRPr="00AE1434">
        <w:rPr>
          <w:rFonts w:ascii="Times New Roman" w:hAnsi="Times New Roman" w:cs="Times New Roman"/>
          <w:i/>
          <w:color w:val="auto"/>
          <w:sz w:val="20"/>
          <w:lang w:val="en-GB"/>
        </w:rPr>
        <w:t>(</w:t>
      </w:r>
      <w:r w:rsidR="006F57AF">
        <w:rPr>
          <w:rFonts w:ascii="Times New Roman" w:hAnsi="Times New Roman" w:cs="Times New Roman"/>
          <w:i/>
          <w:color w:val="auto"/>
          <w:sz w:val="20"/>
          <w:lang w:val="en-GB"/>
        </w:rPr>
        <w:t>Specific</w:t>
      </w:r>
      <w:r w:rsidR="00AE1434" w:rsidRPr="00AE1434">
        <w:rPr>
          <w:rFonts w:ascii="Times New Roman" w:hAnsi="Times New Roman" w:cs="Times New Roman"/>
          <w:i/>
          <w:color w:val="auto"/>
          <w:sz w:val="20"/>
          <w:lang w:val="en-GB"/>
        </w:rPr>
        <w:t xml:space="preserve"> Learning Outcomes / Basic Competencies)</w:t>
      </w:r>
    </w:p>
    <w:p w:rsidR="004E46E8" w:rsidRDefault="004E46E8"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2C467B">
        <w:rPr>
          <w:rFonts w:ascii="Times New Roman" w:hAnsi="Times New Roman" w:cs="Times New Roman"/>
          <w:color w:val="auto"/>
          <w:lang w:val="id-ID"/>
        </w:rPr>
        <w:t xml:space="preserve">Mahasiswa </w:t>
      </w:r>
      <w:r w:rsidR="001A331D">
        <w:rPr>
          <w:rFonts w:ascii="Times New Roman" w:hAnsi="Times New Roman" w:cs="Times New Roman"/>
          <w:color w:val="auto"/>
          <w:lang w:val="id-ID"/>
        </w:rPr>
        <w:t>mampu memahami konsep Usability</w:t>
      </w:r>
    </w:p>
    <w:p w:rsidR="001A331D" w:rsidRPr="002C467B" w:rsidRDefault="001A331D"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b/>
        <w:t>KD : Dimensi Usability</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Indikator</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AE1434" w:rsidRPr="00AE1434">
        <w:rPr>
          <w:rFonts w:ascii="Times New Roman" w:hAnsi="Times New Roman" w:cs="Times New Roman"/>
          <w:i/>
          <w:color w:val="auto"/>
          <w:sz w:val="20"/>
          <w:lang w:val="en-GB"/>
        </w:rPr>
        <w:t>(Indicator)</w:t>
      </w:r>
    </w:p>
    <w:p w:rsidR="001A331D" w:rsidRDefault="004E46E8" w:rsidP="001A331D">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1A331D">
        <w:rPr>
          <w:rFonts w:ascii="Times New Roman" w:hAnsi="Times New Roman" w:cs="Times New Roman"/>
          <w:color w:val="auto"/>
          <w:lang w:val="id-ID"/>
        </w:rPr>
        <w:t>Mahasiswa mampu mengenali Usability UI dengan tepat</w:t>
      </w:r>
    </w:p>
    <w:p w:rsidR="001A331D" w:rsidRDefault="001A331D" w:rsidP="001A331D">
      <w:pPr>
        <w:pStyle w:val="Default"/>
        <w:tabs>
          <w:tab w:val="left" w:pos="426"/>
          <w:tab w:val="left" w:pos="3119"/>
          <w:tab w:val="left" w:pos="3261"/>
        </w:tabs>
        <w:jc w:val="both"/>
        <w:rPr>
          <w:rFonts w:ascii="Times New Roman" w:hAnsi="Times New Roman" w:cs="Times New Roman"/>
          <w:color w:val="auto"/>
          <w:lang w:val="sv-SE"/>
        </w:rPr>
      </w:pP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AE1434" w:rsidRPr="00AE1434">
        <w:rPr>
          <w:rFonts w:ascii="Times New Roman" w:hAnsi="Times New Roman" w:cs="Times New Roman"/>
          <w:i/>
          <w:color w:val="auto"/>
          <w:sz w:val="20"/>
          <w:lang w:val="en-GB"/>
        </w:rPr>
        <w:t>(</w:t>
      </w:r>
      <w:r w:rsidR="00AE1434">
        <w:rPr>
          <w:rFonts w:ascii="Times New Roman" w:hAnsi="Times New Roman" w:cs="Times New Roman"/>
          <w:i/>
          <w:color w:val="auto"/>
          <w:sz w:val="20"/>
          <w:lang w:val="en-GB"/>
        </w:rPr>
        <w:t>Learning Objectives</w:t>
      </w:r>
      <w:r w:rsidR="00AE1434" w:rsidRPr="00AE1434">
        <w:rPr>
          <w:rFonts w:ascii="Times New Roman" w:hAnsi="Times New Roman" w:cs="Times New Roman"/>
          <w:i/>
          <w:color w:val="auto"/>
          <w:sz w:val="20"/>
          <w:lang w:val="en-GB"/>
        </w:rPr>
        <w:t>)</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1A331D">
        <w:rPr>
          <w:rFonts w:ascii="Times New Roman" w:hAnsi="Times New Roman" w:cs="Times New Roman"/>
          <w:color w:val="auto"/>
          <w:lang w:val="sv-SE"/>
        </w:rPr>
        <w:t>Mengenalkan konsep design UI pada aplikasi modern dengan pendekatan Usability</w:t>
      </w:r>
      <w:r w:rsidRPr="004E46E8">
        <w:rPr>
          <w:rFonts w:ascii="Times New Roman" w:hAnsi="Times New Roman" w:cs="Times New Roman"/>
          <w:color w:val="auto"/>
          <w:lang w:val="sv-SE"/>
        </w:rPr>
        <w:t xml:space="preserve">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AE1434"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94205">
        <w:rPr>
          <w:rFonts w:ascii="Times New Roman" w:hAnsi="Times New Roman" w:cs="Times New Roman"/>
          <w:color w:val="auto"/>
          <w:lang w:val="id-ID"/>
        </w:rPr>
        <w:t xml:space="preserve">Dimensi Usability </w:t>
      </w:r>
      <w:r w:rsidRPr="004E46E8">
        <w:rPr>
          <w:rFonts w:ascii="Times New Roman" w:hAnsi="Times New Roman" w:cs="Times New Roman"/>
          <w:color w:val="auto"/>
          <w:lang w:val="sv-SE"/>
        </w:rPr>
        <w:t xml:space="preserve">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4E46E8" w:rsidRPr="00AE1434" w:rsidRDefault="004E46E8" w:rsidP="004E46E8">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00AE1434" w:rsidRPr="00AE1434">
        <w:rPr>
          <w:rFonts w:ascii="Times New Roman" w:hAnsi="Times New Roman" w:cs="Times New Roman"/>
          <w:i/>
          <w:color w:val="auto"/>
          <w:sz w:val="20"/>
          <w:lang w:val="en-GB"/>
        </w:rPr>
        <w:t>(Learning Stages)</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1155C">
        <w:rPr>
          <w:rFonts w:ascii="Times New Roman" w:hAnsi="Times New Roman" w:cs="Times New Roman"/>
          <w:color w:val="auto"/>
          <w:lang w:val="id-ID"/>
        </w:rPr>
        <w:t>Pendahuluan : Pengenalan HCI pada aplikasi modern</w:t>
      </w:r>
      <w:r w:rsidRPr="004E46E8">
        <w:rPr>
          <w:rFonts w:ascii="Times New Roman" w:hAnsi="Times New Roman" w:cs="Times New Roman"/>
          <w:color w:val="auto"/>
          <w:lang w:val="sv-SE"/>
        </w:rPr>
        <w:t xml:space="preserve"> </w:t>
      </w:r>
    </w:p>
    <w:p w:rsidR="0081155C" w:rsidRDefault="004E46E8" w:rsidP="0081155C">
      <w:pPr>
        <w:pStyle w:val="Default"/>
        <w:tabs>
          <w:tab w:val="left" w:pos="426"/>
          <w:tab w:val="left" w:pos="2127"/>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81155C">
        <w:rPr>
          <w:rFonts w:ascii="Times New Roman" w:hAnsi="Times New Roman" w:cs="Times New Roman"/>
          <w:color w:val="auto"/>
          <w:lang w:val="id-ID"/>
        </w:rPr>
        <w:t>Materi</w:t>
      </w:r>
      <w:r w:rsidR="0081155C">
        <w:rPr>
          <w:rFonts w:ascii="Times New Roman" w:hAnsi="Times New Roman" w:cs="Times New Roman"/>
          <w:i/>
          <w:color w:val="auto"/>
          <w:lang w:val="id-ID"/>
        </w:rPr>
        <w:t xml:space="preserve"> </w:t>
      </w:r>
      <w:r w:rsidR="0081155C">
        <w:rPr>
          <w:rFonts w:ascii="Times New Roman" w:hAnsi="Times New Roman" w:cs="Times New Roman"/>
          <w:color w:val="auto"/>
          <w:lang w:val="id-ID"/>
        </w:rPr>
        <w:t>Inti</w:t>
      </w:r>
    </w:p>
    <w:p w:rsidR="0081155C" w:rsidRPr="0081155C" w:rsidRDefault="0081155C" w:rsidP="0081155C">
      <w:pPr>
        <w:pStyle w:val="Default"/>
        <w:tabs>
          <w:tab w:val="left" w:pos="426"/>
          <w:tab w:val="left" w:pos="2127"/>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b/>
        <w:t>Kesimpulan</w:t>
      </w:r>
    </w:p>
    <w:p w:rsidR="004E46E8" w:rsidRDefault="0081155C" w:rsidP="0081155C">
      <w:pPr>
        <w:pStyle w:val="Default"/>
        <w:tabs>
          <w:tab w:val="left" w:pos="426"/>
          <w:tab w:val="left" w:pos="2127"/>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r>
      <w:r>
        <w:rPr>
          <w:rFonts w:ascii="Times New Roman" w:hAnsi="Times New Roman" w:cs="Times New Roman"/>
          <w:color w:val="auto"/>
          <w:lang w:val="id-ID"/>
        </w:rPr>
        <w:tab/>
      </w:r>
      <w:r w:rsidR="004E46E8" w:rsidRPr="004E46E8">
        <w:rPr>
          <w:rFonts w:ascii="Times New Roman" w:hAnsi="Times New Roman" w:cs="Times New Roman"/>
          <w:color w:val="auto"/>
          <w:lang w:val="sv-SE"/>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AE1434"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4E46E8" w:rsidRPr="0081155C" w:rsidRDefault="0081155C" w:rsidP="0081155C">
      <w:pPr>
        <w:pStyle w:val="Default"/>
        <w:tabs>
          <w:tab w:val="left" w:pos="426"/>
          <w:tab w:val="left" w:pos="3119"/>
          <w:tab w:val="left" w:pos="3261"/>
        </w:tabs>
        <w:ind w:left="426"/>
        <w:jc w:val="both"/>
        <w:rPr>
          <w:rFonts w:ascii="Times New Roman" w:hAnsi="Times New Roman" w:cs="Times New Roman"/>
          <w:color w:val="auto"/>
          <w:lang w:val="id-ID"/>
        </w:rPr>
      </w:pPr>
      <w:r>
        <w:rPr>
          <w:rFonts w:ascii="Times New Roman" w:hAnsi="Times New Roman" w:cs="Times New Roman"/>
          <w:color w:val="auto"/>
          <w:lang w:val="id-ID"/>
        </w:rPr>
        <w:t>Pengenalan HCI pada aplikasi modern, Manfaat desain UI, Keuntungan dan kerugian desain UI, Dimensi Usability</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4E46E8" w:rsidRPr="009F6518" w:rsidRDefault="004E46E8" w:rsidP="004E46E8">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009F6518" w:rsidRPr="009F6518">
        <w:rPr>
          <w:rFonts w:ascii="Times New Roman" w:hAnsi="Times New Roman" w:cs="Times New Roman"/>
          <w:i/>
          <w:color w:val="auto"/>
          <w:sz w:val="20"/>
          <w:lang w:val="en-GB"/>
        </w:rPr>
        <w:t>(Evaluation Process)</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1155C">
        <w:rPr>
          <w:rFonts w:ascii="Times New Roman" w:hAnsi="Times New Roman" w:cs="Times New Roman"/>
          <w:color w:val="auto"/>
          <w:lang w:val="id-ID"/>
        </w:rPr>
        <w:t>Non-test</w:t>
      </w: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4E46E8" w:rsidRDefault="004E46E8" w:rsidP="00121161">
      <w:pPr>
        <w:pStyle w:val="Default"/>
        <w:numPr>
          <w:ilvl w:val="0"/>
          <w:numId w:val="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F6518" w:rsidRPr="009F6518">
        <w:rPr>
          <w:rFonts w:ascii="Times New Roman" w:hAnsi="Times New Roman" w:cs="Times New Roman"/>
          <w:i/>
          <w:color w:val="auto"/>
          <w:sz w:val="20"/>
          <w:lang w:val="en-GB"/>
        </w:rPr>
        <w:t>(References)</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1155C">
        <w:rPr>
          <w:rFonts w:ascii="Times New Roman" w:hAnsi="Times New Roman" w:cs="Times New Roman"/>
          <w:color w:val="auto"/>
          <w:lang w:val="sv-SE"/>
        </w:rPr>
        <w:fldChar w:fldCharType="begin"/>
      </w:r>
      <w:r w:rsidR="0081155C">
        <w:rPr>
          <w:rFonts w:ascii="Times New Roman" w:hAnsi="Times New Roman" w:cs="Times New Roman"/>
          <w:color w:val="auto"/>
          <w:lang w:val="sv-SE"/>
        </w:rPr>
        <w:instrText xml:space="preserve"> ADDIN ZOTERO_ITEM CSL_CITATION {"citationID":"fknd4DMB","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sidR="0081155C">
        <w:rPr>
          <w:rFonts w:ascii="Times New Roman" w:hAnsi="Times New Roman" w:cs="Times New Roman"/>
          <w:color w:val="auto"/>
          <w:lang w:val="sv-SE"/>
        </w:rPr>
        <w:fldChar w:fldCharType="separate"/>
      </w:r>
      <w:r w:rsidR="0081155C" w:rsidRPr="0081155C">
        <w:rPr>
          <w:rFonts w:ascii="Times New Roman" w:hAnsi="Times New Roman" w:cs="Times New Roman"/>
        </w:rPr>
        <w:t>[1]</w:t>
      </w:r>
      <w:r w:rsidR="0081155C">
        <w:rPr>
          <w:rFonts w:ascii="Times New Roman" w:hAnsi="Times New Roman" w:cs="Times New Roman"/>
          <w:color w:val="auto"/>
          <w:lang w:val="sv-SE"/>
        </w:rPr>
        <w:fldChar w:fldCharType="end"/>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drawing>
                <wp:inline distT="0" distB="0" distL="0" distR="0" wp14:anchorId="0C8513F2" wp14:editId="685AD998">
                  <wp:extent cx="1457325" cy="476250"/>
                  <wp:effectExtent l="0" t="0" r="9525" b="0"/>
                  <wp:docPr id="2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81155C" w:rsidRPr="00806451" w:rsidRDefault="0081155C" w:rsidP="0081155C">
      <w:pPr>
        <w:pStyle w:val="Default"/>
        <w:numPr>
          <w:ilvl w:val="0"/>
          <w:numId w:val="23"/>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81155C" w:rsidRPr="004E46E8" w:rsidRDefault="0081155C" w:rsidP="0081155C">
      <w:pPr>
        <w:pStyle w:val="Default"/>
        <w:numPr>
          <w:ilvl w:val="0"/>
          <w:numId w:val="2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81155C" w:rsidRPr="00806451" w:rsidRDefault="0081155C" w:rsidP="0081155C">
      <w:pPr>
        <w:pStyle w:val="Default"/>
        <w:numPr>
          <w:ilvl w:val="0"/>
          <w:numId w:val="2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81155C" w:rsidRPr="004E46E8" w:rsidRDefault="0081155C" w:rsidP="0081155C">
      <w:pPr>
        <w:pStyle w:val="Default"/>
        <w:numPr>
          <w:ilvl w:val="0"/>
          <w:numId w:val="23"/>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53472" behindDoc="0" locked="0" layoutInCell="1" allowOverlap="1" wp14:anchorId="0451F134" wp14:editId="569EF975">
                <wp:simplePos x="0" y="0"/>
                <wp:positionH relativeFrom="column">
                  <wp:posOffset>8707755</wp:posOffset>
                </wp:positionH>
                <wp:positionV relativeFrom="paragraph">
                  <wp:posOffset>166370</wp:posOffset>
                </wp:positionV>
                <wp:extent cx="209550" cy="200025"/>
                <wp:effectExtent l="0" t="0" r="0" b="0"/>
                <wp:wrapNone/>
                <wp:docPr id="8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2A0B08" id="Rectangle 6" o:spid="_x0000_s1026" style="position:absolute;margin-left:685.65pt;margin-top:13.1pt;width:16.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Mz2r6x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752448" behindDoc="0" locked="0" layoutInCell="1" allowOverlap="1" wp14:anchorId="2BD4E5BB" wp14:editId="217E03D0">
                <wp:simplePos x="0" y="0"/>
                <wp:positionH relativeFrom="column">
                  <wp:posOffset>7856855</wp:posOffset>
                </wp:positionH>
                <wp:positionV relativeFrom="paragraph">
                  <wp:posOffset>166370</wp:posOffset>
                </wp:positionV>
                <wp:extent cx="209550" cy="200025"/>
                <wp:effectExtent l="0" t="0" r="0" b="0"/>
                <wp:wrapNone/>
                <wp:docPr id="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F6EDCE" id="Rectangle 7" o:spid="_x0000_s1026" style="position:absolute;margin-left:618.65pt;margin-top:13.1pt;width:16.5pt;height:15.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81155C" w:rsidRDefault="0081155C" w:rsidP="0081155C">
      <w:pPr>
        <w:pStyle w:val="Default"/>
        <w:numPr>
          <w:ilvl w:val="0"/>
          <w:numId w:val="23"/>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1D2A95">
        <w:rPr>
          <w:rFonts w:ascii="Times New Roman" w:hAnsi="Times New Roman" w:cs="Times New Roman"/>
          <w:color w:val="auto"/>
          <w:lang w:val="id-ID"/>
        </w:rPr>
        <w:t>1401629</w:t>
      </w:r>
    </w:p>
    <w:p w:rsidR="0081155C" w:rsidRPr="004E46E8" w:rsidRDefault="0081155C" w:rsidP="0081155C">
      <w:pPr>
        <w:pStyle w:val="Default"/>
        <w:numPr>
          <w:ilvl w:val="0"/>
          <w:numId w:val="23"/>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81155C" w:rsidRPr="004E46E8" w:rsidRDefault="0081155C" w:rsidP="0081155C">
      <w:pPr>
        <w:pStyle w:val="Default"/>
        <w:numPr>
          <w:ilvl w:val="0"/>
          <w:numId w:val="23"/>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81155C" w:rsidRPr="001A331D" w:rsidRDefault="0081155C" w:rsidP="0081155C">
      <w:pPr>
        <w:pStyle w:val="Default"/>
        <w:numPr>
          <w:ilvl w:val="0"/>
          <w:numId w:val="23"/>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2</w:t>
      </w:r>
    </w:p>
    <w:p w:rsidR="0081155C" w:rsidRPr="000D0D00" w:rsidRDefault="0081155C" w:rsidP="0081155C">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81155C" w:rsidRDefault="0081155C"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81155C" w:rsidRDefault="0081155C" w:rsidP="0081155C">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81155C" w:rsidRDefault="0081155C" w:rsidP="0081155C">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1155C">
        <w:rPr>
          <w:rFonts w:ascii="Times New Roman" w:hAnsi="Times New Roman" w:cs="Times New Roman"/>
          <w:color w:val="auto"/>
          <w:lang w:val="id-ID"/>
        </w:rPr>
        <w:t>Memahami Prinsip Learnability</w:t>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Mahasiswa mampu mengenali konsep Long Term Memory dan Working Memory dalam desain UI</w:t>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 xml:space="preserve">Mengenalkan konsep pembelajaran manusia </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Prinsip Learnability</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Pendahuluan : membahas inti pertemuan 1</w:t>
      </w:r>
      <w:r w:rsidRPr="004E46E8">
        <w:rPr>
          <w:rFonts w:ascii="Times New Roman" w:hAnsi="Times New Roman" w:cs="Times New Roman"/>
          <w:color w:val="auto"/>
          <w:lang w:val="sv-SE"/>
        </w:rPr>
        <w:t xml:space="preserve"> </w:t>
      </w:r>
    </w:p>
    <w:p w:rsidR="00DB309B" w:rsidRDefault="002C467B"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DB309B">
        <w:rPr>
          <w:rFonts w:ascii="Times New Roman" w:hAnsi="Times New Roman" w:cs="Times New Roman"/>
          <w:color w:val="auto"/>
          <w:lang w:val="id-ID"/>
        </w:rPr>
        <w:t xml:space="preserve">Materi </w:t>
      </w:r>
    </w:p>
    <w:p w:rsidR="002C467B" w:rsidRDefault="00DB309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Penutupan</w:t>
      </w:r>
      <w:r w:rsidR="002C467B"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DB309B" w:rsidRDefault="002C467B"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DB309B">
        <w:rPr>
          <w:rFonts w:ascii="Times New Roman" w:hAnsi="Times New Roman" w:cs="Times New Roman"/>
          <w:color w:val="auto"/>
          <w:lang w:val="id-ID"/>
        </w:rPr>
        <w:t>Prinsip Learnability</w:t>
      </w:r>
    </w:p>
    <w:p w:rsidR="002C467B" w:rsidRDefault="00DB309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Memory Manusia</w:t>
      </w:r>
      <w:r w:rsidR="002C467B"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Gaya Interaksi</w:t>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81155C">
      <w:pPr>
        <w:pStyle w:val="Default"/>
        <w:numPr>
          <w:ilvl w:val="0"/>
          <w:numId w:val="23"/>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DB309B">
        <w:rPr>
          <w:rFonts w:ascii="Times New Roman" w:hAnsi="Times New Roman" w:cs="Times New Roman"/>
          <w:color w:val="auto"/>
          <w:lang w:val="en-GB"/>
        </w:rPr>
        <w:fldChar w:fldCharType="begin"/>
      </w:r>
      <w:r w:rsidR="00DB309B">
        <w:rPr>
          <w:rFonts w:ascii="Times New Roman" w:hAnsi="Times New Roman" w:cs="Times New Roman"/>
          <w:color w:val="auto"/>
          <w:lang w:val="en-GB"/>
        </w:rPr>
        <w:instrText xml:space="preserve"> ADDIN ZOTERO_ITEM CSL_CITATION {"citationID":"9A6KY1c2","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DB309B">
        <w:rPr>
          <w:rFonts w:ascii="Times New Roman" w:hAnsi="Times New Roman" w:cs="Times New Roman"/>
          <w:color w:val="auto"/>
          <w:lang w:val="en-GB"/>
        </w:rPr>
        <w:fldChar w:fldCharType="separate"/>
      </w:r>
      <w:r w:rsidR="00DB309B" w:rsidRPr="00DB309B">
        <w:rPr>
          <w:rFonts w:ascii="Times New Roman" w:hAnsi="Times New Roman" w:cs="Times New Roman"/>
        </w:rPr>
        <w:t>[1]–[3]</w:t>
      </w:r>
      <w:r w:rsidR="00DB309B">
        <w:rPr>
          <w:rFonts w:ascii="Times New Roman" w:hAnsi="Times New Roman" w:cs="Times New Roman"/>
          <w:color w:val="auto"/>
          <w:lang w:val="en-GB"/>
        </w:rPr>
        <w:fldChar w:fldCharType="end"/>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drawing>
                <wp:inline distT="0" distB="0" distL="0" distR="0" wp14:anchorId="0C8513F2" wp14:editId="685AD998">
                  <wp:extent cx="1457325" cy="476250"/>
                  <wp:effectExtent l="0" t="0" r="9525" b="0"/>
                  <wp:docPr id="2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DB309B" w:rsidRPr="00806451" w:rsidRDefault="00DB309B" w:rsidP="00DB309B">
      <w:pPr>
        <w:pStyle w:val="Default"/>
        <w:numPr>
          <w:ilvl w:val="0"/>
          <w:numId w:val="24"/>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DB309B" w:rsidRPr="004E46E8" w:rsidRDefault="00DB309B" w:rsidP="00DB309B">
      <w:pPr>
        <w:pStyle w:val="Default"/>
        <w:numPr>
          <w:ilvl w:val="0"/>
          <w:numId w:val="24"/>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DB309B" w:rsidRPr="00806451" w:rsidRDefault="00DB309B" w:rsidP="00DB309B">
      <w:pPr>
        <w:pStyle w:val="Default"/>
        <w:numPr>
          <w:ilvl w:val="0"/>
          <w:numId w:val="24"/>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DB309B" w:rsidRPr="004E46E8" w:rsidRDefault="00DB309B" w:rsidP="00DB309B">
      <w:pPr>
        <w:pStyle w:val="Default"/>
        <w:numPr>
          <w:ilvl w:val="0"/>
          <w:numId w:val="24"/>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56544" behindDoc="0" locked="0" layoutInCell="1" allowOverlap="1" wp14:anchorId="0B7F2FB6" wp14:editId="29560F5E">
                <wp:simplePos x="0" y="0"/>
                <wp:positionH relativeFrom="column">
                  <wp:posOffset>8707755</wp:posOffset>
                </wp:positionH>
                <wp:positionV relativeFrom="paragraph">
                  <wp:posOffset>166370</wp:posOffset>
                </wp:positionV>
                <wp:extent cx="209550" cy="200025"/>
                <wp:effectExtent l="0" t="0" r="0" b="0"/>
                <wp:wrapNone/>
                <wp:docPr id="8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F058DA" id="Rectangle 6" o:spid="_x0000_s1026" style="position:absolute;margin-left:685.65pt;margin-top:13.1pt;width:16.5pt;height:15.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ABndDR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755520" behindDoc="0" locked="0" layoutInCell="1" allowOverlap="1" wp14:anchorId="6598501B" wp14:editId="1F45F62D">
                <wp:simplePos x="0" y="0"/>
                <wp:positionH relativeFrom="column">
                  <wp:posOffset>7856855</wp:posOffset>
                </wp:positionH>
                <wp:positionV relativeFrom="paragraph">
                  <wp:posOffset>166370</wp:posOffset>
                </wp:positionV>
                <wp:extent cx="209550" cy="200025"/>
                <wp:effectExtent l="0" t="0" r="0" b="0"/>
                <wp:wrapNone/>
                <wp:docPr id="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E09D0E" id="Rectangle 7" o:spid="_x0000_s1026" style="position:absolute;margin-left:618.65pt;margin-top:13.1pt;width:16.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DB309B" w:rsidRDefault="00DB309B" w:rsidP="00DB309B">
      <w:pPr>
        <w:pStyle w:val="Default"/>
        <w:numPr>
          <w:ilvl w:val="0"/>
          <w:numId w:val="24"/>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1D2A95">
        <w:rPr>
          <w:rFonts w:ascii="Times New Roman" w:hAnsi="Times New Roman" w:cs="Times New Roman"/>
          <w:color w:val="auto"/>
          <w:lang w:val="id-ID"/>
        </w:rPr>
        <w:t>1401629</w:t>
      </w:r>
    </w:p>
    <w:p w:rsidR="00DB309B" w:rsidRPr="004E46E8" w:rsidRDefault="00DB309B" w:rsidP="00DB309B">
      <w:pPr>
        <w:pStyle w:val="Default"/>
        <w:numPr>
          <w:ilvl w:val="0"/>
          <w:numId w:val="24"/>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DB309B" w:rsidRPr="004E46E8" w:rsidRDefault="00DB309B" w:rsidP="00DB309B">
      <w:pPr>
        <w:pStyle w:val="Default"/>
        <w:numPr>
          <w:ilvl w:val="0"/>
          <w:numId w:val="24"/>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DB309B" w:rsidRPr="001A331D" w:rsidRDefault="00DB309B" w:rsidP="00DB309B">
      <w:pPr>
        <w:pStyle w:val="Default"/>
        <w:numPr>
          <w:ilvl w:val="0"/>
          <w:numId w:val="24"/>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3</w:t>
      </w:r>
    </w:p>
    <w:p w:rsidR="00DB309B" w:rsidRPr="000D0D00" w:rsidRDefault="00DB309B" w:rsidP="00DB309B">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DB309B" w:rsidRDefault="00DB309B" w:rsidP="00DB309B">
      <w:pPr>
        <w:pStyle w:val="Default"/>
        <w:numPr>
          <w:ilvl w:val="0"/>
          <w:numId w:val="24"/>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DB309B" w:rsidRDefault="00DB309B" w:rsidP="00DB309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DB309B" w:rsidRDefault="00DB309B" w:rsidP="00DB309B">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Memahami prinsip visibility</w:t>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Mahasiswa dapat memahami konsep visibility dalam desain UI dengan benar</w:t>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Mengenali bentuk/type visibility dalam desain</w:t>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PrinsipVisibility</w:t>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CF4174" w:rsidRDefault="002C467B" w:rsidP="00CF4174">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Pendahuluan : membahas inti pertemuan 2</w:t>
      </w:r>
      <w:r w:rsidR="00CF4174" w:rsidRPr="004E46E8">
        <w:rPr>
          <w:rFonts w:ascii="Times New Roman" w:hAnsi="Times New Roman" w:cs="Times New Roman"/>
          <w:color w:val="auto"/>
          <w:lang w:val="sv-SE"/>
        </w:rPr>
        <w:t xml:space="preserve"> </w:t>
      </w:r>
    </w:p>
    <w:p w:rsidR="00CF4174" w:rsidRDefault="00CF4174" w:rsidP="00CF4174">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Pr>
          <w:rFonts w:ascii="Times New Roman" w:hAnsi="Times New Roman" w:cs="Times New Roman"/>
          <w:color w:val="auto"/>
          <w:lang w:val="id-ID"/>
        </w:rPr>
        <w:t xml:space="preserve">Materi </w:t>
      </w:r>
    </w:p>
    <w:p w:rsidR="00CF4174" w:rsidRDefault="00CF4174" w:rsidP="00CF4174">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Penutupan</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Visible Action, State dan visible feedback</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DB309B">
      <w:pPr>
        <w:pStyle w:val="Default"/>
        <w:numPr>
          <w:ilvl w:val="0"/>
          <w:numId w:val="2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CF4174">
        <w:rPr>
          <w:rFonts w:ascii="Times New Roman" w:hAnsi="Times New Roman" w:cs="Times New Roman"/>
          <w:color w:val="auto"/>
          <w:lang w:val="en-GB"/>
        </w:rPr>
        <w:fldChar w:fldCharType="begin"/>
      </w:r>
      <w:r w:rsidR="00CF4174">
        <w:rPr>
          <w:rFonts w:ascii="Times New Roman" w:hAnsi="Times New Roman" w:cs="Times New Roman"/>
          <w:color w:val="auto"/>
          <w:lang w:val="en-GB"/>
        </w:rPr>
        <w:instrText xml:space="preserve"> ADDIN ZOTERO_ITEM CSL_CITATION {"citationID":"f7ZsUuzz","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CF4174">
        <w:rPr>
          <w:rFonts w:ascii="Times New Roman" w:hAnsi="Times New Roman" w:cs="Times New Roman"/>
          <w:color w:val="auto"/>
          <w:lang w:val="en-GB"/>
        </w:rPr>
        <w:fldChar w:fldCharType="separate"/>
      </w:r>
      <w:r w:rsidR="00CF4174" w:rsidRPr="00CF4174">
        <w:rPr>
          <w:rFonts w:ascii="Times New Roman" w:hAnsi="Times New Roman" w:cs="Times New Roman"/>
        </w:rPr>
        <w:t>[1]–[3]</w:t>
      </w:r>
      <w:r w:rsidR="00CF4174">
        <w:rPr>
          <w:rFonts w:ascii="Times New Roman" w:hAnsi="Times New Roman" w:cs="Times New Roman"/>
          <w:color w:val="auto"/>
          <w:lang w:val="en-GB"/>
        </w:rPr>
        <w:fldChar w:fldCharType="end"/>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3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D624DD" w:rsidRPr="00806451" w:rsidRDefault="00D624DD" w:rsidP="00D624DD">
      <w:pPr>
        <w:pStyle w:val="Default"/>
        <w:numPr>
          <w:ilvl w:val="0"/>
          <w:numId w:val="26"/>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D624DD" w:rsidRPr="004E46E8" w:rsidRDefault="00D624DD" w:rsidP="00D624DD">
      <w:pPr>
        <w:pStyle w:val="Default"/>
        <w:numPr>
          <w:ilvl w:val="0"/>
          <w:numId w:val="26"/>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D624DD" w:rsidRPr="00806451" w:rsidRDefault="00D624DD" w:rsidP="00D624DD">
      <w:pPr>
        <w:pStyle w:val="Default"/>
        <w:numPr>
          <w:ilvl w:val="0"/>
          <w:numId w:val="26"/>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D624DD" w:rsidRPr="004E46E8" w:rsidRDefault="00D624DD" w:rsidP="00D624DD">
      <w:pPr>
        <w:pStyle w:val="Default"/>
        <w:numPr>
          <w:ilvl w:val="0"/>
          <w:numId w:val="26"/>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59616" behindDoc="0" locked="0" layoutInCell="1" allowOverlap="1" wp14:anchorId="4B3E7DF0" wp14:editId="37724C76">
                <wp:simplePos x="0" y="0"/>
                <wp:positionH relativeFrom="column">
                  <wp:posOffset>8707755</wp:posOffset>
                </wp:positionH>
                <wp:positionV relativeFrom="paragraph">
                  <wp:posOffset>166370</wp:posOffset>
                </wp:positionV>
                <wp:extent cx="209550" cy="200025"/>
                <wp:effectExtent l="0" t="0" r="0" b="0"/>
                <wp:wrapNone/>
                <wp:docPr id="9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F502A2" id="Rectangle 6" o:spid="_x0000_s1026" style="position:absolute;margin-left:685.65pt;margin-top:13.1pt;width:16.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"/>
            </w:pict>
          </mc:Fallback>
        </mc:AlternateContent>
      </w:r>
      <w:r>
        <w:rPr>
          <w:noProof/>
        </w:rPr>
        <mc:AlternateContent>
          <mc:Choice Requires="wps">
            <w:drawing>
              <wp:anchor distT="0" distB="0" distL="114300" distR="114300" simplePos="0" relativeHeight="251758592" behindDoc="0" locked="0" layoutInCell="1" allowOverlap="1" wp14:anchorId="36EC1067" wp14:editId="193E087A">
                <wp:simplePos x="0" y="0"/>
                <wp:positionH relativeFrom="column">
                  <wp:posOffset>7856855</wp:posOffset>
                </wp:positionH>
                <wp:positionV relativeFrom="paragraph">
                  <wp:posOffset>166370</wp:posOffset>
                </wp:positionV>
                <wp:extent cx="209550" cy="200025"/>
                <wp:effectExtent l="0" t="0" r="0" b="0"/>
                <wp:wrapNone/>
                <wp:docPr id="9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A98ECC" id="Rectangle 7" o:spid="_x0000_s1026" style="position:absolute;margin-left:618.65pt;margin-top:13.1pt;width:16.5pt;height:15.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pSf2Hx0CAAA8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D624DD" w:rsidRDefault="00D624DD" w:rsidP="00D624DD">
      <w:pPr>
        <w:pStyle w:val="Default"/>
        <w:numPr>
          <w:ilvl w:val="0"/>
          <w:numId w:val="26"/>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1D2A95">
        <w:rPr>
          <w:rFonts w:ascii="Times New Roman" w:hAnsi="Times New Roman" w:cs="Times New Roman"/>
          <w:color w:val="auto"/>
          <w:lang w:val="id-ID"/>
        </w:rPr>
        <w:t>1401629</w:t>
      </w:r>
    </w:p>
    <w:p w:rsidR="00D624DD" w:rsidRPr="004E46E8" w:rsidRDefault="00D624DD" w:rsidP="00D624DD">
      <w:pPr>
        <w:pStyle w:val="Default"/>
        <w:numPr>
          <w:ilvl w:val="0"/>
          <w:numId w:val="26"/>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D624DD" w:rsidRPr="004E46E8" w:rsidRDefault="00D624DD" w:rsidP="00D624DD">
      <w:pPr>
        <w:pStyle w:val="Default"/>
        <w:numPr>
          <w:ilvl w:val="0"/>
          <w:numId w:val="26"/>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D624DD" w:rsidRPr="001A331D" w:rsidRDefault="00D624DD" w:rsidP="00D624DD">
      <w:pPr>
        <w:pStyle w:val="Default"/>
        <w:numPr>
          <w:ilvl w:val="0"/>
          <w:numId w:val="26"/>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4</w:t>
      </w:r>
    </w:p>
    <w:p w:rsidR="00D624DD" w:rsidRPr="000D0D00" w:rsidRDefault="00D624DD" w:rsidP="00D624DD">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D624DD" w:rsidRDefault="00D624DD" w:rsidP="00D624DD">
      <w:pPr>
        <w:pStyle w:val="Default"/>
        <w:numPr>
          <w:ilvl w:val="0"/>
          <w:numId w:val="26"/>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D624DD" w:rsidRDefault="00D624DD" w:rsidP="00D624DD">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D624DD" w:rsidRDefault="00D624DD" w:rsidP="00D624DD">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BC7076">
        <w:rPr>
          <w:rFonts w:ascii="Times New Roman" w:hAnsi="Times New Roman" w:cs="Times New Roman"/>
          <w:color w:val="auto"/>
          <w:lang w:val="id-ID"/>
        </w:rPr>
        <w:t>Memahami prinsip efisiensi</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BC7076">
        <w:rPr>
          <w:rFonts w:ascii="Times New Roman" w:hAnsi="Times New Roman" w:cs="Times New Roman"/>
          <w:color w:val="auto"/>
          <w:lang w:val="id-ID"/>
        </w:rPr>
        <w:t>Mahasiswa memahami konsep efisiensi desain dengan baik</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id-ID"/>
        </w:rPr>
        <w:t xml:space="preserve">Mengenal dan memahami bagaimana informasi diproses </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id-ID"/>
        </w:rPr>
        <w:t>Prinsip efisiensi dalam design UI</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875466" w:rsidRDefault="002C467B" w:rsidP="00875466">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id-ID"/>
        </w:rPr>
        <w:t>Pendahuluan : membahas inti pertemuan 3</w:t>
      </w:r>
      <w:r w:rsidR="00875466" w:rsidRPr="004E46E8">
        <w:rPr>
          <w:rFonts w:ascii="Times New Roman" w:hAnsi="Times New Roman" w:cs="Times New Roman"/>
          <w:color w:val="auto"/>
          <w:lang w:val="sv-SE"/>
        </w:rPr>
        <w:t xml:space="preserve"> </w:t>
      </w:r>
    </w:p>
    <w:p w:rsidR="00875466" w:rsidRDefault="00875466" w:rsidP="00875466">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Pr>
          <w:rFonts w:ascii="Times New Roman" w:hAnsi="Times New Roman" w:cs="Times New Roman"/>
          <w:color w:val="auto"/>
          <w:lang w:val="id-ID"/>
        </w:rPr>
        <w:t xml:space="preserve">Materi </w:t>
      </w:r>
    </w:p>
    <w:p w:rsidR="00875466" w:rsidRDefault="00875466" w:rsidP="00875466">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Penutupan</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id-ID"/>
        </w:rPr>
        <w:t>Human information processing, pointing efficiency, design prinsip, predicting efficiency</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D624DD">
      <w:pPr>
        <w:pStyle w:val="Default"/>
        <w:numPr>
          <w:ilvl w:val="0"/>
          <w:numId w:val="2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75466">
        <w:rPr>
          <w:rFonts w:ascii="Times New Roman" w:hAnsi="Times New Roman" w:cs="Times New Roman"/>
          <w:color w:val="auto"/>
          <w:lang w:val="sv-SE"/>
        </w:rPr>
        <w:fldChar w:fldCharType="begin"/>
      </w:r>
      <w:r w:rsidR="00875466">
        <w:rPr>
          <w:rFonts w:ascii="Times New Roman" w:hAnsi="Times New Roman" w:cs="Times New Roman"/>
          <w:color w:val="auto"/>
          <w:lang w:val="sv-SE"/>
        </w:rPr>
        <w:instrText xml:space="preserve"> ADDIN ZOTERO_ITEM CSL_CITATION {"citationID":"YfyrZiho","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875466">
        <w:rPr>
          <w:rFonts w:ascii="Times New Roman" w:hAnsi="Times New Roman" w:cs="Times New Roman"/>
          <w:color w:val="auto"/>
          <w:lang w:val="sv-SE"/>
        </w:rPr>
        <w:fldChar w:fldCharType="separate"/>
      </w:r>
      <w:r w:rsidR="00875466" w:rsidRPr="00875466">
        <w:rPr>
          <w:rFonts w:ascii="Times New Roman" w:hAnsi="Times New Roman" w:cs="Times New Roman"/>
        </w:rPr>
        <w:t>[1]–[3]</w:t>
      </w:r>
      <w:r w:rsidR="00875466">
        <w:rPr>
          <w:rFonts w:ascii="Times New Roman" w:hAnsi="Times New Roman" w:cs="Times New Roman"/>
          <w:color w:val="auto"/>
          <w:lang w:val="sv-SE"/>
        </w:rPr>
        <w:fldChar w:fldCharType="end"/>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875466" w:rsidRDefault="00875466"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875466" w:rsidRDefault="00875466"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3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875466" w:rsidRPr="00806451" w:rsidRDefault="00875466" w:rsidP="00875466">
      <w:pPr>
        <w:pStyle w:val="Default"/>
        <w:numPr>
          <w:ilvl w:val="0"/>
          <w:numId w:val="28"/>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875466" w:rsidRPr="004E46E8" w:rsidRDefault="00875466" w:rsidP="00875466">
      <w:pPr>
        <w:pStyle w:val="Default"/>
        <w:numPr>
          <w:ilvl w:val="0"/>
          <w:numId w:val="28"/>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875466" w:rsidRPr="00806451" w:rsidRDefault="00875466" w:rsidP="00875466">
      <w:pPr>
        <w:pStyle w:val="Default"/>
        <w:numPr>
          <w:ilvl w:val="0"/>
          <w:numId w:val="28"/>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875466" w:rsidRPr="004E46E8" w:rsidRDefault="00875466" w:rsidP="00875466">
      <w:pPr>
        <w:pStyle w:val="Default"/>
        <w:numPr>
          <w:ilvl w:val="0"/>
          <w:numId w:val="28"/>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62688" behindDoc="0" locked="0" layoutInCell="1" allowOverlap="1" wp14:anchorId="608C1FCA" wp14:editId="7AAC66F0">
                <wp:simplePos x="0" y="0"/>
                <wp:positionH relativeFrom="column">
                  <wp:posOffset>8707755</wp:posOffset>
                </wp:positionH>
                <wp:positionV relativeFrom="paragraph">
                  <wp:posOffset>166370</wp:posOffset>
                </wp:positionV>
                <wp:extent cx="209550" cy="200025"/>
                <wp:effectExtent l="0" t="0" r="0" b="0"/>
                <wp:wrapNone/>
                <wp:docPr id="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F58959" id="Rectangle 6" o:spid="_x0000_s1026" style="position:absolute;margin-left:685.65pt;margin-top:13.1pt;width:16.5pt;height:15.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"/>
            </w:pict>
          </mc:Fallback>
        </mc:AlternateContent>
      </w:r>
      <w:r>
        <w:rPr>
          <w:noProof/>
        </w:rPr>
        <mc:AlternateContent>
          <mc:Choice Requires="wps">
            <w:drawing>
              <wp:anchor distT="0" distB="0" distL="114300" distR="114300" simplePos="0" relativeHeight="251761664" behindDoc="0" locked="0" layoutInCell="1" allowOverlap="1" wp14:anchorId="42F60E3B" wp14:editId="748CCFD0">
                <wp:simplePos x="0" y="0"/>
                <wp:positionH relativeFrom="column">
                  <wp:posOffset>7856855</wp:posOffset>
                </wp:positionH>
                <wp:positionV relativeFrom="paragraph">
                  <wp:posOffset>166370</wp:posOffset>
                </wp:positionV>
                <wp:extent cx="209550" cy="200025"/>
                <wp:effectExtent l="0" t="0" r="0" b="0"/>
                <wp:wrapNone/>
                <wp:docPr id="9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E8198B" id="Rectangle 7" o:spid="_x0000_s1026" style="position:absolute;margin-left:618.65pt;margin-top:13.1pt;width:16.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T+tDsx0CAAA8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875466" w:rsidRDefault="00875466" w:rsidP="00875466">
      <w:pPr>
        <w:pStyle w:val="Default"/>
        <w:numPr>
          <w:ilvl w:val="0"/>
          <w:numId w:val="28"/>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875466" w:rsidRPr="004E46E8" w:rsidRDefault="00875466" w:rsidP="00875466">
      <w:pPr>
        <w:pStyle w:val="Default"/>
        <w:numPr>
          <w:ilvl w:val="0"/>
          <w:numId w:val="28"/>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875466" w:rsidRPr="004E46E8" w:rsidRDefault="00875466" w:rsidP="00875466">
      <w:pPr>
        <w:pStyle w:val="Default"/>
        <w:numPr>
          <w:ilvl w:val="0"/>
          <w:numId w:val="28"/>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875466" w:rsidRPr="001A331D" w:rsidRDefault="00875466" w:rsidP="00875466">
      <w:pPr>
        <w:pStyle w:val="Default"/>
        <w:numPr>
          <w:ilvl w:val="0"/>
          <w:numId w:val="28"/>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5</w:t>
      </w:r>
    </w:p>
    <w:p w:rsidR="00875466" w:rsidRPr="000D0D00" w:rsidRDefault="00875466" w:rsidP="00875466">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875466" w:rsidRDefault="00875466" w:rsidP="00875466">
      <w:pPr>
        <w:pStyle w:val="Default"/>
        <w:numPr>
          <w:ilvl w:val="0"/>
          <w:numId w:val="28"/>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875466" w:rsidRDefault="00875466" w:rsidP="00875466">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940739" w:rsidRDefault="00875466" w:rsidP="00940739">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002C467B"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0739">
        <w:rPr>
          <w:rFonts w:ascii="Times New Roman" w:hAnsi="Times New Roman" w:cs="Times New Roman"/>
          <w:color w:val="auto"/>
          <w:lang w:val="id-ID"/>
        </w:rPr>
        <w:t xml:space="preserve">Memahami prinsip error dan user control </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0739">
        <w:rPr>
          <w:rFonts w:ascii="Times New Roman" w:hAnsi="Times New Roman" w:cs="Times New Roman"/>
          <w:color w:val="auto"/>
          <w:lang w:val="id-ID"/>
        </w:rPr>
        <w:t>Mahasiswa memahami konsep kesalahan dan kompatibilitas sistem</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id-ID"/>
        </w:rPr>
        <w:t>Memberikan pemahaman kepada mahasiswa mengenai jenis error dan kompatibilitas aplikasi</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id-ID"/>
        </w:rPr>
        <w:t xml:space="preserve">Prinsip dan jenis </w:t>
      </w:r>
      <w:r w:rsidRPr="004E46E8">
        <w:rPr>
          <w:rFonts w:ascii="Times New Roman" w:hAnsi="Times New Roman" w:cs="Times New Roman"/>
          <w:color w:val="auto"/>
          <w:lang w:val="sv-SE"/>
        </w:rPr>
        <w:t xml:space="preserve"> </w:t>
      </w:r>
      <w:r w:rsidR="00F41F61">
        <w:rPr>
          <w:rFonts w:ascii="Times New Roman" w:hAnsi="Times New Roman" w:cs="Times New Roman"/>
          <w:color w:val="auto"/>
          <w:lang w:val="id-ID"/>
        </w:rPr>
        <w:t>Error</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F41F61" w:rsidRDefault="002C467B" w:rsidP="00F41F61">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id-ID"/>
        </w:rPr>
        <w:t>Pendahu</w:t>
      </w:r>
      <w:r w:rsidR="00E537EA">
        <w:rPr>
          <w:rFonts w:ascii="Times New Roman" w:hAnsi="Times New Roman" w:cs="Times New Roman"/>
          <w:color w:val="auto"/>
          <w:lang w:val="id-ID"/>
        </w:rPr>
        <w:t>luan : membahas inti pertemuan 4</w:t>
      </w:r>
      <w:r w:rsidR="00F41F61" w:rsidRPr="004E46E8">
        <w:rPr>
          <w:rFonts w:ascii="Times New Roman" w:hAnsi="Times New Roman" w:cs="Times New Roman"/>
          <w:color w:val="auto"/>
          <w:lang w:val="sv-SE"/>
        </w:rPr>
        <w:t xml:space="preserve"> </w:t>
      </w:r>
    </w:p>
    <w:p w:rsidR="00F41F61" w:rsidRDefault="00F41F61" w:rsidP="00F41F61">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Pr>
          <w:rFonts w:ascii="Times New Roman" w:hAnsi="Times New Roman" w:cs="Times New Roman"/>
          <w:color w:val="auto"/>
          <w:lang w:val="id-ID"/>
        </w:rPr>
        <w:t xml:space="preserve">Materi </w:t>
      </w:r>
    </w:p>
    <w:p w:rsidR="002C467B" w:rsidRDefault="00F41F61"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Penutupan</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id-ID"/>
        </w:rPr>
        <w:t>Type kesalahan yang bisa terjadi, prinsip mencegah dan penanggulangan kesalahan</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875466">
      <w:pPr>
        <w:pStyle w:val="Default"/>
        <w:numPr>
          <w:ilvl w:val="0"/>
          <w:numId w:val="29"/>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F41F61">
        <w:rPr>
          <w:rFonts w:ascii="Times New Roman" w:hAnsi="Times New Roman" w:cs="Times New Roman"/>
          <w:color w:val="auto"/>
          <w:lang w:val="sv-SE"/>
        </w:rPr>
        <w:fldChar w:fldCharType="begin"/>
      </w:r>
      <w:r w:rsidR="00F41F61">
        <w:rPr>
          <w:rFonts w:ascii="Times New Roman" w:hAnsi="Times New Roman" w:cs="Times New Roman"/>
          <w:color w:val="auto"/>
          <w:lang w:val="sv-SE"/>
        </w:rPr>
        <w:instrText xml:space="preserve"> ADDIN ZOTERO_ITEM CSL_CITATION {"citationID":"uM9GfZHH","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F41F61">
        <w:rPr>
          <w:rFonts w:ascii="Times New Roman" w:hAnsi="Times New Roman" w:cs="Times New Roman"/>
          <w:color w:val="auto"/>
          <w:lang w:val="sv-SE"/>
        </w:rPr>
        <w:fldChar w:fldCharType="separate"/>
      </w:r>
      <w:r w:rsidR="00F41F61" w:rsidRPr="00F41F61">
        <w:rPr>
          <w:rFonts w:ascii="Times New Roman" w:hAnsi="Times New Roman" w:cs="Times New Roman"/>
        </w:rPr>
        <w:t>[1]–[3]</w:t>
      </w:r>
      <w:r w:rsidR="00F41F61">
        <w:rPr>
          <w:rFonts w:ascii="Times New Roman" w:hAnsi="Times New Roman" w:cs="Times New Roman"/>
          <w:color w:val="auto"/>
          <w:lang w:val="sv-SE"/>
        </w:rPr>
        <w:fldChar w:fldCharType="end"/>
      </w:r>
    </w:p>
    <w:p w:rsidR="00F41F61"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p>
    <w:p w:rsidR="00F41F61" w:rsidRDefault="00F41F61" w:rsidP="002C467B">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ind w:left="3261"/>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4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FC298A" w:rsidRPr="00806451" w:rsidRDefault="00FC298A" w:rsidP="00FC298A">
      <w:pPr>
        <w:pStyle w:val="Default"/>
        <w:numPr>
          <w:ilvl w:val="0"/>
          <w:numId w:val="30"/>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FC298A" w:rsidRPr="004E46E8" w:rsidRDefault="00FC298A" w:rsidP="00FC298A">
      <w:pPr>
        <w:pStyle w:val="Default"/>
        <w:numPr>
          <w:ilvl w:val="0"/>
          <w:numId w:val="30"/>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FC298A" w:rsidRPr="00806451" w:rsidRDefault="00FC298A" w:rsidP="00FC298A">
      <w:pPr>
        <w:pStyle w:val="Default"/>
        <w:numPr>
          <w:ilvl w:val="0"/>
          <w:numId w:val="30"/>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FC298A" w:rsidRPr="004E46E8" w:rsidRDefault="00FC298A" w:rsidP="00FC298A">
      <w:pPr>
        <w:pStyle w:val="Default"/>
        <w:numPr>
          <w:ilvl w:val="0"/>
          <w:numId w:val="30"/>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65760" behindDoc="0" locked="0" layoutInCell="1" allowOverlap="1" wp14:anchorId="7837EF66" wp14:editId="14E80EFF">
                <wp:simplePos x="0" y="0"/>
                <wp:positionH relativeFrom="column">
                  <wp:posOffset>8707755</wp:posOffset>
                </wp:positionH>
                <wp:positionV relativeFrom="paragraph">
                  <wp:posOffset>166370</wp:posOffset>
                </wp:positionV>
                <wp:extent cx="209550" cy="200025"/>
                <wp:effectExtent l="0" t="0" r="0" b="0"/>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A0F54F" id="Rectangle 6" o:spid="_x0000_s1026" style="position:absolute;margin-left:685.65pt;margin-top:13.1pt;width:16.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pjMvkB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764736" behindDoc="0" locked="0" layoutInCell="1" allowOverlap="1" wp14:anchorId="259418B1" wp14:editId="3D83FFCA">
                <wp:simplePos x="0" y="0"/>
                <wp:positionH relativeFrom="column">
                  <wp:posOffset>7856855</wp:posOffset>
                </wp:positionH>
                <wp:positionV relativeFrom="paragraph">
                  <wp:posOffset>166370</wp:posOffset>
                </wp:positionV>
                <wp:extent cx="209550" cy="200025"/>
                <wp:effectExtent l="0" t="0" r="0" b="0"/>
                <wp:wrapNone/>
                <wp:docPr id="9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8B1615" id="Rectangle 7" o:spid="_x0000_s1026" style="position:absolute;margin-left:618.65pt;margin-top:13.1pt;width:16.5pt;height:1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FC298A" w:rsidRDefault="00FC298A" w:rsidP="00FC298A">
      <w:pPr>
        <w:pStyle w:val="Default"/>
        <w:numPr>
          <w:ilvl w:val="0"/>
          <w:numId w:val="30"/>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FC298A" w:rsidRPr="004E46E8" w:rsidRDefault="00FC298A" w:rsidP="00FC298A">
      <w:pPr>
        <w:pStyle w:val="Default"/>
        <w:numPr>
          <w:ilvl w:val="0"/>
          <w:numId w:val="30"/>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FC298A" w:rsidRPr="004E46E8" w:rsidRDefault="00FC298A" w:rsidP="00FC298A">
      <w:pPr>
        <w:pStyle w:val="Default"/>
        <w:numPr>
          <w:ilvl w:val="0"/>
          <w:numId w:val="30"/>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FC298A" w:rsidRPr="001A331D" w:rsidRDefault="00FC298A" w:rsidP="00FC298A">
      <w:pPr>
        <w:pStyle w:val="Default"/>
        <w:numPr>
          <w:ilvl w:val="0"/>
          <w:numId w:val="30"/>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6</w:t>
      </w:r>
    </w:p>
    <w:p w:rsidR="00FC298A" w:rsidRPr="000D0D00" w:rsidRDefault="00FC298A" w:rsidP="00FC298A">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FC298A" w:rsidRDefault="00FC298A" w:rsidP="00FC298A">
      <w:pPr>
        <w:pStyle w:val="Default"/>
        <w:numPr>
          <w:ilvl w:val="0"/>
          <w:numId w:val="30"/>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FC298A" w:rsidRDefault="00FC298A" w:rsidP="00FC298A">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FC298A" w:rsidRPr="00940739" w:rsidRDefault="00FC298A" w:rsidP="00FC298A">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773631">
        <w:rPr>
          <w:rFonts w:ascii="Times New Roman" w:hAnsi="Times New Roman" w:cs="Times New Roman"/>
          <w:color w:val="auto"/>
          <w:lang w:val="id-ID"/>
        </w:rPr>
        <w:t>Memahami desain UI dengan pendekatan User, (User Centered Design</w:t>
      </w:r>
      <w:r w:rsidR="00E537EA">
        <w:rPr>
          <w:rFonts w:ascii="Times New Roman" w:hAnsi="Times New Roman" w:cs="Times New Roman"/>
          <w:color w:val="auto"/>
          <w:lang w:val="id-ID"/>
        </w:rPr>
        <w:t>(UCD)</w:t>
      </w:r>
      <w:r w:rsidR="00773631">
        <w:rPr>
          <w:rFonts w:ascii="Times New Roman" w:hAnsi="Times New Roman" w:cs="Times New Roman"/>
          <w:color w:val="auto"/>
          <w:lang w:val="id-ID"/>
        </w:rPr>
        <w:t>)</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773631">
        <w:rPr>
          <w:rFonts w:ascii="Times New Roman" w:hAnsi="Times New Roman" w:cs="Times New Roman"/>
          <w:color w:val="auto"/>
          <w:lang w:val="id-ID"/>
        </w:rPr>
        <w:t>Mahasiswa memahami user sebagai acuan utama dalam proses desain UI</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id-ID"/>
        </w:rPr>
        <w:t>Memberikan pengetahuan tentang UCD dalam proses desain</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id-ID"/>
        </w:rPr>
        <w:t>Prinsip User Centered Design</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E537EA" w:rsidRDefault="002C467B" w:rsidP="00E537EA">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id-ID"/>
        </w:rPr>
        <w:t>Pendahuluan : membahas inti pertemuan 5</w:t>
      </w:r>
      <w:r w:rsidR="00E537EA" w:rsidRPr="004E46E8">
        <w:rPr>
          <w:rFonts w:ascii="Times New Roman" w:hAnsi="Times New Roman" w:cs="Times New Roman"/>
          <w:color w:val="auto"/>
          <w:lang w:val="sv-SE"/>
        </w:rPr>
        <w:t xml:space="preserve"> </w:t>
      </w:r>
    </w:p>
    <w:p w:rsidR="00E537EA" w:rsidRDefault="00E537EA" w:rsidP="00E537EA">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Pr>
          <w:rFonts w:ascii="Times New Roman" w:hAnsi="Times New Roman" w:cs="Times New Roman"/>
          <w:color w:val="auto"/>
          <w:lang w:val="id-ID"/>
        </w:rPr>
        <w:t xml:space="preserve">Materi </w:t>
      </w:r>
    </w:p>
    <w:p w:rsidR="002C467B" w:rsidRDefault="00E537EA"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Penutupan</w:t>
      </w:r>
      <w:r w:rsidRPr="004E46E8">
        <w:rPr>
          <w:rFonts w:ascii="Times New Roman" w:hAnsi="Times New Roman" w:cs="Times New Roman"/>
          <w:color w:val="auto"/>
          <w:lang w:val="sv-SE"/>
        </w:rPr>
        <w:t xml:space="preserve">  </w:t>
      </w:r>
      <w:r w:rsidR="002C467B">
        <w:rPr>
          <w:rFonts w:ascii="Times New Roman" w:hAnsi="Times New Roman" w:cs="Times New Roman"/>
          <w:color w:val="auto"/>
          <w:lang w:val="en-GB"/>
        </w:rPr>
        <w:tab/>
      </w:r>
      <w:r w:rsidR="002C467B"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id-ID"/>
        </w:rPr>
        <w:t>Interactive Design, User Centered Design</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FC298A">
      <w:pPr>
        <w:pStyle w:val="Default"/>
        <w:numPr>
          <w:ilvl w:val="0"/>
          <w:numId w:val="31"/>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E537EA">
        <w:rPr>
          <w:rFonts w:ascii="Times New Roman" w:hAnsi="Times New Roman" w:cs="Times New Roman"/>
          <w:color w:val="auto"/>
          <w:lang w:val="sv-SE"/>
        </w:rPr>
        <w:fldChar w:fldCharType="begin"/>
      </w:r>
      <w:r w:rsidR="00E537EA">
        <w:rPr>
          <w:rFonts w:ascii="Times New Roman" w:hAnsi="Times New Roman" w:cs="Times New Roman"/>
          <w:color w:val="auto"/>
          <w:lang w:val="sv-SE"/>
        </w:rPr>
        <w:instrText xml:space="preserve"> ADDIN ZOTERO_ITEM CSL_CITATION {"citationID":"tPXJnoXY","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E537EA">
        <w:rPr>
          <w:rFonts w:ascii="Times New Roman" w:hAnsi="Times New Roman" w:cs="Times New Roman"/>
          <w:color w:val="auto"/>
          <w:lang w:val="sv-SE"/>
        </w:rPr>
        <w:fldChar w:fldCharType="separate"/>
      </w:r>
      <w:r w:rsidR="00E537EA" w:rsidRPr="00E537EA">
        <w:rPr>
          <w:rFonts w:ascii="Times New Roman" w:hAnsi="Times New Roman" w:cs="Times New Roman"/>
        </w:rPr>
        <w:t>[1]–[3]</w:t>
      </w:r>
      <w:r w:rsidR="00E537EA">
        <w:rPr>
          <w:rFonts w:ascii="Times New Roman" w:hAnsi="Times New Roman" w:cs="Times New Roman"/>
          <w:color w:val="auto"/>
          <w:lang w:val="sv-SE"/>
        </w:rPr>
        <w:fldChar w:fldCharType="end"/>
      </w:r>
    </w:p>
    <w:p w:rsidR="00E537EA"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E537EA" w:rsidRDefault="00E537EA"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4E46E8" w:rsidRDefault="004E46E8"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4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8947A5" w:rsidRPr="00806451" w:rsidRDefault="008947A5" w:rsidP="008947A5">
      <w:pPr>
        <w:pStyle w:val="Default"/>
        <w:numPr>
          <w:ilvl w:val="0"/>
          <w:numId w:val="32"/>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8947A5" w:rsidRPr="004E46E8" w:rsidRDefault="008947A5" w:rsidP="008947A5">
      <w:pPr>
        <w:pStyle w:val="Default"/>
        <w:numPr>
          <w:ilvl w:val="0"/>
          <w:numId w:val="3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8947A5" w:rsidRPr="00806451" w:rsidRDefault="008947A5" w:rsidP="008947A5">
      <w:pPr>
        <w:pStyle w:val="Default"/>
        <w:numPr>
          <w:ilvl w:val="0"/>
          <w:numId w:val="3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8947A5" w:rsidRPr="004E46E8" w:rsidRDefault="008947A5" w:rsidP="008947A5">
      <w:pPr>
        <w:pStyle w:val="Default"/>
        <w:numPr>
          <w:ilvl w:val="0"/>
          <w:numId w:val="32"/>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68832" behindDoc="0" locked="0" layoutInCell="1" allowOverlap="1" wp14:anchorId="701E1F22" wp14:editId="4E9D582E">
                <wp:simplePos x="0" y="0"/>
                <wp:positionH relativeFrom="column">
                  <wp:posOffset>8707755</wp:posOffset>
                </wp:positionH>
                <wp:positionV relativeFrom="paragraph">
                  <wp:posOffset>166370</wp:posOffset>
                </wp:positionV>
                <wp:extent cx="209550" cy="200025"/>
                <wp:effectExtent l="0" t="0" r="0" b="0"/>
                <wp:wrapNone/>
                <wp:docPr id="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BA88A2" id="Rectangle 6" o:spid="_x0000_s1026" style="position:absolute;margin-left:685.65pt;margin-top:13.1pt;width:16.5pt;height:15.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AIhD9B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767808" behindDoc="0" locked="0" layoutInCell="1" allowOverlap="1" wp14:anchorId="054CCE3B" wp14:editId="6E906806">
                <wp:simplePos x="0" y="0"/>
                <wp:positionH relativeFrom="column">
                  <wp:posOffset>7856855</wp:posOffset>
                </wp:positionH>
                <wp:positionV relativeFrom="paragraph">
                  <wp:posOffset>166370</wp:posOffset>
                </wp:positionV>
                <wp:extent cx="209550" cy="200025"/>
                <wp:effectExtent l="0" t="0" r="0" b="0"/>
                <wp:wrapNone/>
                <wp:docPr id="9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1446A4" id="Rectangle 7" o:spid="_x0000_s1026" style="position:absolute;margin-left:618.65pt;margin-top:13.1pt;width:16.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8947A5" w:rsidRDefault="008947A5" w:rsidP="008947A5">
      <w:pPr>
        <w:pStyle w:val="Default"/>
        <w:numPr>
          <w:ilvl w:val="0"/>
          <w:numId w:val="32"/>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8947A5" w:rsidRPr="004E46E8" w:rsidRDefault="008947A5" w:rsidP="008947A5">
      <w:pPr>
        <w:pStyle w:val="Default"/>
        <w:numPr>
          <w:ilvl w:val="0"/>
          <w:numId w:val="3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8947A5" w:rsidRPr="004E46E8" w:rsidRDefault="008947A5" w:rsidP="008947A5">
      <w:pPr>
        <w:pStyle w:val="Default"/>
        <w:numPr>
          <w:ilvl w:val="0"/>
          <w:numId w:val="3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8947A5" w:rsidRPr="001A331D" w:rsidRDefault="008947A5" w:rsidP="008947A5">
      <w:pPr>
        <w:pStyle w:val="Default"/>
        <w:numPr>
          <w:ilvl w:val="0"/>
          <w:numId w:val="32"/>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7</w:t>
      </w:r>
    </w:p>
    <w:p w:rsidR="008947A5" w:rsidRPr="000D0D00" w:rsidRDefault="008947A5" w:rsidP="008947A5">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8947A5" w:rsidRDefault="008947A5" w:rsidP="008947A5">
      <w:pPr>
        <w:pStyle w:val="Default"/>
        <w:numPr>
          <w:ilvl w:val="0"/>
          <w:numId w:val="3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8947A5" w:rsidRDefault="008947A5" w:rsidP="008947A5">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8947A5" w:rsidRDefault="008947A5" w:rsidP="008947A5">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947A5">
        <w:rPr>
          <w:rFonts w:ascii="Times New Roman" w:hAnsi="Times New Roman" w:cs="Times New Roman"/>
          <w:color w:val="auto"/>
          <w:lang w:val="id-ID"/>
        </w:rPr>
        <w:t>Mahasiswa dapat menciptakan ide kreatif untuk membuat UI aplikasi berbasis mobile</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Pr="00941804" w:rsidRDefault="002C467B"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941804">
        <w:rPr>
          <w:rFonts w:ascii="Times New Roman" w:hAnsi="Times New Roman" w:cs="Times New Roman"/>
          <w:color w:val="auto"/>
          <w:lang w:val="id-ID"/>
        </w:rPr>
        <w:t xml:space="preserve">Menyelesaikan tugas 1 tepat waktu : </w:t>
      </w:r>
      <w:r w:rsidR="008947A5">
        <w:rPr>
          <w:rFonts w:ascii="Times New Roman" w:hAnsi="Times New Roman" w:cs="Times New Roman"/>
          <w:color w:val="auto"/>
          <w:lang w:val="id-ID"/>
        </w:rPr>
        <w:t>Menghasilkan 1 ide/tema aplikasi berbasis mobile</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4B2DCC" w:rsidP="004B2DCC">
      <w:pPr>
        <w:pStyle w:val="Default"/>
        <w:tabs>
          <w:tab w:val="left" w:pos="426"/>
          <w:tab w:val="left" w:pos="3119"/>
          <w:tab w:val="left" w:pos="3261"/>
        </w:tabs>
        <w:ind w:left="426"/>
        <w:jc w:val="both"/>
        <w:rPr>
          <w:rFonts w:ascii="Times New Roman" w:hAnsi="Times New Roman" w:cs="Times New Roman"/>
          <w:color w:val="auto"/>
          <w:lang w:val="en-GB"/>
        </w:rPr>
      </w:pPr>
      <w:r>
        <w:rPr>
          <w:rFonts w:ascii="Times New Roman" w:hAnsi="Times New Roman" w:cs="Times New Roman"/>
          <w:color w:val="auto"/>
          <w:lang w:val="id-ID"/>
        </w:rPr>
        <w:t>Mendorong kreatifitas mahasiswa dalam mencari ide/tema yang dapat dikembangkan untuk menjadi aplikasi berbasis mobile</w:t>
      </w:r>
      <w:r w:rsidR="002C467B"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id-ID"/>
        </w:rPr>
        <w:t>Mencari ide/tema kreatif</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id-ID"/>
        </w:rPr>
        <w:t>Penyampaian materi</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id-ID"/>
        </w:rPr>
        <w:t>Diskusi dalam kelompok kecil</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id-ID"/>
        </w:rPr>
        <w:t>Interactive Design dan UCD</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id-ID"/>
        </w:rPr>
        <w:t>Presentasi kelompok</w:t>
      </w:r>
      <w:r w:rsidRPr="004E46E8">
        <w:rPr>
          <w:rFonts w:ascii="Times New Roman" w:hAnsi="Times New Roman" w:cs="Times New Roman"/>
          <w:color w:val="auto"/>
          <w:lang w:val="sv-SE"/>
        </w:rPr>
        <w:t xml:space="preserve">  </w:t>
      </w:r>
    </w:p>
    <w:p w:rsidR="002C467B" w:rsidRDefault="002C467B" w:rsidP="008947A5">
      <w:pPr>
        <w:pStyle w:val="Default"/>
        <w:numPr>
          <w:ilvl w:val="0"/>
          <w:numId w:val="33"/>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B2DCC">
        <w:rPr>
          <w:rFonts w:ascii="Times New Roman" w:hAnsi="Times New Roman" w:cs="Times New Roman"/>
          <w:color w:val="auto"/>
          <w:lang w:val="en-GB"/>
        </w:rPr>
        <w:fldChar w:fldCharType="begin"/>
      </w:r>
      <w:r w:rsidR="004B2DCC">
        <w:rPr>
          <w:rFonts w:ascii="Times New Roman" w:hAnsi="Times New Roman" w:cs="Times New Roman"/>
          <w:color w:val="auto"/>
          <w:lang w:val="en-GB"/>
        </w:rPr>
        <w:instrText xml:space="preserve"> ADDIN ZOTERO_ITEM CSL_CITATION {"citationID":"F2FaGO0F","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4B2DCC">
        <w:rPr>
          <w:rFonts w:ascii="Times New Roman" w:hAnsi="Times New Roman" w:cs="Times New Roman"/>
          <w:color w:val="auto"/>
          <w:lang w:val="en-GB"/>
        </w:rPr>
        <w:fldChar w:fldCharType="separate"/>
      </w:r>
      <w:r w:rsidR="004B2DCC" w:rsidRPr="004B2DCC">
        <w:rPr>
          <w:rFonts w:ascii="Times New Roman" w:hAnsi="Times New Roman" w:cs="Times New Roman"/>
        </w:rPr>
        <w:t>[1]–[3]</w:t>
      </w:r>
      <w:r w:rsidR="004B2DCC">
        <w:rPr>
          <w:rFonts w:ascii="Times New Roman" w:hAnsi="Times New Roman" w:cs="Times New Roman"/>
          <w:color w:val="auto"/>
          <w:lang w:val="en-GB"/>
        </w:rPr>
        <w:fldChar w:fldCharType="end"/>
      </w:r>
      <w:r w:rsidRPr="004E46E8">
        <w:rPr>
          <w:rFonts w:ascii="Times New Roman" w:hAnsi="Times New Roman" w:cs="Times New Roman"/>
          <w:color w:val="auto"/>
          <w:lang w:val="sv-SE"/>
        </w:rPr>
        <w:t xml:space="preserve"> </w:t>
      </w:r>
    </w:p>
    <w:p w:rsidR="004B2DCC"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4B2DCC" w:rsidRDefault="004B2DCC"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5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8551C5" w:rsidRPr="00806451" w:rsidRDefault="008551C5" w:rsidP="008551C5">
      <w:pPr>
        <w:pStyle w:val="Default"/>
        <w:numPr>
          <w:ilvl w:val="0"/>
          <w:numId w:val="34"/>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8551C5" w:rsidRPr="004E46E8" w:rsidRDefault="008551C5" w:rsidP="008551C5">
      <w:pPr>
        <w:pStyle w:val="Default"/>
        <w:numPr>
          <w:ilvl w:val="0"/>
          <w:numId w:val="34"/>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8551C5" w:rsidRPr="00806451" w:rsidRDefault="008551C5" w:rsidP="008551C5">
      <w:pPr>
        <w:pStyle w:val="Default"/>
        <w:numPr>
          <w:ilvl w:val="0"/>
          <w:numId w:val="34"/>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8551C5" w:rsidRPr="004E46E8" w:rsidRDefault="008551C5" w:rsidP="008551C5">
      <w:pPr>
        <w:pStyle w:val="Default"/>
        <w:numPr>
          <w:ilvl w:val="0"/>
          <w:numId w:val="34"/>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71904" behindDoc="0" locked="0" layoutInCell="1" allowOverlap="1" wp14:anchorId="006D532C" wp14:editId="7D1C748E">
                <wp:simplePos x="0" y="0"/>
                <wp:positionH relativeFrom="column">
                  <wp:posOffset>8707755</wp:posOffset>
                </wp:positionH>
                <wp:positionV relativeFrom="paragraph">
                  <wp:posOffset>166370</wp:posOffset>
                </wp:positionV>
                <wp:extent cx="209550" cy="200025"/>
                <wp:effectExtent l="0" t="0" r="0" b="0"/>
                <wp:wrapNone/>
                <wp:docPr id="9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678768" id="Rectangle 6" o:spid="_x0000_s1026" style="position:absolute;margin-left:685.65pt;margin-top:13.1pt;width:16.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M6w1Eh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770880" behindDoc="0" locked="0" layoutInCell="1" allowOverlap="1" wp14:anchorId="47B066EB" wp14:editId="55692A00">
                <wp:simplePos x="0" y="0"/>
                <wp:positionH relativeFrom="column">
                  <wp:posOffset>7856855</wp:posOffset>
                </wp:positionH>
                <wp:positionV relativeFrom="paragraph">
                  <wp:posOffset>166370</wp:posOffset>
                </wp:positionV>
                <wp:extent cx="209550" cy="200025"/>
                <wp:effectExtent l="0" t="0" r="0" b="0"/>
                <wp:wrapNone/>
                <wp:docPr id="1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C006E25" id="Rectangle 7" o:spid="_x0000_s1026" style="position:absolute;margin-left:618.65pt;margin-top:13.1pt;width:16.5pt;height:15.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Mar4Ex0CAAA9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8551C5" w:rsidRDefault="008551C5" w:rsidP="008551C5">
      <w:pPr>
        <w:pStyle w:val="Default"/>
        <w:numPr>
          <w:ilvl w:val="0"/>
          <w:numId w:val="34"/>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8551C5" w:rsidRPr="004E46E8" w:rsidRDefault="008551C5" w:rsidP="008551C5">
      <w:pPr>
        <w:pStyle w:val="Default"/>
        <w:numPr>
          <w:ilvl w:val="0"/>
          <w:numId w:val="34"/>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8551C5" w:rsidRPr="004E46E8" w:rsidRDefault="008551C5" w:rsidP="008551C5">
      <w:pPr>
        <w:pStyle w:val="Default"/>
        <w:numPr>
          <w:ilvl w:val="0"/>
          <w:numId w:val="34"/>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8551C5" w:rsidRPr="001A331D" w:rsidRDefault="008551C5" w:rsidP="008551C5">
      <w:pPr>
        <w:pStyle w:val="Default"/>
        <w:numPr>
          <w:ilvl w:val="0"/>
          <w:numId w:val="34"/>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8</w:t>
      </w:r>
    </w:p>
    <w:p w:rsidR="008551C5" w:rsidRPr="000D0D00" w:rsidRDefault="008551C5" w:rsidP="008551C5">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8551C5" w:rsidRDefault="008551C5" w:rsidP="008551C5">
      <w:pPr>
        <w:pStyle w:val="Default"/>
        <w:numPr>
          <w:ilvl w:val="0"/>
          <w:numId w:val="34"/>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8551C5" w:rsidRDefault="008551C5" w:rsidP="008551C5">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8551C5" w:rsidRDefault="008551C5" w:rsidP="008551C5">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51C5">
        <w:rPr>
          <w:rFonts w:ascii="Times New Roman" w:hAnsi="Times New Roman" w:cs="Times New Roman"/>
          <w:color w:val="auto"/>
          <w:lang w:val="id-ID"/>
        </w:rPr>
        <w:t>Mahasiswa memahami desain goal</w:t>
      </w:r>
      <w:r w:rsidR="00D2672C">
        <w:rPr>
          <w:rFonts w:ascii="Times New Roman" w:hAnsi="Times New Roman" w:cs="Times New Roman"/>
          <w:color w:val="auto"/>
          <w:lang w:val="id-ID"/>
        </w:rPr>
        <w:t>, dan tahapan pembentuk kerangka aplikasi</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Mahasiswa dapat menentukan ; step, artifacs, goal dan pain points dengan baik</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Mengenalkan mahasiswa tahapan desain yang sistematik</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Prinsip Desain Goal</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Pendahuluan, penyampaian materi dan diskusi kelompok</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Analisa step, artifacs, goal dan pain points</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id-ID"/>
        </w:rPr>
        <w:t>Non test</w:t>
      </w:r>
      <w:r w:rsidRPr="004E46E8">
        <w:rPr>
          <w:rFonts w:ascii="Times New Roman" w:hAnsi="Times New Roman" w:cs="Times New Roman"/>
          <w:color w:val="auto"/>
          <w:lang w:val="sv-SE"/>
        </w:rPr>
        <w:t xml:space="preserve">  </w:t>
      </w:r>
    </w:p>
    <w:p w:rsidR="002C467B" w:rsidRDefault="002C467B" w:rsidP="008551C5">
      <w:pPr>
        <w:pStyle w:val="Default"/>
        <w:numPr>
          <w:ilvl w:val="0"/>
          <w:numId w:val="3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941804">
        <w:rPr>
          <w:rFonts w:ascii="Times New Roman" w:hAnsi="Times New Roman" w:cs="Times New Roman"/>
          <w:color w:val="auto"/>
          <w:lang w:val="sv-SE"/>
        </w:rPr>
        <w:fldChar w:fldCharType="begin"/>
      </w:r>
      <w:r w:rsidR="00941804">
        <w:rPr>
          <w:rFonts w:ascii="Times New Roman" w:hAnsi="Times New Roman" w:cs="Times New Roman"/>
          <w:color w:val="auto"/>
          <w:lang w:val="sv-SE"/>
        </w:rPr>
        <w:instrText xml:space="preserve"> ADDIN ZOTERO_ITEM CSL_CITATION {"citationID":"t2ktmqcI","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941804">
        <w:rPr>
          <w:rFonts w:ascii="Times New Roman" w:hAnsi="Times New Roman" w:cs="Times New Roman"/>
          <w:color w:val="auto"/>
          <w:lang w:val="sv-SE"/>
        </w:rPr>
        <w:fldChar w:fldCharType="separate"/>
      </w:r>
      <w:r w:rsidR="00941804" w:rsidRPr="00941804">
        <w:rPr>
          <w:rFonts w:ascii="Times New Roman" w:hAnsi="Times New Roman" w:cs="Times New Roman"/>
        </w:rPr>
        <w:t>[1]–[3]</w:t>
      </w:r>
      <w:r w:rsidR="00941804">
        <w:rPr>
          <w:rFonts w:ascii="Times New Roman" w:hAnsi="Times New Roman" w:cs="Times New Roman"/>
          <w:color w:val="auto"/>
          <w:lang w:val="sv-SE"/>
        </w:rPr>
        <w:fldChar w:fldCharType="end"/>
      </w:r>
    </w:p>
    <w:p w:rsidR="00941804"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941804" w:rsidRDefault="00941804" w:rsidP="002C467B">
      <w:pPr>
        <w:pStyle w:val="Default"/>
        <w:tabs>
          <w:tab w:val="left" w:pos="426"/>
          <w:tab w:val="left" w:pos="3119"/>
          <w:tab w:val="left" w:pos="3261"/>
        </w:tabs>
        <w:jc w:val="both"/>
        <w:rPr>
          <w:rFonts w:ascii="Times New Roman" w:hAnsi="Times New Roman" w:cs="Times New Roman"/>
          <w:color w:val="auto"/>
          <w:lang w:val="sv-SE"/>
        </w:rPr>
      </w:pPr>
    </w:p>
    <w:p w:rsidR="00941804" w:rsidRDefault="00941804" w:rsidP="002C467B">
      <w:pPr>
        <w:pStyle w:val="Default"/>
        <w:tabs>
          <w:tab w:val="left" w:pos="426"/>
          <w:tab w:val="left" w:pos="3119"/>
          <w:tab w:val="left" w:pos="3261"/>
        </w:tabs>
        <w:jc w:val="both"/>
        <w:rPr>
          <w:rFonts w:ascii="Times New Roman" w:hAnsi="Times New Roman" w:cs="Times New Roman"/>
          <w:color w:val="auto"/>
          <w:lang w:val="sv-SE"/>
        </w:rPr>
      </w:pPr>
    </w:p>
    <w:p w:rsidR="00941804" w:rsidRDefault="00941804"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5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36"/>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36"/>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36"/>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36"/>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74976"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0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CF52B7" id="Rectangle 6" o:spid="_x0000_s1026" style="position:absolute;margin-left:685.65pt;margin-top:13.1pt;width:16.5pt;height:1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"/>
            </w:pict>
          </mc:Fallback>
        </mc:AlternateContent>
      </w:r>
      <w:r>
        <w:rPr>
          <w:noProof/>
        </w:rPr>
        <mc:AlternateContent>
          <mc:Choice Requires="wps">
            <w:drawing>
              <wp:anchor distT="0" distB="0" distL="114300" distR="114300" simplePos="0" relativeHeight="251773952"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6B9B88" id="Rectangle 7" o:spid="_x0000_s1026" style="position:absolute;margin-left:618.65pt;margin-top:13.1pt;width:16.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36"/>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36"/>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36"/>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36"/>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9</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36"/>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483873" w:rsidRDefault="00483873" w:rsidP="00483873">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83873">
        <w:rPr>
          <w:rFonts w:ascii="Times New Roman" w:hAnsi="Times New Roman" w:cs="Times New Roman"/>
          <w:color w:val="auto"/>
          <w:lang w:val="id-ID"/>
        </w:rPr>
        <w:t xml:space="preserve">Mahasiswa memahami dan dapat membuat analisa desain meliputi </w:t>
      </w:r>
      <w:r w:rsidRPr="004E46E8">
        <w:rPr>
          <w:rFonts w:ascii="Times New Roman" w:hAnsi="Times New Roman" w:cs="Times New Roman"/>
          <w:color w:val="auto"/>
          <w:lang w:val="sv-SE"/>
        </w:rPr>
        <w:t xml:space="preserve"> </w:t>
      </w:r>
      <w:r w:rsidR="001D2A95">
        <w:rPr>
          <w:rFonts w:ascii="Times New Roman" w:hAnsi="Times New Roman" w:cs="Times New Roman"/>
          <w:color w:val="auto"/>
          <w:lang w:val="id-ID"/>
        </w:rPr>
        <w:t xml:space="preserve">analisa user dan task </w:t>
      </w:r>
      <w:r w:rsidR="001D2A95"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83873">
        <w:rPr>
          <w:rFonts w:ascii="Times New Roman" w:hAnsi="Times New Roman" w:cs="Times New Roman"/>
          <w:color w:val="auto"/>
          <w:lang w:val="id-ID"/>
        </w:rPr>
        <w:t xml:space="preserve">Mahasiswa menyelesaikan tugas 2 tepat waktu : menentukan analisa user dan task </w:t>
      </w:r>
      <w:r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483873" w:rsidP="00483873">
      <w:pPr>
        <w:pStyle w:val="Default"/>
        <w:tabs>
          <w:tab w:val="left" w:pos="3119"/>
          <w:tab w:val="left" w:pos="3261"/>
        </w:tabs>
        <w:ind w:left="426"/>
        <w:jc w:val="both"/>
        <w:rPr>
          <w:rFonts w:ascii="Times New Roman" w:hAnsi="Times New Roman" w:cs="Times New Roman"/>
          <w:color w:val="auto"/>
          <w:lang w:val="en-GB"/>
        </w:rPr>
      </w:pPr>
      <w:r>
        <w:rPr>
          <w:rFonts w:ascii="Times New Roman" w:hAnsi="Times New Roman" w:cs="Times New Roman"/>
          <w:color w:val="auto"/>
          <w:lang w:val="id-ID"/>
        </w:rPr>
        <w:t>Memberikan pengetahuan cara menganalisa user yang sesuai dengan desain UI. Memberikan mengetahuan tentang analisa task dalam proses desain UI.</w:t>
      </w:r>
      <w:r w:rsidR="002C467B"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83873">
        <w:rPr>
          <w:rFonts w:ascii="Times New Roman" w:hAnsi="Times New Roman" w:cs="Times New Roman"/>
          <w:color w:val="auto"/>
          <w:lang w:val="id-ID"/>
        </w:rPr>
        <w:t xml:space="preserve">Prinsip Analysis Desain </w:t>
      </w:r>
      <w:r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83873">
        <w:rPr>
          <w:rFonts w:ascii="Times New Roman" w:hAnsi="Times New Roman" w:cs="Times New Roman"/>
          <w:color w:val="auto"/>
          <w:lang w:val="id-ID"/>
        </w:rPr>
        <w:t>Pendahuluan, penyampaian materi, tugas kelompok</w:t>
      </w:r>
      <w:r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483873">
        <w:rPr>
          <w:rFonts w:ascii="Times New Roman" w:hAnsi="Times New Roman" w:cs="Times New Roman"/>
          <w:color w:val="auto"/>
          <w:lang w:val="id-ID"/>
        </w:rPr>
        <w:t>User analysis, Task analysis, Domain analysis dan Requirement analysis</w:t>
      </w:r>
      <w:r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Presentasi kelompok</w:t>
      </w:r>
      <w:r w:rsidRPr="004E46E8">
        <w:rPr>
          <w:rFonts w:ascii="Times New Roman" w:hAnsi="Times New Roman" w:cs="Times New Roman"/>
          <w:color w:val="auto"/>
          <w:lang w:val="sv-SE"/>
        </w:rPr>
        <w:t xml:space="preserve">  </w:t>
      </w:r>
    </w:p>
    <w:p w:rsidR="002C467B" w:rsidRDefault="002C467B" w:rsidP="00483873">
      <w:pPr>
        <w:pStyle w:val="Default"/>
        <w:numPr>
          <w:ilvl w:val="0"/>
          <w:numId w:val="3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sv-SE"/>
        </w:rPr>
        <w:fldChar w:fldCharType="begin"/>
      </w:r>
      <w:r w:rsidR="00853F91">
        <w:rPr>
          <w:rFonts w:ascii="Times New Roman" w:hAnsi="Times New Roman" w:cs="Times New Roman"/>
          <w:color w:val="auto"/>
          <w:lang w:val="sv-SE"/>
        </w:rPr>
        <w:instrText xml:space="preserve"> ADDIN ZOTERO_ITEM CSL_CITATION {"citationID":"3bHowsD4","properties":{"formattedCitation":"[1]\\uc0\\u8211{}[3]","plainCitation":"[1]–[3]","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457,"uris":["http://zotero.org/users/4697325/items/KBECXA8U"],"uri":["http://zotero.org/users/4697325/items/KBECXA8U"],"itemData":{"id":457,"type":"post-weblog","title":"Don’t Make Me Think: 20 Thoughts on Usability by Steve Krug","container-title":"Tubik Studio","abstract":"A new set of expert quotes on design from the book “Don’t Make Me Think ” by UX guru Steve Krug: check helpful tips on usability of web and mobile user interfaces.","URL":"https://tubikstudio.com/dont-make-me-think-20-thoughts-on-usability-by-steve-krug/","shortTitle":"Don’t Make Me Think","language":"en-US","author":[{"family":"Krug","given":"Steve"},{"family":"Arhipova","given":"Alina"}],"issued":{"date-parts":[["2018",1,25]]},"accessed":{"date-parts":[["2018",12,5]]}}},{"id":459,"uris":["http://zotero.org/users/4697325/items/23ZJSLB8"],"uri":["http://zotero.org/users/4697325/items/23ZJSLB8"],"itemData":{"id":459,"type":"webpage","title":"User Interface Design and Implementation | Electrical Engineering and Computer Science | MIT OpenCourseWare","container-title":"MIT Open Courseware","URL":"https://ocw.mit.edu/courses/electrical-engineering-and-computer-science/6-831-user-interface-design-and-implementation-spring-2011/","author":[{"family":"Miller","given":"Robert"}],"issued":{"date-parts":[["2011"]]},"accessed":{"date-parts":[["2018",12,5]]}}}],"schema":"https://github.com/citation-style-language/schema/raw/master/csl-citation.json"} </w:instrText>
      </w:r>
      <w:r w:rsidR="00853F91">
        <w:rPr>
          <w:rFonts w:ascii="Times New Roman" w:hAnsi="Times New Roman" w:cs="Times New Roman"/>
          <w:color w:val="auto"/>
          <w:lang w:val="sv-SE"/>
        </w:rPr>
        <w:fldChar w:fldCharType="separate"/>
      </w:r>
      <w:r w:rsidR="00853F91" w:rsidRPr="00853F91">
        <w:rPr>
          <w:rFonts w:ascii="Times New Roman" w:hAnsi="Times New Roman" w:cs="Times New Roman"/>
        </w:rPr>
        <w:t>[1]–[3]</w:t>
      </w:r>
      <w:r w:rsidR="00853F91">
        <w:rPr>
          <w:rFonts w:ascii="Times New Roman" w:hAnsi="Times New Roman" w:cs="Times New Roman"/>
          <w:color w:val="auto"/>
          <w:lang w:val="sv-SE"/>
        </w:rPr>
        <w:fldChar w:fldCharType="end"/>
      </w:r>
    </w:p>
    <w:p w:rsidR="00853F91"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853F91" w:rsidRDefault="00853F91" w:rsidP="002C467B">
      <w:pPr>
        <w:pStyle w:val="Default"/>
        <w:tabs>
          <w:tab w:val="left" w:pos="426"/>
          <w:tab w:val="left" w:pos="3119"/>
          <w:tab w:val="left" w:pos="3261"/>
        </w:tabs>
        <w:jc w:val="both"/>
        <w:rPr>
          <w:rFonts w:ascii="Times New Roman" w:hAnsi="Times New Roman" w:cs="Times New Roman"/>
          <w:color w:val="auto"/>
          <w:lang w:val="sv-SE"/>
        </w:rPr>
      </w:pPr>
    </w:p>
    <w:p w:rsidR="00853F91" w:rsidRDefault="00853F91"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6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38"/>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38"/>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38"/>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38"/>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78048"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E29195" id="Rectangle 6" o:spid="_x0000_s1026" style="position:absolute;margin-left:685.65pt;margin-top:13.1pt;width:16.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"/>
            </w:pict>
          </mc:Fallback>
        </mc:AlternateContent>
      </w:r>
      <w:r>
        <w:rPr>
          <w:noProof/>
        </w:rPr>
        <mc:AlternateContent>
          <mc:Choice Requires="wps">
            <w:drawing>
              <wp:anchor distT="0" distB="0" distL="114300" distR="114300" simplePos="0" relativeHeight="251777024"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0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50E3D4" id="Rectangle 7" o:spid="_x0000_s1026" style="position:absolute;margin-left:618.65pt;margin-top:13.1pt;width:16.5pt;height:1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fd0h2x0CAAA9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38"/>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38"/>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38"/>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38"/>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10</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38"/>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853F91" w:rsidRDefault="00483873" w:rsidP="00853F91">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Mahasiswa memahami prinsip paralel dan serial desian</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Mahasiswa dapat memilih proses paralel atau desain yang tepat dalam sebuah project</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Mengenalkan konsep paralel desain dan serial desain</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Creating dan comparing alternative</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Pendahuluan, penyampaian materi,diskusi</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 xml:space="preserve">Quantity vs Quality </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 xml:space="preserve">Parallel vs Serial Design </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853F91">
      <w:pPr>
        <w:pStyle w:val="Default"/>
        <w:numPr>
          <w:ilvl w:val="0"/>
          <w:numId w:val="44"/>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sv-SE"/>
        </w:rPr>
        <w:fldChar w:fldCharType="begin"/>
      </w:r>
      <w:r w:rsidR="00853F91">
        <w:rPr>
          <w:rFonts w:ascii="Times New Roman" w:hAnsi="Times New Roman" w:cs="Times New Roman"/>
          <w:color w:val="auto"/>
          <w:lang w:val="sv-SE"/>
        </w:rPr>
        <w:instrText xml:space="preserve"> ADDIN ZOTERO_ITEM CSL_CITATION {"citationID":"eQsoa3fQ","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sidR="00853F91">
        <w:rPr>
          <w:rFonts w:ascii="Times New Roman" w:hAnsi="Times New Roman" w:cs="Times New Roman"/>
          <w:color w:val="auto"/>
          <w:lang w:val="sv-SE"/>
        </w:rPr>
        <w:fldChar w:fldCharType="separate"/>
      </w:r>
      <w:r w:rsidR="00853F91" w:rsidRPr="00853F91">
        <w:rPr>
          <w:rFonts w:ascii="Times New Roman" w:hAnsi="Times New Roman" w:cs="Times New Roman"/>
        </w:rPr>
        <w:t>[1]</w:t>
      </w:r>
      <w:r w:rsidR="00853F91">
        <w:rPr>
          <w:rFonts w:ascii="Times New Roman" w:hAnsi="Times New Roman" w:cs="Times New Roman"/>
          <w:color w:val="auto"/>
          <w:lang w:val="sv-SE"/>
        </w:rPr>
        <w:fldChar w:fldCharType="end"/>
      </w:r>
    </w:p>
    <w:p w:rsidR="00853F91"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853F91" w:rsidRDefault="00853F91" w:rsidP="002C467B">
      <w:pPr>
        <w:pStyle w:val="Default"/>
        <w:tabs>
          <w:tab w:val="left" w:pos="426"/>
          <w:tab w:val="left" w:pos="3119"/>
          <w:tab w:val="left" w:pos="3261"/>
        </w:tabs>
        <w:jc w:val="both"/>
        <w:rPr>
          <w:rFonts w:ascii="Times New Roman" w:hAnsi="Times New Roman" w:cs="Times New Roman"/>
          <w:color w:val="auto"/>
          <w:lang w:val="sv-SE"/>
        </w:rPr>
      </w:pPr>
    </w:p>
    <w:p w:rsidR="00853F91" w:rsidRDefault="00853F91"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6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39"/>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39"/>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39"/>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39"/>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81120"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353B65" id="Rectangle 6" o:spid="_x0000_s1026" style="position:absolute;margin-left:685.65pt;margin-top:13.1pt;width:16.5pt;height:15.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"/>
            </w:pict>
          </mc:Fallback>
        </mc:AlternateContent>
      </w:r>
      <w:r>
        <w:rPr>
          <w:noProof/>
        </w:rPr>
        <mc:AlternateContent>
          <mc:Choice Requires="wps">
            <w:drawing>
              <wp:anchor distT="0" distB="0" distL="114300" distR="114300" simplePos="0" relativeHeight="251780096"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0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4A8FA9" id="Rectangle 7" o:spid="_x0000_s1026" style="position:absolute;margin-left:618.65pt;margin-top:13.1pt;width:16.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39"/>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39"/>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39"/>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39"/>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11</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39"/>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853F91" w:rsidRDefault="00483873" w:rsidP="00853F91">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Mahasiswa dapat memahami konsep prototyping</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Mahasiswa memahami kekuatan dari sebuah prototype</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Mengenalkan paper prototyping dalam aplikasi modern</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53F91">
        <w:rPr>
          <w:rFonts w:ascii="Times New Roman" w:hAnsi="Times New Roman" w:cs="Times New Roman"/>
          <w:color w:val="auto"/>
          <w:lang w:val="id-ID"/>
        </w:rPr>
        <w:t>Prinsip-prinsip prototype</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Pr="001D2A95" w:rsidRDefault="002C467B"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1D2A95">
        <w:rPr>
          <w:rFonts w:ascii="Times New Roman" w:hAnsi="Times New Roman" w:cs="Times New Roman"/>
          <w:color w:val="auto"/>
          <w:lang w:val="id-ID"/>
        </w:rPr>
        <w:t>Pendahuluan, penyampaian materi , diskusi, penutupan</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1D2A95">
        <w:rPr>
          <w:rFonts w:ascii="Times New Roman" w:hAnsi="Times New Roman" w:cs="Times New Roman"/>
          <w:color w:val="auto"/>
          <w:lang w:val="id-ID"/>
        </w:rPr>
        <w:t>Prototype strategy, Goal, prototype audience</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1D2A95">
        <w:rPr>
          <w:rFonts w:ascii="Times New Roman" w:hAnsi="Times New Roman" w:cs="Times New Roman"/>
          <w:color w:val="auto"/>
          <w:lang w:val="id-ID"/>
        </w:rPr>
        <w:t>Non-test</w:t>
      </w:r>
      <w:r w:rsidRPr="004E46E8">
        <w:rPr>
          <w:rFonts w:ascii="Times New Roman" w:hAnsi="Times New Roman" w:cs="Times New Roman"/>
          <w:color w:val="auto"/>
          <w:lang w:val="sv-SE"/>
        </w:rPr>
        <w:t xml:space="preserve">  </w:t>
      </w:r>
    </w:p>
    <w:p w:rsidR="002C467B" w:rsidRDefault="002C467B" w:rsidP="001D2A95">
      <w:pPr>
        <w:pStyle w:val="Default"/>
        <w:numPr>
          <w:ilvl w:val="0"/>
          <w:numId w:val="45"/>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1D2A95">
        <w:rPr>
          <w:rFonts w:ascii="Times New Roman" w:hAnsi="Times New Roman" w:cs="Times New Roman"/>
          <w:color w:val="auto"/>
          <w:lang w:val="sv-SE"/>
        </w:rPr>
        <w:fldChar w:fldCharType="begin"/>
      </w:r>
      <w:r w:rsidR="001D2A95">
        <w:rPr>
          <w:rFonts w:ascii="Times New Roman" w:hAnsi="Times New Roman" w:cs="Times New Roman"/>
          <w:color w:val="auto"/>
          <w:lang w:val="sv-SE"/>
        </w:rPr>
        <w:instrText xml:space="preserve"> ADDIN ZOTERO_ITEM CSL_CITATION {"citationID":"o0l4PjM0","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sidR="001D2A95">
        <w:rPr>
          <w:rFonts w:ascii="Times New Roman" w:hAnsi="Times New Roman" w:cs="Times New Roman"/>
          <w:color w:val="auto"/>
          <w:lang w:val="sv-SE"/>
        </w:rPr>
        <w:fldChar w:fldCharType="separate"/>
      </w:r>
      <w:r w:rsidR="001D2A95" w:rsidRPr="001D2A95">
        <w:rPr>
          <w:rFonts w:ascii="Times New Roman" w:hAnsi="Times New Roman" w:cs="Times New Roman"/>
        </w:rPr>
        <w:t>[1]</w:t>
      </w:r>
      <w:r w:rsidR="001D2A95">
        <w:rPr>
          <w:rFonts w:ascii="Times New Roman" w:hAnsi="Times New Roman" w:cs="Times New Roman"/>
          <w:color w:val="auto"/>
          <w:lang w:val="sv-SE"/>
        </w:rPr>
        <w:fldChar w:fldCharType="end"/>
      </w:r>
    </w:p>
    <w:p w:rsidR="001D2A95"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1D2A95" w:rsidRDefault="001D2A95" w:rsidP="002C467B">
      <w:pPr>
        <w:pStyle w:val="Default"/>
        <w:tabs>
          <w:tab w:val="left" w:pos="426"/>
          <w:tab w:val="left" w:pos="3119"/>
          <w:tab w:val="left" w:pos="3261"/>
        </w:tabs>
        <w:jc w:val="both"/>
        <w:rPr>
          <w:rFonts w:ascii="Times New Roman" w:hAnsi="Times New Roman" w:cs="Times New Roman"/>
          <w:color w:val="auto"/>
          <w:lang w:val="sv-SE"/>
        </w:rPr>
      </w:pPr>
    </w:p>
    <w:p w:rsidR="001D2A95" w:rsidRDefault="001D2A95" w:rsidP="002C467B">
      <w:pPr>
        <w:pStyle w:val="Default"/>
        <w:tabs>
          <w:tab w:val="left" w:pos="426"/>
          <w:tab w:val="left" w:pos="3119"/>
          <w:tab w:val="left" w:pos="3261"/>
        </w:tabs>
        <w:jc w:val="both"/>
        <w:rPr>
          <w:rFonts w:ascii="Times New Roman" w:hAnsi="Times New Roman" w:cs="Times New Roman"/>
          <w:color w:val="auto"/>
          <w:lang w:val="sv-SE"/>
        </w:rPr>
      </w:pPr>
    </w:p>
    <w:p w:rsidR="001D2A95" w:rsidRDefault="001D2A95"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7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40"/>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40"/>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40"/>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40"/>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84192"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0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37373B" id="Rectangle 6" o:spid="_x0000_s1026" style="position:absolute;margin-left:685.65pt;margin-top:13.1pt;width:16.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"/>
            </w:pict>
          </mc:Fallback>
        </mc:AlternateContent>
      </w:r>
      <w:r>
        <w:rPr>
          <w:noProof/>
        </w:rPr>
        <mc:AlternateContent>
          <mc:Choice Requires="wps">
            <w:drawing>
              <wp:anchor distT="0" distB="0" distL="114300" distR="114300" simplePos="0" relativeHeight="251783168"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0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3C21AA9" id="Rectangle 7" o:spid="_x0000_s1026" style="position:absolute;margin-left:618.65pt;margin-top:13.1pt;width:16.5pt;height:15.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6EI7WR0CAAA9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40"/>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40"/>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40"/>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40"/>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12</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40"/>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1D2A95" w:rsidRDefault="00483873" w:rsidP="001D2A95">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281A45">
        <w:rPr>
          <w:rFonts w:ascii="Times New Roman" w:hAnsi="Times New Roman" w:cs="Times New Roman"/>
          <w:color w:val="auto"/>
          <w:lang w:val="id-ID"/>
        </w:rPr>
        <w:t>Mahasiswa memahami proses pembuatan aplikasi modern, dari storyboard, prototype dan digital mockup</w:t>
      </w:r>
      <w:r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281A45">
        <w:rPr>
          <w:rFonts w:ascii="Times New Roman" w:hAnsi="Times New Roman" w:cs="Times New Roman"/>
          <w:color w:val="auto"/>
          <w:lang w:val="id-ID"/>
        </w:rPr>
        <w:t>Mahasiswa dapat merancang stroryboard dengan jelas</w:t>
      </w:r>
      <w:r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281A45">
        <w:rPr>
          <w:rFonts w:ascii="Times New Roman" w:hAnsi="Times New Roman" w:cs="Times New Roman"/>
          <w:color w:val="auto"/>
          <w:lang w:val="id-ID"/>
        </w:rPr>
        <w:t>Menjelaskan tahapan aplikasi modern dibuat dengan pendekatan prototype</w:t>
      </w:r>
      <w:r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Pr="00281A45" w:rsidRDefault="00281A45"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b/>
        <w:t>Komsep prototyping</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Pr="00281A45" w:rsidRDefault="001D2A95" w:rsidP="00281A45">
      <w:pPr>
        <w:pStyle w:val="Default"/>
        <w:tabs>
          <w:tab w:val="left" w:pos="426"/>
          <w:tab w:val="left" w:pos="3119"/>
          <w:tab w:val="left" w:pos="3261"/>
        </w:tabs>
        <w:ind w:left="426"/>
        <w:jc w:val="both"/>
        <w:rPr>
          <w:rFonts w:ascii="Times New Roman" w:hAnsi="Times New Roman" w:cs="Times New Roman"/>
          <w:color w:val="auto"/>
          <w:lang w:val="id-ID"/>
        </w:rPr>
      </w:pPr>
      <w:r>
        <w:rPr>
          <w:rFonts w:ascii="Times New Roman" w:hAnsi="Times New Roman" w:cs="Times New Roman"/>
          <w:color w:val="auto"/>
          <w:lang w:val="id-ID"/>
        </w:rPr>
        <w:t>Pendahuluan, penyampaian materi : pemutaran video “google paper prototype”</w:t>
      </w:r>
      <w:r w:rsidRPr="004E46E8">
        <w:rPr>
          <w:rFonts w:ascii="Times New Roman" w:hAnsi="Times New Roman" w:cs="Times New Roman"/>
          <w:color w:val="auto"/>
          <w:lang w:val="sv-SE"/>
        </w:rPr>
        <w:t xml:space="preserve"> </w:t>
      </w:r>
      <w:r>
        <w:rPr>
          <w:rFonts w:ascii="Times New Roman" w:hAnsi="Times New Roman" w:cs="Times New Roman"/>
          <w:color w:val="auto"/>
          <w:lang w:val="id-ID"/>
        </w:rPr>
        <w:t>, diskusi</w:t>
      </w:r>
      <w:r w:rsidR="00281A45">
        <w:rPr>
          <w:rFonts w:ascii="Times New Roman" w:hAnsi="Times New Roman" w:cs="Times New Roman"/>
          <w:color w:val="auto"/>
          <w:lang w:val="id-ID"/>
        </w:rPr>
        <w:t>/ presentasi</w:t>
      </w:r>
      <w:r>
        <w:rPr>
          <w:rFonts w:ascii="Times New Roman" w:hAnsi="Times New Roman" w:cs="Times New Roman"/>
          <w:color w:val="auto"/>
          <w:lang w:val="id-ID"/>
        </w:rPr>
        <w:t>, penutupan</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81A45"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Pr>
          <w:rFonts w:ascii="Times New Roman" w:hAnsi="Times New Roman" w:cs="Times New Roman"/>
          <w:color w:val="auto"/>
          <w:lang w:val="id-ID"/>
        </w:rPr>
        <w:t>Stroryboard, Paper Prototype dan digital mockup</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281A45">
        <w:rPr>
          <w:rFonts w:ascii="Times New Roman" w:hAnsi="Times New Roman" w:cs="Times New Roman"/>
          <w:color w:val="auto"/>
          <w:lang w:val="id-ID"/>
        </w:rPr>
        <w:t>Presentasi Kelompok</w:t>
      </w:r>
      <w:r w:rsidRPr="004E46E8">
        <w:rPr>
          <w:rFonts w:ascii="Times New Roman" w:hAnsi="Times New Roman" w:cs="Times New Roman"/>
          <w:color w:val="auto"/>
          <w:lang w:val="sv-SE"/>
        </w:rPr>
        <w:t xml:space="preserve">  </w:t>
      </w:r>
    </w:p>
    <w:p w:rsidR="002C467B" w:rsidRDefault="002C467B" w:rsidP="001D2A95">
      <w:pPr>
        <w:pStyle w:val="Default"/>
        <w:numPr>
          <w:ilvl w:val="0"/>
          <w:numId w:val="46"/>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281A45">
        <w:rPr>
          <w:rFonts w:ascii="Times New Roman" w:hAnsi="Times New Roman" w:cs="Times New Roman"/>
          <w:color w:val="auto"/>
          <w:lang w:val="sv-SE"/>
        </w:rPr>
        <w:fldChar w:fldCharType="begin"/>
      </w:r>
      <w:r w:rsidR="00281A45">
        <w:rPr>
          <w:rFonts w:ascii="Times New Roman" w:hAnsi="Times New Roman" w:cs="Times New Roman"/>
          <w:color w:val="auto"/>
          <w:lang w:val="sv-SE"/>
        </w:rPr>
        <w:instrText xml:space="preserve"> ADDIN ZOTERO_ITEM CSL_CITATION {"citationID":"qOYsBvpV","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sidR="00281A45">
        <w:rPr>
          <w:rFonts w:ascii="Times New Roman" w:hAnsi="Times New Roman" w:cs="Times New Roman"/>
          <w:color w:val="auto"/>
          <w:lang w:val="sv-SE"/>
        </w:rPr>
        <w:fldChar w:fldCharType="separate"/>
      </w:r>
      <w:r w:rsidR="00281A45" w:rsidRPr="00281A45">
        <w:rPr>
          <w:rFonts w:ascii="Times New Roman" w:hAnsi="Times New Roman" w:cs="Times New Roman"/>
        </w:rPr>
        <w:t>[1]</w:t>
      </w:r>
      <w:r w:rsidR="00281A45">
        <w:rPr>
          <w:rFonts w:ascii="Times New Roman" w:hAnsi="Times New Roman" w:cs="Times New Roman"/>
          <w:color w:val="auto"/>
          <w:lang w:val="sv-SE"/>
        </w:rPr>
        <w:fldChar w:fldCharType="end"/>
      </w:r>
    </w:p>
    <w:p w:rsidR="00281A45"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281A45" w:rsidRDefault="00281A45" w:rsidP="002C467B">
      <w:pPr>
        <w:pStyle w:val="Default"/>
        <w:tabs>
          <w:tab w:val="left" w:pos="426"/>
          <w:tab w:val="left" w:pos="3119"/>
          <w:tab w:val="left" w:pos="3261"/>
        </w:tabs>
        <w:jc w:val="both"/>
        <w:rPr>
          <w:rFonts w:ascii="Times New Roman" w:hAnsi="Times New Roman" w:cs="Times New Roman"/>
          <w:color w:val="auto"/>
          <w:lang w:val="sv-SE"/>
        </w:rPr>
      </w:pPr>
    </w:p>
    <w:p w:rsidR="00281A45" w:rsidRDefault="00281A45"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7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41"/>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41"/>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41"/>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41"/>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87264"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0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2755C2" id="Rectangle 6" o:spid="_x0000_s1026" style="position:absolute;margin-left:685.65pt;margin-top:13.1pt;width:16.5pt;height:15.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"/>
            </w:pict>
          </mc:Fallback>
        </mc:AlternateContent>
      </w:r>
      <w:r>
        <w:rPr>
          <w:noProof/>
        </w:rPr>
        <mc:AlternateContent>
          <mc:Choice Requires="wps">
            <w:drawing>
              <wp:anchor distT="0" distB="0" distL="114300" distR="114300" simplePos="0" relativeHeight="251786240"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674D2C" id="Rectangle 7" o:spid="_x0000_s1026" style="position:absolute;margin-left:618.65pt;margin-top:13.1pt;width:16.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41"/>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41"/>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41"/>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41"/>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13</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4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796921" w:rsidRDefault="00483873" w:rsidP="00796921">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796921">
        <w:rPr>
          <w:rFonts w:ascii="Times New Roman" w:hAnsi="Times New Roman" w:cs="Times New Roman"/>
          <w:color w:val="auto"/>
          <w:lang w:val="id-ID"/>
        </w:rPr>
        <w:t>Menghasilkan paper prototype</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796921">
        <w:rPr>
          <w:rFonts w:ascii="Times New Roman" w:hAnsi="Times New Roman" w:cs="Times New Roman"/>
          <w:color w:val="auto"/>
          <w:lang w:val="id-ID"/>
        </w:rPr>
        <w:t>Menghasilkan prototype dengan media kertas yang usable</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 xml:space="preserve">Melatih mahasiswa dalam membuat paper prototype dalam proyek kelompok </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Paper Prototype</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Project Based Learning</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Project Based Learning</w:t>
      </w:r>
      <w:r w:rsidR="008245A5" w:rsidRPr="004E46E8">
        <w:rPr>
          <w:rFonts w:ascii="Times New Roman" w:hAnsi="Times New Roman" w:cs="Times New Roman"/>
          <w:color w:val="auto"/>
          <w:lang w:val="sv-SE"/>
        </w:rPr>
        <w:t xml:space="preserve">  </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Presentasi Kelompok</w:t>
      </w:r>
      <w:r w:rsidRPr="004E46E8">
        <w:rPr>
          <w:rFonts w:ascii="Times New Roman" w:hAnsi="Times New Roman" w:cs="Times New Roman"/>
          <w:color w:val="auto"/>
          <w:lang w:val="sv-SE"/>
        </w:rPr>
        <w:t xml:space="preserve">  </w:t>
      </w:r>
    </w:p>
    <w:p w:rsidR="002C467B" w:rsidRDefault="002C467B" w:rsidP="00796921">
      <w:pPr>
        <w:pStyle w:val="Default"/>
        <w:numPr>
          <w:ilvl w:val="0"/>
          <w:numId w:val="47"/>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en-GB"/>
        </w:rPr>
        <w:fldChar w:fldCharType="begin"/>
      </w:r>
      <w:r w:rsidR="008245A5">
        <w:rPr>
          <w:rFonts w:ascii="Times New Roman" w:hAnsi="Times New Roman" w:cs="Times New Roman"/>
          <w:color w:val="auto"/>
          <w:lang w:val="en-GB"/>
        </w:rPr>
        <w:instrText xml:space="preserve"> ADDIN ZOTERO_ITEM CSL_CITATION {"citationID":"KBCdKNOU","properties":{"formattedCitation":"[1], [5]","plainCitation":"[1], [5]","noteIndex":0},"citationItems":[{"id":455,"uris":["http://zotero.org/users/4697325/items/7QLQU3TV"],"uri":["http://zotero.org/users/4697325/items/7QLQU3TV"],"itemData":{"id":455,"type":"webpage","title":"Human-Centered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id":461,"uris":["http://zotero.org/users/4697325/items/9NV53XU4"],"uri":["http://zotero.org/users/4697325/items/9NV53XU4"],"itemData":{"id":461,"type":"motion_picture","title":"Rapid Prototyping 1 of 3: Sketching &amp; Paper Prototyping","source":"YouTube","dimensions":"452 seconds","URL":"https://www.youtube.com/watch?v=JMjozqJS44M","shortTitle":"Rapid Prototyping 1 of 3","author":[{"literal":"Google for Startups"}],"accessed":{"date-parts":[["2018",12,5]]}}}],"schema":"https://github.com/citation-style-language/schema/raw/master/csl-citation.json"} </w:instrText>
      </w:r>
      <w:r w:rsidR="008245A5">
        <w:rPr>
          <w:rFonts w:ascii="Times New Roman" w:hAnsi="Times New Roman" w:cs="Times New Roman"/>
          <w:color w:val="auto"/>
          <w:lang w:val="en-GB"/>
        </w:rPr>
        <w:fldChar w:fldCharType="separate"/>
      </w:r>
      <w:r w:rsidR="008245A5" w:rsidRPr="008245A5">
        <w:rPr>
          <w:rFonts w:ascii="Times New Roman" w:hAnsi="Times New Roman" w:cs="Times New Roman"/>
        </w:rPr>
        <w:t>[1], [5]</w:t>
      </w:r>
      <w:r w:rsidR="008245A5">
        <w:rPr>
          <w:rFonts w:ascii="Times New Roman" w:hAnsi="Times New Roman" w:cs="Times New Roman"/>
          <w:color w:val="auto"/>
          <w:lang w:val="en-GB"/>
        </w:rPr>
        <w:fldChar w:fldCharType="end"/>
      </w:r>
      <w:r w:rsidRPr="004E46E8">
        <w:rPr>
          <w:rFonts w:ascii="Times New Roman" w:hAnsi="Times New Roman" w:cs="Times New Roman"/>
          <w:color w:val="auto"/>
          <w:lang w:val="sv-SE"/>
        </w:rPr>
        <w:t xml:space="preserve"> </w:t>
      </w:r>
    </w:p>
    <w:p w:rsidR="008245A5"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8245A5" w:rsidRDefault="008245A5" w:rsidP="002C467B">
      <w:pPr>
        <w:pStyle w:val="Default"/>
        <w:tabs>
          <w:tab w:val="left" w:pos="426"/>
          <w:tab w:val="left" w:pos="3119"/>
          <w:tab w:val="left" w:pos="3261"/>
        </w:tabs>
        <w:jc w:val="both"/>
        <w:rPr>
          <w:rFonts w:ascii="Times New Roman" w:hAnsi="Times New Roman" w:cs="Times New Roman"/>
          <w:color w:val="auto"/>
          <w:lang w:val="sv-SE"/>
        </w:rPr>
      </w:pPr>
    </w:p>
    <w:p w:rsidR="008245A5" w:rsidRDefault="008245A5" w:rsidP="002C467B">
      <w:pPr>
        <w:pStyle w:val="Default"/>
        <w:tabs>
          <w:tab w:val="left" w:pos="426"/>
          <w:tab w:val="left" w:pos="3119"/>
          <w:tab w:val="left" w:pos="3261"/>
        </w:tabs>
        <w:jc w:val="both"/>
        <w:rPr>
          <w:rFonts w:ascii="Times New Roman" w:hAnsi="Times New Roman" w:cs="Times New Roman"/>
          <w:color w:val="auto"/>
          <w:lang w:val="sv-SE"/>
        </w:rPr>
      </w:pPr>
    </w:p>
    <w:p w:rsidR="008245A5" w:rsidRDefault="008245A5"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2C467B"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2C467B" w:rsidRPr="00AD058E" w:rsidRDefault="002C467B"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0C8513F2" wp14:editId="685AD998">
                  <wp:extent cx="1457325" cy="476250"/>
                  <wp:effectExtent l="0" t="0" r="9525" b="0"/>
                  <wp:docPr id="8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jc w:val="center"/>
              <w:rPr>
                <w:rFonts w:ascii="Times New Roman" w:hAnsi="Times New Roman" w:cs="Times New Roman"/>
                <w:b/>
              </w:rPr>
            </w:pPr>
            <w:r>
              <w:rPr>
                <w:rFonts w:ascii="Times New Roman" w:hAnsi="Times New Roman" w:cs="Times New Roman"/>
                <w:b/>
                <w:i/>
                <w:sz w:val="36"/>
                <w:szCs w:val="28"/>
              </w:rPr>
              <w:t>LESSON UNIT</w:t>
            </w: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3</w:t>
            </w:r>
          </w:p>
        </w:tc>
      </w:tr>
      <w:tr w:rsidR="002C467B"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B45ABD"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2C467B"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2C467B"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2C467B" w:rsidRPr="00806451" w:rsidRDefault="002C467B"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2C467B" w:rsidRPr="00806451" w:rsidRDefault="002C467B"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2C467B" w:rsidRPr="002D1B42" w:rsidRDefault="002C467B" w:rsidP="002C467B">
            <w:pPr>
              <w:pStyle w:val="Default"/>
              <w:rPr>
                <w:rFonts w:ascii="Times New Roman" w:hAnsi="Times New Roman" w:cs="Times New Roman"/>
                <w:lang w:val="id-ID"/>
              </w:rPr>
            </w:pPr>
            <w:r>
              <w:rPr>
                <w:rFonts w:ascii="Times New Roman" w:hAnsi="Times New Roman" w:cs="Times New Roman"/>
                <w:sz w:val="22"/>
                <w:szCs w:val="22"/>
                <w:lang w:val="id-ID"/>
              </w:rPr>
              <w:t>Standar</w:t>
            </w:r>
            <w:r w:rsidRPr="00806451">
              <w:rPr>
                <w:rFonts w:ascii="Times New Roman" w:hAnsi="Times New Roman" w:cs="Times New Roman"/>
                <w:sz w:val="22"/>
                <w:szCs w:val="22"/>
              </w:rPr>
              <w:t xml:space="preserve"> </w:t>
            </w:r>
            <w:r>
              <w:rPr>
                <w:rFonts w:ascii="Times New Roman" w:hAnsi="Times New Roman" w:cs="Times New Roman"/>
                <w:sz w:val="22"/>
                <w:szCs w:val="22"/>
                <w:lang w:val="id-ID"/>
              </w:rPr>
              <w:t>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2C467B" w:rsidRPr="006F13A7" w:rsidRDefault="002C467B" w:rsidP="002C467B">
            <w:pPr>
              <w:pStyle w:val="Default"/>
              <w:rPr>
                <w:rFonts w:ascii="Times New Roman" w:hAnsi="Times New Roman" w:cs="Times New Roman"/>
                <w:sz w:val="22"/>
                <w:szCs w:val="22"/>
                <w:lang w:val="id-ID"/>
              </w:rPr>
            </w:pPr>
            <w:r>
              <w:rPr>
                <w:rFonts w:ascii="Times New Roman" w:hAnsi="Times New Roman" w:cs="Times New Roman"/>
                <w:sz w:val="22"/>
                <w:szCs w:val="22"/>
              </w:rPr>
              <w:t>3.3.</w:t>
            </w:r>
            <w:r>
              <w:rPr>
                <w:rFonts w:ascii="Times New Roman" w:hAnsi="Times New Roman" w:cs="Times New Roman"/>
                <w:sz w:val="22"/>
                <w:szCs w:val="22"/>
                <w:lang w:val="id-ID"/>
              </w:rPr>
              <w:t>2</w:t>
            </w:r>
          </w:p>
        </w:tc>
      </w:tr>
    </w:tbl>
    <w:p w:rsidR="002C467B" w:rsidRDefault="002C467B" w:rsidP="002C467B">
      <w:pPr>
        <w:pStyle w:val="Default"/>
        <w:tabs>
          <w:tab w:val="left" w:pos="426"/>
        </w:tabs>
        <w:spacing w:line="360" w:lineRule="auto"/>
        <w:rPr>
          <w:rFonts w:ascii="Times New Roman" w:hAnsi="Times New Roman" w:cs="Times New Roman"/>
          <w:color w:val="auto"/>
        </w:rPr>
      </w:pPr>
    </w:p>
    <w:p w:rsidR="00483873" w:rsidRPr="00806451" w:rsidRDefault="00483873" w:rsidP="00483873">
      <w:pPr>
        <w:pStyle w:val="Default"/>
        <w:numPr>
          <w:ilvl w:val="0"/>
          <w:numId w:val="42"/>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483873" w:rsidRPr="004E46E8" w:rsidRDefault="00483873" w:rsidP="00483873">
      <w:pPr>
        <w:pStyle w:val="Default"/>
        <w:numPr>
          <w:ilvl w:val="0"/>
          <w:numId w:val="4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483873" w:rsidRPr="00806451" w:rsidRDefault="00483873" w:rsidP="00483873">
      <w:pPr>
        <w:pStyle w:val="Default"/>
        <w:numPr>
          <w:ilvl w:val="0"/>
          <w:numId w:val="42"/>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483873" w:rsidRPr="004E46E8" w:rsidRDefault="00483873" w:rsidP="00483873">
      <w:pPr>
        <w:pStyle w:val="Default"/>
        <w:numPr>
          <w:ilvl w:val="0"/>
          <w:numId w:val="42"/>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790336" behindDoc="0" locked="0" layoutInCell="1" allowOverlap="1" wp14:anchorId="21D6EFFD" wp14:editId="4DC19480">
                <wp:simplePos x="0" y="0"/>
                <wp:positionH relativeFrom="column">
                  <wp:posOffset>8707755</wp:posOffset>
                </wp:positionH>
                <wp:positionV relativeFrom="paragraph">
                  <wp:posOffset>166370</wp:posOffset>
                </wp:positionV>
                <wp:extent cx="209550" cy="200025"/>
                <wp:effectExtent l="0" t="0" r="0" b="0"/>
                <wp:wrapNone/>
                <wp:docPr id="1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A99613" id="Rectangle 6" o:spid="_x0000_s1026" style="position:absolute;margin-left:685.65pt;margin-top:13.1pt;width:16.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"/>
            </w:pict>
          </mc:Fallback>
        </mc:AlternateContent>
      </w:r>
      <w:r>
        <w:rPr>
          <w:noProof/>
        </w:rPr>
        <mc:AlternateContent>
          <mc:Choice Requires="wps">
            <w:drawing>
              <wp:anchor distT="0" distB="0" distL="114300" distR="114300" simplePos="0" relativeHeight="251789312" behindDoc="0" locked="0" layoutInCell="1" allowOverlap="1" wp14:anchorId="166AD94E" wp14:editId="1C1F40E8">
                <wp:simplePos x="0" y="0"/>
                <wp:positionH relativeFrom="column">
                  <wp:posOffset>7856855</wp:posOffset>
                </wp:positionH>
                <wp:positionV relativeFrom="paragraph">
                  <wp:posOffset>166370</wp:posOffset>
                </wp:positionV>
                <wp:extent cx="209550" cy="200025"/>
                <wp:effectExtent l="0" t="0" r="0" b="0"/>
                <wp:wrapNone/>
                <wp:docPr id="1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7E21A58" id="Rectangle 7" o:spid="_x0000_s1026" style="position:absolute;margin-left:618.65pt;margin-top:13.1pt;width:16.5pt;height:15.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483873" w:rsidRDefault="00483873" w:rsidP="00483873">
      <w:pPr>
        <w:pStyle w:val="Default"/>
        <w:numPr>
          <w:ilvl w:val="0"/>
          <w:numId w:val="42"/>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Pr>
          <w:rFonts w:ascii="Times New Roman" w:hAnsi="Times New Roman" w:cs="Times New Roman"/>
          <w:color w:val="auto"/>
          <w:lang w:val="id-ID"/>
        </w:rPr>
        <w:t>1401629</w:t>
      </w:r>
    </w:p>
    <w:p w:rsidR="00483873" w:rsidRPr="004E46E8" w:rsidRDefault="00483873" w:rsidP="00483873">
      <w:pPr>
        <w:pStyle w:val="Default"/>
        <w:numPr>
          <w:ilvl w:val="0"/>
          <w:numId w:val="4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483873" w:rsidRPr="004E46E8" w:rsidRDefault="00483873" w:rsidP="00483873">
      <w:pPr>
        <w:pStyle w:val="Default"/>
        <w:numPr>
          <w:ilvl w:val="0"/>
          <w:numId w:val="42"/>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483873" w:rsidRPr="001A331D" w:rsidRDefault="00483873" w:rsidP="00483873">
      <w:pPr>
        <w:pStyle w:val="Default"/>
        <w:numPr>
          <w:ilvl w:val="0"/>
          <w:numId w:val="42"/>
        </w:numPr>
        <w:tabs>
          <w:tab w:val="left" w:pos="426"/>
          <w:tab w:val="left" w:pos="3119"/>
        </w:tabs>
        <w:ind w:right="-1877"/>
        <w:rPr>
          <w:rFonts w:ascii="Times New Roman" w:hAnsi="Times New Roman" w:cs="Times New Roman"/>
          <w:color w:val="auto"/>
          <w:sz w:val="32"/>
          <w:lang w:val="sv-SE"/>
        </w:rPr>
      </w:pPr>
      <w:r w:rsidRPr="001A331D">
        <w:rPr>
          <w:rFonts w:ascii="Times New Roman" w:hAnsi="Times New Roman" w:cs="Times New Roman"/>
          <w:color w:val="auto"/>
          <w:lang w:val="id-ID"/>
        </w:rPr>
        <w:t>Pertemuan Minggu ke</w:t>
      </w:r>
      <w:r w:rsidRPr="001A331D">
        <w:rPr>
          <w:rFonts w:ascii="Times New Roman" w:hAnsi="Times New Roman" w:cs="Times New Roman"/>
          <w:color w:val="auto"/>
          <w:lang w:val="en-GB"/>
        </w:rPr>
        <w:t xml:space="preserve"> </w:t>
      </w:r>
      <w:r w:rsidRPr="001A331D">
        <w:rPr>
          <w:rFonts w:ascii="Times New Roman" w:hAnsi="Times New Roman" w:cs="Times New Roman"/>
          <w:color w:val="auto"/>
          <w:lang w:val="en-GB"/>
        </w:rPr>
        <w:tab/>
      </w:r>
      <w:r w:rsidRPr="001A331D">
        <w:rPr>
          <w:rFonts w:ascii="Times New Roman" w:hAnsi="Times New Roman" w:cs="Times New Roman"/>
          <w:color w:val="auto"/>
          <w:lang w:val="en-GB"/>
        </w:rPr>
        <w:tab/>
      </w:r>
      <w:r w:rsidRPr="001A331D">
        <w:rPr>
          <w:rFonts w:ascii="Times New Roman" w:hAnsi="Times New Roman" w:cs="Times New Roman"/>
          <w:color w:val="auto"/>
          <w:lang w:val="id-ID"/>
        </w:rPr>
        <w:t xml:space="preserve">: </w:t>
      </w:r>
      <w:r>
        <w:rPr>
          <w:rFonts w:ascii="Times New Roman" w:hAnsi="Times New Roman" w:cs="Times New Roman"/>
          <w:color w:val="auto"/>
          <w:lang w:val="id-ID"/>
        </w:rPr>
        <w:t>14</w:t>
      </w:r>
    </w:p>
    <w:p w:rsidR="00483873" w:rsidRPr="000D0D00" w:rsidRDefault="00483873" w:rsidP="00483873">
      <w:pPr>
        <w:pStyle w:val="Default"/>
        <w:tabs>
          <w:tab w:val="left" w:pos="426"/>
          <w:tab w:val="left" w:pos="3119"/>
        </w:tabs>
        <w:ind w:right="-1877"/>
        <w:rPr>
          <w:rFonts w:ascii="Times New Roman" w:hAnsi="Times New Roman" w:cs="Times New Roman"/>
          <w:color w:val="auto"/>
          <w:lang w:val="sv-SE"/>
        </w:rPr>
      </w:pP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i/>
          <w:color w:val="auto"/>
          <w:sz w:val="20"/>
          <w:lang w:val="en-GB"/>
        </w:rPr>
        <w:tab/>
        <w:t xml:space="preserve">  </w:t>
      </w:r>
      <w:r>
        <w:rPr>
          <w:rFonts w:ascii="Times New Roman" w:hAnsi="Times New Roman" w:cs="Times New Roman"/>
          <w:color w:val="auto"/>
          <w:sz w:val="20"/>
          <w:lang w:val="en-GB"/>
        </w:rPr>
        <w:t xml:space="preserve"> </w:t>
      </w:r>
    </w:p>
    <w:p w:rsidR="00483873" w:rsidRDefault="00483873" w:rsidP="00483873">
      <w:pPr>
        <w:pStyle w:val="Default"/>
        <w:numPr>
          <w:ilvl w:val="0"/>
          <w:numId w:val="42"/>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Mata Kuliah </w:t>
      </w:r>
      <w:r w:rsidRPr="00AD058E">
        <w:rPr>
          <w:rFonts w:ascii="Times New Roman" w:hAnsi="Times New Roman" w:cs="Times New Roman"/>
          <w:color w:val="auto"/>
          <w:lang w:val="en-GB"/>
        </w:rPr>
        <w:t xml:space="preserve"> </w:t>
      </w:r>
    </w:p>
    <w:p w:rsidR="00483873" w:rsidRDefault="00483873" w:rsidP="00483873">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r w:rsidRPr="003136BA">
        <w:rPr>
          <w:rFonts w:ascii="Times New Roman" w:hAnsi="Times New Roman" w:cs="Times New Roman"/>
          <w:color w:val="auto"/>
          <w:sz w:val="20"/>
          <w:lang w:val="en-GB"/>
        </w:rPr>
        <w:t>(</w:t>
      </w:r>
      <w:r w:rsidRPr="003136BA">
        <w:rPr>
          <w:rFonts w:ascii="Times New Roman" w:hAnsi="Times New Roman" w:cs="Times New Roman"/>
          <w:i/>
          <w:color w:val="auto"/>
          <w:sz w:val="20"/>
          <w:lang w:val="en-GB"/>
        </w:rPr>
        <w:t>Course</w:t>
      </w:r>
      <w:r w:rsidRPr="003136BA">
        <w:rPr>
          <w:rFonts w:ascii="Times New Roman" w:hAnsi="Times New Roman" w:cs="Times New Roman"/>
          <w:color w:val="auto"/>
          <w:sz w:val="20"/>
          <w:lang w:val="en-GB"/>
        </w:rPr>
        <w:t xml:space="preserve"> </w:t>
      </w:r>
      <w:r w:rsidRPr="003136BA">
        <w:rPr>
          <w:rFonts w:ascii="Times New Roman" w:hAnsi="Times New Roman" w:cs="Times New Roman"/>
          <w:i/>
          <w:color w:val="auto"/>
          <w:sz w:val="20"/>
          <w:lang w:val="en-GB"/>
        </w:rPr>
        <w:t>Learning Outcomes</w:t>
      </w:r>
      <w:r w:rsidRPr="003136BA">
        <w:rPr>
          <w:rFonts w:ascii="Times New Roman" w:hAnsi="Times New Roman" w:cs="Times New Roman"/>
          <w:color w:val="auto"/>
          <w:sz w:val="20"/>
          <w:lang w:val="en-GB"/>
        </w:rPr>
        <w:t>)</w:t>
      </w:r>
    </w:p>
    <w:p w:rsidR="002C467B" w:rsidRPr="008245A5" w:rsidRDefault="00483873" w:rsidP="008245A5">
      <w:pPr>
        <w:pStyle w:val="Default"/>
        <w:tabs>
          <w:tab w:val="left" w:pos="426"/>
          <w:tab w:val="left" w:pos="3119"/>
          <w:tab w:val="left" w:pos="3261"/>
        </w:tabs>
        <w:ind w:left="426"/>
        <w:jc w:val="both"/>
        <w:rPr>
          <w:rFonts w:ascii="Times New Roman" w:eastAsia="Arial" w:hAnsi="Times New Roman" w:cs="Times New Roman"/>
        </w:rPr>
      </w:pPr>
      <w:r w:rsidRPr="00622200">
        <w:rPr>
          <w:rFonts w:ascii="Times New Roman" w:hAnsi="Times New Roman" w:cs="Times New Roman"/>
          <w:lang w:val="sv-SE"/>
        </w:rPr>
        <w:t>Mahasiswa</w:t>
      </w:r>
      <w:r w:rsidRPr="00622200">
        <w:rPr>
          <w:rFonts w:ascii="Times New Roman" w:eastAsia="Arial" w:hAnsi="Times New Roman" w:cs="Times New Roman"/>
          <w:lang w:val="sv-SE"/>
        </w:rPr>
        <w:t xml:space="preserve"> </w:t>
      </w:r>
      <w:r w:rsidRPr="00622200">
        <w:rPr>
          <w:rFonts w:ascii="Times New Roman" w:hAnsi="Times New Roman" w:cs="Times New Roman"/>
          <w:lang w:val="sv-SE"/>
        </w:rPr>
        <w:t>memahami</w:t>
      </w:r>
      <w:r w:rsidRPr="00622200">
        <w:rPr>
          <w:rFonts w:ascii="Times New Roman" w:eastAsia="Arial" w:hAnsi="Times New Roman" w:cs="Times New Roman"/>
          <w:lang w:val="sv-SE"/>
        </w:rPr>
        <w:t xml:space="preserve"> </w:t>
      </w:r>
      <w:r>
        <w:rPr>
          <w:rFonts w:ascii="Times New Roman" w:eastAsia="Arial" w:hAnsi="Times New Roman" w:cs="Times New Roman"/>
          <w:lang w:val="id-ID"/>
        </w:rPr>
        <w:t xml:space="preserve">dan dapat </w:t>
      </w:r>
      <w:r w:rsidRPr="00622200">
        <w:rPr>
          <w:rFonts w:ascii="Times New Roman" w:eastAsia="Arial" w:hAnsi="Times New Roman" w:cs="Times New Roman"/>
        </w:rPr>
        <w:t xml:space="preserve">membuat </w:t>
      </w:r>
      <w:r>
        <w:rPr>
          <w:rFonts w:ascii="Times New Roman" w:eastAsia="Arial" w:hAnsi="Times New Roman" w:cs="Times New Roman"/>
          <w:lang w:val="id-ID"/>
        </w:rPr>
        <w:t>m</w:t>
      </w:r>
      <w:r>
        <w:rPr>
          <w:rFonts w:ascii="Times New Roman" w:eastAsia="Arial" w:hAnsi="Times New Roman" w:cs="Times New Roman"/>
        </w:rPr>
        <w:t>odel</w:t>
      </w:r>
      <w:r w:rsidRPr="00622200">
        <w:rPr>
          <w:rFonts w:ascii="Times New Roman" w:eastAsia="Arial" w:hAnsi="Times New Roman" w:cs="Times New Roman"/>
        </w:rPr>
        <w:t xml:space="preserve"> antar muka sebuah perangkat dengan menggunakan pendekatan kebergunaan (</w:t>
      </w:r>
      <w:r w:rsidRPr="00622200">
        <w:rPr>
          <w:rFonts w:ascii="Times New Roman" w:eastAsia="Arial" w:hAnsi="Times New Roman" w:cs="Times New Roman"/>
          <w:i/>
        </w:rPr>
        <w:t>Usability</w:t>
      </w:r>
      <w:r w:rsidRPr="00622200">
        <w:rPr>
          <w:rFonts w:ascii="Times New Roman" w:eastAsia="Arial" w:hAnsi="Times New Roman" w:cs="Times New Roman"/>
        </w:rPr>
        <w:t>). Mahasiswa dapat mengindetifikasi tujuan dari pembuatan sebuah perangkat dengan pendekatan yang terpusat kepada pengguna (</w:t>
      </w:r>
      <w:r w:rsidRPr="00622200">
        <w:rPr>
          <w:rFonts w:ascii="Times New Roman" w:eastAsia="Arial" w:hAnsi="Times New Roman" w:cs="Times New Roman"/>
          <w:i/>
        </w:rPr>
        <w:t>User Center Design</w:t>
      </w:r>
      <w:r>
        <w:rPr>
          <w:rFonts w:ascii="Times New Roman" w:eastAsia="Arial" w:hAnsi="Times New Roman" w:cs="Times New Roman"/>
        </w:rPr>
        <w:t>). Mahasiswa dapat membuat model</w:t>
      </w:r>
      <w:r w:rsidRPr="00622200">
        <w:rPr>
          <w:rFonts w:ascii="Times New Roman" w:eastAsia="Arial" w:hAnsi="Times New Roman" w:cs="Times New Roman"/>
        </w:rPr>
        <w:t xml:space="preserve"> dengan menggunakan pemodelan kertas (</w:t>
      </w:r>
      <w:r w:rsidRPr="00622200">
        <w:rPr>
          <w:rFonts w:ascii="Times New Roman" w:eastAsia="Arial" w:hAnsi="Times New Roman" w:cs="Times New Roman"/>
          <w:i/>
        </w:rPr>
        <w:t>paper prototype</w:t>
      </w:r>
      <w:r w:rsidRPr="00622200">
        <w:rPr>
          <w:rFonts w:ascii="Times New Roman" w:eastAsia="Arial" w:hAnsi="Times New Roman" w:cs="Times New Roman"/>
        </w:rPr>
        <w:t>).</w:t>
      </w:r>
      <w:r w:rsidRPr="004E46E8">
        <w:rPr>
          <w:rFonts w:ascii="Times New Roman" w:hAnsi="Times New Roman" w:cs="Times New Roman"/>
          <w:color w:val="auto"/>
          <w:lang w:val="sv-SE"/>
        </w:rPr>
        <w:t xml:space="preserve">   </w:t>
      </w:r>
      <w:r w:rsidR="002C467B"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Capaian Pembelajaran Khusus (CPK-1) / Kompetensi Dasar (KD)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Specific</w:t>
      </w:r>
      <w:r w:rsidRPr="00AE1434">
        <w:rPr>
          <w:rFonts w:ascii="Times New Roman" w:hAnsi="Times New Roman" w:cs="Times New Roman"/>
          <w:i/>
          <w:color w:val="auto"/>
          <w:sz w:val="20"/>
          <w:lang w:val="en-GB"/>
        </w:rPr>
        <w:t xml:space="preserve"> Learning Outcomes / Basic Competencies)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Mahasiswa memahami konsep wizard of oz dan mengimplementasikan dalam project</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Indikator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(Indicator)</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 xml:space="preserve">Mahasiswa berhasil mengunggah video hasil project secara online </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Tujuan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Learning Objectives</w:t>
      </w:r>
      <w:r w:rsidRPr="00AE1434">
        <w:rPr>
          <w:rFonts w:ascii="Times New Roman" w:hAnsi="Times New Roman" w:cs="Times New Roman"/>
          <w:i/>
          <w:color w:val="auto"/>
          <w:sz w:val="20"/>
          <w:lang w:val="en-GB"/>
        </w:rPr>
        <w:t>)</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Mengajarkan kepada mahasiswa konsep wizard of oz untuk simulasi prototype</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Substansi Kajian</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Substances)</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Wizard of oz</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Tahapan Pembelajaran </w:t>
      </w:r>
    </w:p>
    <w:p w:rsidR="002C467B" w:rsidRPr="00AE1434"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AE1434">
        <w:rPr>
          <w:rFonts w:ascii="Times New Roman" w:hAnsi="Times New Roman" w:cs="Times New Roman"/>
          <w:i/>
          <w:color w:val="auto"/>
          <w:sz w:val="20"/>
          <w:lang w:val="en-GB"/>
        </w:rPr>
        <w:t>(Learning Stages)</w:t>
      </w:r>
    </w:p>
    <w:p w:rsidR="008245A5" w:rsidRDefault="002C467B" w:rsidP="002C467B">
      <w:pPr>
        <w:pStyle w:val="Default"/>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en-GB"/>
        </w:rPr>
        <w:tab/>
      </w:r>
      <w:r w:rsidR="008245A5">
        <w:rPr>
          <w:rFonts w:ascii="Times New Roman" w:hAnsi="Times New Roman" w:cs="Times New Roman"/>
          <w:color w:val="auto"/>
          <w:lang w:val="id-ID"/>
        </w:rPr>
        <w:t>Simulasi hasil project dengan metode wizard of oz dan didokumentasi dalam format video.</w:t>
      </w:r>
    </w:p>
    <w:p w:rsidR="002C467B" w:rsidRDefault="008245A5"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id-ID"/>
        </w:rPr>
        <w:tab/>
        <w:t>Unggah video di media sosial berbagi video</w:t>
      </w:r>
      <w:r w:rsidR="002C467B"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Materi Pembelajaran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(Learning Material)</w:t>
      </w:r>
      <w:r w:rsidRPr="004E46E8">
        <w:rPr>
          <w:rFonts w:ascii="Times New Roman" w:hAnsi="Times New Roman" w:cs="Times New Roman"/>
          <w:color w:val="auto"/>
          <w:lang w:val="sv-SE"/>
        </w:rPr>
        <w:t xml:space="preserve"> </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Wizard of oz</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 xml:space="preserve">Proses Evaluasi </w:t>
      </w:r>
    </w:p>
    <w:p w:rsidR="002C467B" w:rsidRPr="009F6518" w:rsidRDefault="002C467B" w:rsidP="002C467B">
      <w:pPr>
        <w:pStyle w:val="Default"/>
        <w:tabs>
          <w:tab w:val="left" w:pos="426"/>
          <w:tab w:val="left" w:pos="3119"/>
          <w:tab w:val="left" w:pos="3261"/>
        </w:tabs>
        <w:jc w:val="both"/>
        <w:rPr>
          <w:rFonts w:ascii="Times New Roman" w:hAnsi="Times New Roman" w:cs="Times New Roman"/>
          <w:i/>
          <w:color w:val="auto"/>
          <w:sz w:val="20"/>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(Evaluation Process)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id-ID"/>
        </w:rPr>
        <w:t>Presentasi kelompok</w:t>
      </w:r>
      <w:r w:rsidRPr="004E46E8">
        <w:rPr>
          <w:rFonts w:ascii="Times New Roman" w:hAnsi="Times New Roman" w:cs="Times New Roman"/>
          <w:color w:val="auto"/>
          <w:lang w:val="sv-SE"/>
        </w:rPr>
        <w:t xml:space="preserve">  </w:t>
      </w:r>
    </w:p>
    <w:p w:rsidR="002C467B" w:rsidRDefault="002C467B" w:rsidP="008245A5">
      <w:pPr>
        <w:pStyle w:val="Default"/>
        <w:numPr>
          <w:ilvl w:val="0"/>
          <w:numId w:val="48"/>
        </w:numPr>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Referensi dan Pustaka</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Pr="009F6518">
        <w:rPr>
          <w:rFonts w:ascii="Times New Roman" w:hAnsi="Times New Roman" w:cs="Times New Roman"/>
          <w:i/>
          <w:color w:val="auto"/>
          <w:sz w:val="20"/>
          <w:lang w:val="en-GB"/>
        </w:rPr>
        <w:t>(References)</w:t>
      </w: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Pr>
          <w:rFonts w:ascii="Times New Roman" w:hAnsi="Times New Roman" w:cs="Times New Roman"/>
          <w:color w:val="auto"/>
          <w:lang w:val="en-GB"/>
        </w:rPr>
        <w:tab/>
      </w:r>
      <w:r w:rsidR="008245A5">
        <w:rPr>
          <w:rFonts w:ascii="Times New Roman" w:hAnsi="Times New Roman" w:cs="Times New Roman"/>
          <w:color w:val="auto"/>
          <w:lang w:val="sv-SE"/>
        </w:rPr>
        <w:fldChar w:fldCharType="begin"/>
      </w:r>
      <w:r w:rsidR="008245A5">
        <w:rPr>
          <w:rFonts w:ascii="Times New Roman" w:hAnsi="Times New Roman" w:cs="Times New Roman"/>
          <w:color w:val="auto"/>
          <w:lang w:val="sv-SE"/>
        </w:rPr>
        <w:instrText xml:space="preserve"> ADDIN ZOTERO_ITEM CSL_CITATION {"citationID":"FFfSZpOi","properties":{"formattedCitation":"[1]","plainCitation":"[1]","noteIndex":0},"citationItems":[{"id":455,"uris":["http://zotero.org/users/4697325/items/7QLQU3TV"],"uri":["http://zotero.org/users/4697325/items/7QLQU3TV"],"itemData":{"id":455,"type":"webpage","title":"Human-Centered Design: an Introduction","container-title":"Coursera","abstract":"Human-Centered Design: an Introduction from University of California San Diego. In this course, you will learn how to design technologies that bring people joy, rather than frustration. You'll learn several techniques for rapidly prototyping and ...","URL":"https://www.coursera.org/learn/human-computer-interaction","shortTitle":"Human-Centered Design","language":"en","author":[{"family":"Klemmer","given":"Scott"}],"issued":{"date-parts":[["2018"]]},"accessed":{"date-parts":[["2018",12,5]]}}}],"schema":"https://github.com/citation-style-language/schema/raw/master/csl-citation.json"} </w:instrText>
      </w:r>
      <w:r w:rsidR="008245A5">
        <w:rPr>
          <w:rFonts w:ascii="Times New Roman" w:hAnsi="Times New Roman" w:cs="Times New Roman"/>
          <w:color w:val="auto"/>
          <w:lang w:val="sv-SE"/>
        </w:rPr>
        <w:fldChar w:fldCharType="separate"/>
      </w:r>
      <w:r w:rsidR="008245A5" w:rsidRPr="008245A5">
        <w:rPr>
          <w:rFonts w:ascii="Times New Roman" w:hAnsi="Times New Roman" w:cs="Times New Roman"/>
        </w:rPr>
        <w:t>[1]</w:t>
      </w:r>
      <w:r w:rsidR="008245A5">
        <w:rPr>
          <w:rFonts w:ascii="Times New Roman" w:hAnsi="Times New Roman" w:cs="Times New Roman"/>
          <w:color w:val="auto"/>
          <w:lang w:val="sv-SE"/>
        </w:rPr>
        <w:fldChar w:fldCharType="end"/>
      </w:r>
    </w:p>
    <w:p w:rsidR="008245A5" w:rsidRDefault="002C467B" w:rsidP="002C467B">
      <w:pPr>
        <w:pStyle w:val="Default"/>
        <w:tabs>
          <w:tab w:val="left" w:pos="426"/>
          <w:tab w:val="left" w:pos="3119"/>
          <w:tab w:val="left" w:pos="3261"/>
        </w:tabs>
        <w:jc w:val="both"/>
        <w:rPr>
          <w:rFonts w:ascii="Times New Roman" w:hAnsi="Times New Roman" w:cs="Times New Roman"/>
          <w:color w:val="auto"/>
          <w:lang w:val="sv-SE"/>
        </w:rPr>
      </w:pPr>
      <w:r>
        <w:rPr>
          <w:rFonts w:ascii="Times New Roman" w:hAnsi="Times New Roman" w:cs="Times New Roman"/>
          <w:color w:val="auto"/>
          <w:lang w:val="en-GB"/>
        </w:rPr>
        <w:tab/>
      </w:r>
    </w:p>
    <w:p w:rsidR="008245A5" w:rsidRDefault="008245A5" w:rsidP="002C467B">
      <w:pPr>
        <w:pStyle w:val="Default"/>
        <w:tabs>
          <w:tab w:val="left" w:pos="426"/>
          <w:tab w:val="left" w:pos="3119"/>
          <w:tab w:val="left" w:pos="3261"/>
        </w:tabs>
        <w:jc w:val="both"/>
        <w:rPr>
          <w:rFonts w:ascii="Times New Roman" w:hAnsi="Times New Roman" w:cs="Times New Roman"/>
          <w:color w:val="auto"/>
          <w:lang w:val="sv-SE"/>
        </w:rPr>
      </w:pPr>
    </w:p>
    <w:p w:rsidR="002C467B" w:rsidRDefault="002C467B" w:rsidP="002C467B">
      <w:pPr>
        <w:pStyle w:val="Default"/>
        <w:tabs>
          <w:tab w:val="left" w:pos="426"/>
          <w:tab w:val="left" w:pos="3119"/>
          <w:tab w:val="left" w:pos="3261"/>
        </w:tabs>
        <w:jc w:val="both"/>
        <w:rPr>
          <w:rFonts w:ascii="Times New Roman" w:hAnsi="Times New Roman" w:cs="Times New Roman"/>
          <w:color w:val="auto"/>
          <w:lang w:val="en-GB"/>
        </w:rPr>
      </w:pPr>
      <w:r w:rsidRPr="004E46E8">
        <w:rPr>
          <w:rFonts w:ascii="Times New Roman" w:hAnsi="Times New Roman" w:cs="Times New Roman"/>
          <w:color w:val="auto"/>
          <w:lang w:val="sv-SE"/>
        </w:rPr>
        <w:t xml:space="preserve"> </w:t>
      </w: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Default="002C467B" w:rsidP="004E46E8">
      <w:pPr>
        <w:pStyle w:val="Default"/>
        <w:tabs>
          <w:tab w:val="left" w:pos="426"/>
          <w:tab w:val="left" w:pos="3119"/>
          <w:tab w:val="left" w:pos="3261"/>
        </w:tabs>
        <w:jc w:val="both"/>
        <w:rPr>
          <w:rFonts w:ascii="Times New Roman" w:hAnsi="Times New Roman" w:cs="Times New Roman"/>
          <w:color w:val="auto"/>
          <w:lang w:val="en-GB"/>
        </w:rPr>
      </w:pPr>
    </w:p>
    <w:p w:rsidR="002C467B" w:rsidRPr="00AD058E" w:rsidRDefault="002C467B" w:rsidP="004E46E8">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9373C6" w:rsidRPr="00806451" w:rsidTr="00656EA1">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9373C6" w:rsidRPr="00AD058E" w:rsidRDefault="0074612E" w:rsidP="00656EA1">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extent cx="1457325" cy="476250"/>
                  <wp:effectExtent l="0" t="0" r="9525" b="0"/>
                  <wp:docPr id="3"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9373C6" w:rsidRPr="00B45ABD" w:rsidRDefault="009373C6" w:rsidP="00AE1434">
            <w:pPr>
              <w:pStyle w:val="Default"/>
              <w:jc w:val="center"/>
              <w:rPr>
                <w:rFonts w:ascii="Times New Roman" w:hAnsi="Times New Roman" w:cs="Times New Roman"/>
                <w:b/>
              </w:rPr>
            </w:pPr>
            <w:r>
              <w:rPr>
                <w:rFonts w:ascii="Times New Roman" w:hAnsi="Times New Roman" w:cs="Times New Roman"/>
                <w:b/>
                <w:sz w:val="36"/>
                <w:szCs w:val="28"/>
              </w:rPr>
              <w:t>DESKRIPSI TUGAS</w:t>
            </w:r>
            <w:r w:rsidRPr="00E877EB">
              <w:rPr>
                <w:rFonts w:ascii="Times New Roman" w:hAnsi="Times New Roman" w:cs="Times New Roman"/>
                <w:b/>
                <w:sz w:val="36"/>
                <w:szCs w:val="28"/>
              </w:rPr>
              <w:t xml:space="preserve"> </w:t>
            </w:r>
            <w:r w:rsidRPr="00E877EB">
              <w:rPr>
                <w:rFonts w:ascii="Times New Roman" w:hAnsi="Times New Roman" w:cs="Times New Roman"/>
                <w:b/>
                <w:i/>
                <w:sz w:val="36"/>
                <w:szCs w:val="28"/>
              </w:rPr>
              <w:t>(</w:t>
            </w:r>
            <w:r w:rsidR="00AE1434">
              <w:rPr>
                <w:rFonts w:ascii="Times New Roman" w:hAnsi="Times New Roman" w:cs="Times New Roman"/>
                <w:b/>
                <w:i/>
                <w:sz w:val="36"/>
                <w:szCs w:val="28"/>
              </w:rPr>
              <w:t>Assignment Description</w:t>
            </w:r>
            <w:r w:rsidRPr="00E877EB">
              <w:rPr>
                <w:rFonts w:ascii="Times New Roman" w:hAnsi="Times New Roman" w:cs="Times New Roman"/>
                <w:b/>
                <w:i/>
                <w:sz w:val="36"/>
                <w:szCs w:val="28"/>
              </w:rPr>
              <w:t>)</w:t>
            </w:r>
          </w:p>
        </w:tc>
        <w:tc>
          <w:tcPr>
            <w:tcW w:w="1559"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E76BD5">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sidR="00E76BD5">
              <w:rPr>
                <w:rFonts w:ascii="Times New Roman" w:hAnsi="Times New Roman" w:cs="Times New Roman"/>
                <w:sz w:val="22"/>
                <w:szCs w:val="22"/>
              </w:rPr>
              <w:t>6</w:t>
            </w:r>
          </w:p>
        </w:tc>
      </w:tr>
      <w:tr w:rsidR="009373C6" w:rsidRPr="00806451" w:rsidTr="00656EA1">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9373C6" w:rsidRPr="00806451" w:rsidRDefault="009373C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9373C6" w:rsidRPr="00B45ABD" w:rsidRDefault="009373C6" w:rsidP="00656EA1">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9373C6" w:rsidRPr="00806451" w:rsidTr="00656EA1">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9373C6" w:rsidRPr="00806451" w:rsidRDefault="009373C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9373C6" w:rsidRPr="00806451" w:rsidTr="00656EA1">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9373C6" w:rsidRPr="00806451" w:rsidRDefault="009373C6" w:rsidP="00656EA1">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9373C6" w:rsidRPr="00806451" w:rsidRDefault="009373C6" w:rsidP="00656EA1">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9373C6" w:rsidRPr="00806451" w:rsidRDefault="006F13A7" w:rsidP="00656EA1">
            <w:pPr>
              <w:pStyle w:val="Default"/>
              <w:rPr>
                <w:rFonts w:ascii="Times New Roman" w:hAnsi="Times New Roman" w:cs="Times New Roman"/>
              </w:rPr>
            </w:pPr>
            <w:r>
              <w:rPr>
                <w:rFonts w:ascii="Times New Roman" w:hAnsi="Times New Roman" w:cs="Times New Roman"/>
                <w:sz w:val="22"/>
                <w:szCs w:val="22"/>
                <w:lang w:val="id-ID"/>
              </w:rPr>
              <w:t>Standar</w:t>
            </w:r>
            <w:r w:rsidR="002D1B42">
              <w:rPr>
                <w:rFonts w:ascii="Times New Roman" w:hAnsi="Times New Roman" w:cs="Times New Roman"/>
                <w:sz w:val="22"/>
                <w:szCs w:val="22"/>
                <w:lang w:val="id-ID"/>
              </w:rPr>
              <w:t xml:space="preserve"> 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9373C6" w:rsidRPr="00AD058E" w:rsidRDefault="006F13A7" w:rsidP="00656EA1">
            <w:pPr>
              <w:pStyle w:val="Default"/>
              <w:rPr>
                <w:rFonts w:ascii="Times New Roman" w:hAnsi="Times New Roman" w:cs="Times New Roman"/>
                <w:sz w:val="22"/>
                <w:szCs w:val="22"/>
                <w:lang w:val="id-ID"/>
              </w:rPr>
            </w:pPr>
            <w:r>
              <w:rPr>
                <w:rFonts w:ascii="Times New Roman" w:hAnsi="Times New Roman" w:cs="Times New Roman"/>
                <w:sz w:val="22"/>
                <w:szCs w:val="22"/>
              </w:rPr>
              <w:t>3.3.2</w:t>
            </w:r>
          </w:p>
        </w:tc>
      </w:tr>
    </w:tbl>
    <w:p w:rsidR="007B5716" w:rsidRDefault="007B5716" w:rsidP="00806451">
      <w:pPr>
        <w:pStyle w:val="Default"/>
        <w:tabs>
          <w:tab w:val="left" w:pos="426"/>
        </w:tabs>
        <w:spacing w:line="360" w:lineRule="auto"/>
        <w:rPr>
          <w:rFonts w:ascii="Times New Roman" w:hAnsi="Times New Roman" w:cs="Times New Roman"/>
          <w:color w:val="auto"/>
        </w:rPr>
      </w:pPr>
    </w:p>
    <w:p w:rsidR="009266E7" w:rsidRPr="00806451" w:rsidRDefault="009266E7" w:rsidP="00121161">
      <w:pPr>
        <w:pStyle w:val="Default"/>
        <w:numPr>
          <w:ilvl w:val="0"/>
          <w:numId w:val="3"/>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sidR="00B87C07">
        <w:rPr>
          <w:rFonts w:ascii="Times New Roman" w:hAnsi="Times New Roman" w:cs="Times New Roman"/>
          <w:color w:val="auto"/>
          <w:lang w:val="id-ID"/>
        </w:rPr>
        <w:t>Ilmu Komputer</w:t>
      </w:r>
    </w:p>
    <w:p w:rsidR="009266E7" w:rsidRPr="004E46E8"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sidR="00B87C07">
        <w:rPr>
          <w:rFonts w:ascii="Times New Roman" w:hAnsi="Times New Roman" w:cs="Times New Roman"/>
          <w:color w:val="auto"/>
          <w:lang w:val="id-ID"/>
        </w:rPr>
        <w:t>Teknik Informatika</w:t>
      </w:r>
    </w:p>
    <w:p w:rsidR="009266E7" w:rsidRPr="00806451"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sidR="00B87C07">
        <w:rPr>
          <w:rFonts w:ascii="Times New Roman" w:hAnsi="Times New Roman" w:cs="Times New Roman"/>
          <w:color w:val="auto"/>
          <w:lang w:val="id-ID"/>
        </w:rPr>
        <w:t>Strata 1</w:t>
      </w:r>
    </w:p>
    <w:p w:rsidR="009266E7" w:rsidRPr="004E46E8" w:rsidRDefault="0074612E" w:rsidP="00121161">
      <w:pPr>
        <w:pStyle w:val="Default"/>
        <w:numPr>
          <w:ilvl w:val="0"/>
          <w:numId w:val="3"/>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675648" behindDoc="0" locked="0" layoutInCell="1" allowOverlap="1">
                <wp:simplePos x="0" y="0"/>
                <wp:positionH relativeFrom="column">
                  <wp:posOffset>8707755</wp:posOffset>
                </wp:positionH>
                <wp:positionV relativeFrom="paragraph">
                  <wp:posOffset>166370</wp:posOffset>
                </wp:positionV>
                <wp:extent cx="209550" cy="200025"/>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1A6D3F" id="Rectangle 10" o:spid="_x0000_s1026" style="position:absolute;margin-left:685.65pt;margin-top:13.1pt;width:16.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hdmCDBwCAAA8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7856855</wp:posOffset>
                </wp:positionH>
                <wp:positionV relativeFrom="paragraph">
                  <wp:posOffset>166370</wp:posOffset>
                </wp:positionV>
                <wp:extent cx="209550" cy="200025"/>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53218A" id="Rectangle 11" o:spid="_x0000_s1026" style="position:absolute;margin-left:618.65pt;margin-top:13.1pt;width:16.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"/>
            </w:pict>
          </mc:Fallback>
        </mc:AlternateContent>
      </w:r>
      <w:r w:rsidR="009266E7">
        <w:rPr>
          <w:rFonts w:ascii="Times New Roman" w:hAnsi="Times New Roman" w:cs="Times New Roman"/>
          <w:color w:val="auto"/>
          <w:lang w:val="en-GB"/>
        </w:rPr>
        <w:t xml:space="preserve">Mata Kuliah </w:t>
      </w:r>
      <w:r w:rsidR="009266E7" w:rsidRPr="003136BA">
        <w:rPr>
          <w:rFonts w:ascii="Times New Roman" w:hAnsi="Times New Roman" w:cs="Times New Roman"/>
          <w:i/>
          <w:color w:val="auto"/>
          <w:sz w:val="20"/>
          <w:lang w:val="en-GB"/>
        </w:rPr>
        <w:t>(Course)</w:t>
      </w:r>
      <w:r w:rsidR="009266E7">
        <w:rPr>
          <w:rFonts w:ascii="Times New Roman" w:hAnsi="Times New Roman" w:cs="Times New Roman"/>
          <w:color w:val="auto"/>
          <w:lang w:val="en-GB"/>
        </w:rPr>
        <w:tab/>
      </w:r>
      <w:r w:rsidR="009266E7">
        <w:rPr>
          <w:rFonts w:ascii="Times New Roman" w:hAnsi="Times New Roman" w:cs="Times New Roman"/>
          <w:color w:val="auto"/>
          <w:lang w:val="en-GB"/>
        </w:rPr>
        <w:tab/>
      </w:r>
      <w:r w:rsidR="009266E7" w:rsidRPr="00806451">
        <w:rPr>
          <w:rFonts w:ascii="Times New Roman" w:hAnsi="Times New Roman" w:cs="Times New Roman"/>
          <w:color w:val="auto"/>
          <w:lang w:val="en-GB"/>
        </w:rPr>
        <w:t xml:space="preserve">: </w:t>
      </w:r>
      <w:r w:rsidR="00B87C07">
        <w:rPr>
          <w:rFonts w:ascii="Times New Roman" w:hAnsi="Times New Roman" w:cs="Times New Roman"/>
          <w:color w:val="auto"/>
          <w:lang w:val="id-ID"/>
        </w:rPr>
        <w:t>Interaksi Manusia dan Komputer</w:t>
      </w:r>
    </w:p>
    <w:p w:rsidR="009266E7" w:rsidRDefault="009266E7" w:rsidP="00121161">
      <w:pPr>
        <w:pStyle w:val="Default"/>
        <w:numPr>
          <w:ilvl w:val="0"/>
          <w:numId w:val="3"/>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9266E7" w:rsidRPr="004E46E8"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sidR="00B87C07">
        <w:rPr>
          <w:rFonts w:ascii="Times New Roman" w:hAnsi="Times New Roman" w:cs="Times New Roman"/>
          <w:color w:val="auto"/>
          <w:lang w:val="id-ID"/>
        </w:rPr>
        <w:t>3</w:t>
      </w:r>
    </w:p>
    <w:p w:rsidR="009266E7" w:rsidRPr="009266E7"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sidR="00B87C07">
        <w:rPr>
          <w:rFonts w:ascii="Times New Roman" w:hAnsi="Times New Roman" w:cs="Times New Roman"/>
          <w:color w:val="auto"/>
          <w:lang w:val="id-ID"/>
        </w:rPr>
        <w:t>6</w:t>
      </w:r>
    </w:p>
    <w:p w:rsidR="009266E7" w:rsidRPr="009266E7"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Minggu ke- </w:t>
      </w:r>
      <w:r w:rsidRPr="009266E7">
        <w:rPr>
          <w:rFonts w:ascii="Times New Roman" w:hAnsi="Times New Roman" w:cs="Times New Roman"/>
          <w:i/>
          <w:color w:val="auto"/>
          <w:sz w:val="20"/>
          <w:lang w:val="en-GB"/>
        </w:rPr>
        <w:t>(Week</w:t>
      </w:r>
      <w:r>
        <w:rPr>
          <w:rFonts w:ascii="Times New Roman" w:hAnsi="Times New Roman" w:cs="Times New Roman"/>
          <w:i/>
          <w:color w:val="auto"/>
          <w:sz w:val="20"/>
          <w:lang w:val="en-GB"/>
        </w:rPr>
        <w:t>)</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sidR="00B87C07">
        <w:rPr>
          <w:rFonts w:ascii="Times New Roman" w:hAnsi="Times New Roman" w:cs="Times New Roman"/>
          <w:color w:val="auto"/>
          <w:lang w:val="id-ID"/>
        </w:rPr>
        <w:t>7</w:t>
      </w:r>
    </w:p>
    <w:p w:rsidR="009266E7" w:rsidRPr="009266E7"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Tugas ke-</w:t>
      </w:r>
      <w:r w:rsidRPr="009266E7">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Assignment</w:t>
      </w:r>
      <w:r w:rsidRPr="009266E7">
        <w:rPr>
          <w:rFonts w:ascii="Times New Roman" w:hAnsi="Times New Roman" w:cs="Times New Roman"/>
          <w:i/>
          <w:color w:val="auto"/>
          <w:sz w:val="20"/>
          <w:lang w:val="en-GB"/>
        </w:rPr>
        <w:t xml:space="preserve"> to)</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sidR="00B87C07">
        <w:rPr>
          <w:rFonts w:ascii="Times New Roman" w:hAnsi="Times New Roman" w:cs="Times New Roman"/>
          <w:color w:val="auto"/>
          <w:lang w:val="id-ID"/>
        </w:rPr>
        <w:t>1</w:t>
      </w:r>
    </w:p>
    <w:p w:rsidR="009266E7" w:rsidRPr="009266E7" w:rsidRDefault="009266E7" w:rsidP="00B87C07">
      <w:pPr>
        <w:pStyle w:val="Default"/>
        <w:numPr>
          <w:ilvl w:val="0"/>
          <w:numId w:val="3"/>
        </w:numPr>
        <w:tabs>
          <w:tab w:val="left" w:pos="426"/>
          <w:tab w:val="left" w:pos="3119"/>
        </w:tabs>
        <w:ind w:left="3544" w:hanging="3544"/>
        <w:rPr>
          <w:rFonts w:ascii="Times New Roman" w:hAnsi="Times New Roman" w:cs="Times New Roman"/>
          <w:color w:val="auto"/>
          <w:lang w:val="en-GB"/>
        </w:rPr>
      </w:pPr>
      <w:r>
        <w:rPr>
          <w:rFonts w:ascii="Times New Roman" w:hAnsi="Times New Roman" w:cs="Times New Roman"/>
          <w:color w:val="auto"/>
          <w:lang w:val="sv-SE"/>
        </w:rPr>
        <w:t xml:space="preserve">Tujuan Tugas </w:t>
      </w:r>
      <w:r w:rsidRPr="009266E7">
        <w:rPr>
          <w:rFonts w:ascii="Times New Roman" w:hAnsi="Times New Roman" w:cs="Times New Roman"/>
          <w:i/>
          <w:color w:val="auto"/>
          <w:sz w:val="20"/>
          <w:lang w:val="en-GB"/>
        </w:rPr>
        <w:t>(Assignment aim)</w:t>
      </w:r>
      <w:r>
        <w:rPr>
          <w:rFonts w:ascii="Times New Roman" w:hAnsi="Times New Roman" w:cs="Times New Roman"/>
          <w:color w:val="auto"/>
          <w:lang w:val="sv-SE"/>
        </w:rPr>
        <w:tab/>
        <w:t xml:space="preserve">: </w:t>
      </w:r>
      <w:r w:rsidR="00B87C07">
        <w:rPr>
          <w:rFonts w:ascii="Times New Roman" w:hAnsi="Times New Roman" w:cs="Times New Roman"/>
          <w:color w:val="auto"/>
          <w:lang w:val="id-ID"/>
        </w:rPr>
        <w:t>Mahasiswa dalam kelompok dapat mencari 1 ide untuk dijadikan awal pembuatan User Interface (UI) pada mini porject</w:t>
      </w:r>
    </w:p>
    <w:p w:rsidR="009266E7" w:rsidRPr="009266E7"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Uraian Tugas </w:t>
      </w:r>
      <w:r w:rsidRPr="009266E7">
        <w:rPr>
          <w:rFonts w:ascii="Times New Roman" w:hAnsi="Times New Roman" w:cs="Times New Roman"/>
          <w:i/>
          <w:color w:val="auto"/>
          <w:sz w:val="20"/>
          <w:lang w:val="en-GB"/>
        </w:rPr>
        <w:t>(Assignment Description)</w:t>
      </w:r>
      <w:r>
        <w:rPr>
          <w:rFonts w:ascii="Times New Roman" w:hAnsi="Times New Roman" w:cs="Times New Roman"/>
          <w:color w:val="auto"/>
          <w:lang w:val="sv-SE"/>
        </w:rPr>
        <w:t xml:space="preserve"> </w:t>
      </w:r>
    </w:p>
    <w:p w:rsidR="00E76BD5" w:rsidRPr="00E76BD5" w:rsidRDefault="009266E7" w:rsidP="00121161">
      <w:pPr>
        <w:pStyle w:val="Default"/>
        <w:numPr>
          <w:ilvl w:val="0"/>
          <w:numId w:val="4"/>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Objek Garapan </w:t>
      </w:r>
    </w:p>
    <w:p w:rsidR="00E76BD5" w:rsidRPr="00AE1434" w:rsidRDefault="00E76BD5" w:rsidP="00E76BD5">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Object to Claim</w:t>
      </w:r>
      <w:r w:rsidRPr="00AE1434">
        <w:rPr>
          <w:rFonts w:ascii="Times New Roman" w:hAnsi="Times New Roman" w:cs="Times New Roman"/>
          <w:i/>
          <w:color w:val="auto"/>
          <w:sz w:val="20"/>
          <w:lang w:val="en-GB"/>
        </w:rPr>
        <w:t>)</w:t>
      </w:r>
    </w:p>
    <w:p w:rsidR="00E76BD5" w:rsidRPr="00B87C07" w:rsidRDefault="00B87C07" w:rsidP="00E76BD5">
      <w:pPr>
        <w:pStyle w:val="Default"/>
        <w:tabs>
          <w:tab w:val="left" w:pos="426"/>
          <w:tab w:val="left" w:pos="3119"/>
          <w:tab w:val="left" w:pos="3261"/>
        </w:tabs>
        <w:ind w:left="709"/>
        <w:jc w:val="both"/>
        <w:rPr>
          <w:rFonts w:ascii="Times New Roman" w:hAnsi="Times New Roman" w:cs="Times New Roman"/>
          <w:color w:val="auto"/>
          <w:lang w:val="id-ID"/>
        </w:rPr>
      </w:pPr>
      <w:r>
        <w:rPr>
          <w:rFonts w:ascii="Times New Roman" w:hAnsi="Times New Roman" w:cs="Times New Roman"/>
          <w:color w:val="auto"/>
          <w:lang w:val="id-ID"/>
        </w:rPr>
        <w:t>Mendapatkan tema</w:t>
      </w:r>
      <w:r w:rsidR="002965F7">
        <w:rPr>
          <w:rFonts w:ascii="Times New Roman" w:hAnsi="Times New Roman" w:cs="Times New Roman"/>
          <w:color w:val="auto"/>
          <w:lang w:val="id-ID"/>
        </w:rPr>
        <w:t>/ide</w:t>
      </w:r>
      <w:r>
        <w:rPr>
          <w:rFonts w:ascii="Times New Roman" w:hAnsi="Times New Roman" w:cs="Times New Roman"/>
          <w:color w:val="auto"/>
          <w:lang w:val="id-ID"/>
        </w:rPr>
        <w:t xml:space="preserve"> UI </w:t>
      </w:r>
      <w:r w:rsidR="00E76BD5" w:rsidRPr="004E46E8">
        <w:rPr>
          <w:rFonts w:ascii="Times New Roman" w:hAnsi="Times New Roman" w:cs="Times New Roman"/>
          <w:color w:val="auto"/>
          <w:lang w:val="sv-SE"/>
        </w:rPr>
        <w:t xml:space="preserve"> </w:t>
      </w:r>
      <w:r>
        <w:rPr>
          <w:rFonts w:ascii="Times New Roman" w:hAnsi="Times New Roman" w:cs="Times New Roman"/>
          <w:color w:val="auto"/>
          <w:lang w:val="id-ID"/>
        </w:rPr>
        <w:t xml:space="preserve">sesuai dengan </w:t>
      </w:r>
      <w:r w:rsidR="001656D9">
        <w:rPr>
          <w:rFonts w:ascii="Times New Roman" w:hAnsi="Times New Roman" w:cs="Times New Roman"/>
          <w:color w:val="auto"/>
          <w:lang w:val="id-ID"/>
        </w:rPr>
        <w:t>kesepakatan kelompok</w:t>
      </w:r>
    </w:p>
    <w:p w:rsidR="00E76BD5" w:rsidRDefault="00E76BD5" w:rsidP="00E76BD5">
      <w:pPr>
        <w:pStyle w:val="Default"/>
        <w:tabs>
          <w:tab w:val="left" w:pos="426"/>
          <w:tab w:val="left" w:pos="3119"/>
          <w:tab w:val="left" w:pos="3261"/>
        </w:tabs>
        <w:ind w:left="709"/>
        <w:jc w:val="both"/>
        <w:rPr>
          <w:rFonts w:ascii="Times New Roman" w:hAnsi="Times New Roman" w:cs="Times New Roman"/>
          <w:color w:val="auto"/>
          <w:lang w:val="en-GB"/>
        </w:rPr>
      </w:pPr>
    </w:p>
    <w:p w:rsidR="009266E7" w:rsidRPr="00E76BD5" w:rsidRDefault="009266E7" w:rsidP="00121161">
      <w:pPr>
        <w:pStyle w:val="Default"/>
        <w:numPr>
          <w:ilvl w:val="0"/>
          <w:numId w:val="4"/>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Yang harus dikerjakan dan batasan-batasan </w:t>
      </w:r>
    </w:p>
    <w:p w:rsidR="00E76BD5" w:rsidRPr="00AE1434" w:rsidRDefault="00E76BD5" w:rsidP="00E76BD5">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What to do and limitations</w:t>
      </w:r>
      <w:r w:rsidRPr="00AE1434">
        <w:rPr>
          <w:rFonts w:ascii="Times New Roman" w:hAnsi="Times New Roman" w:cs="Times New Roman"/>
          <w:i/>
          <w:color w:val="auto"/>
          <w:sz w:val="20"/>
          <w:lang w:val="en-GB"/>
        </w:rPr>
        <w:t>)</w:t>
      </w:r>
    </w:p>
    <w:p w:rsidR="00E76BD5" w:rsidRDefault="001656D9" w:rsidP="00E76BD5">
      <w:pPr>
        <w:pStyle w:val="Default"/>
        <w:tabs>
          <w:tab w:val="left" w:pos="426"/>
          <w:tab w:val="left" w:pos="3119"/>
          <w:tab w:val="left" w:pos="3261"/>
        </w:tabs>
        <w:ind w:left="709"/>
        <w:jc w:val="both"/>
        <w:rPr>
          <w:rFonts w:ascii="Times New Roman" w:hAnsi="Times New Roman" w:cs="Times New Roman"/>
          <w:color w:val="auto"/>
          <w:lang w:val="id-ID"/>
        </w:rPr>
      </w:pPr>
      <w:r>
        <w:rPr>
          <w:rFonts w:ascii="Times New Roman" w:hAnsi="Times New Roman" w:cs="Times New Roman"/>
          <w:color w:val="auto"/>
          <w:lang w:val="id-ID"/>
        </w:rPr>
        <w:t>Tahapan :</w:t>
      </w:r>
    </w:p>
    <w:p w:rsidR="001656D9" w:rsidRDefault="001656D9" w:rsidP="001656D9">
      <w:pPr>
        <w:pStyle w:val="Default"/>
        <w:numPr>
          <w:ilvl w:val="1"/>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Mencari 3 aplikasi</w:t>
      </w:r>
      <w:r w:rsidR="00E8145A">
        <w:rPr>
          <w:rFonts w:ascii="Times New Roman" w:hAnsi="Times New Roman" w:cs="Times New Roman"/>
          <w:color w:val="auto"/>
          <w:lang w:val="id-ID"/>
        </w:rPr>
        <w:t xml:space="preserve"> berbasis mobile</w:t>
      </w:r>
      <w:r>
        <w:rPr>
          <w:rFonts w:ascii="Times New Roman" w:hAnsi="Times New Roman" w:cs="Times New Roman"/>
          <w:color w:val="auto"/>
          <w:lang w:val="id-ID"/>
        </w:rPr>
        <w:t xml:space="preserve"> pembanding sesuai dengan tema/ide yang dipilih</w:t>
      </w:r>
    </w:p>
    <w:p w:rsidR="001656D9" w:rsidRDefault="001656D9" w:rsidP="001656D9">
      <w:pPr>
        <w:pStyle w:val="Default"/>
        <w:numPr>
          <w:ilvl w:val="1"/>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Melihat/mempelajari kelebihan dan kekurangan dari 3 app yang dipilih</w:t>
      </w:r>
    </w:p>
    <w:p w:rsidR="001656D9" w:rsidRPr="001656D9" w:rsidRDefault="002965F7" w:rsidP="001656D9">
      <w:pPr>
        <w:pStyle w:val="Default"/>
        <w:numPr>
          <w:ilvl w:val="1"/>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Membuat analysis singkat mengapa memilih tema/ide</w:t>
      </w:r>
      <w:r w:rsidR="0060389A">
        <w:rPr>
          <w:rFonts w:ascii="Times New Roman" w:hAnsi="Times New Roman" w:cs="Times New Roman"/>
          <w:color w:val="auto"/>
          <w:lang w:val="id-ID"/>
        </w:rPr>
        <w:t xml:space="preserve"> serta dapat menonjolkan kelebihan</w:t>
      </w:r>
    </w:p>
    <w:p w:rsidR="00E76BD5" w:rsidRPr="009266E7" w:rsidRDefault="00E76BD5" w:rsidP="00E76BD5">
      <w:pPr>
        <w:pStyle w:val="Default"/>
        <w:tabs>
          <w:tab w:val="left" w:pos="426"/>
          <w:tab w:val="left" w:pos="709"/>
          <w:tab w:val="left" w:pos="3119"/>
        </w:tabs>
        <w:rPr>
          <w:rFonts w:ascii="Times New Roman" w:hAnsi="Times New Roman" w:cs="Times New Roman"/>
          <w:color w:val="auto"/>
          <w:lang w:val="en-GB"/>
        </w:rPr>
      </w:pPr>
    </w:p>
    <w:p w:rsidR="00E76BD5" w:rsidRPr="00E76BD5" w:rsidRDefault="009266E7" w:rsidP="00121161">
      <w:pPr>
        <w:pStyle w:val="Default"/>
        <w:numPr>
          <w:ilvl w:val="0"/>
          <w:numId w:val="4"/>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Metode/cara mengerjakan, acuan yang digunakan</w:t>
      </w:r>
    </w:p>
    <w:p w:rsidR="00E76BD5" w:rsidRPr="00AE1434" w:rsidRDefault="00E76BD5" w:rsidP="00E76BD5">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sz w:val="20"/>
          <w:szCs w:val="20"/>
        </w:rPr>
        <w:t>Learning</w:t>
      </w:r>
      <w:r w:rsidRPr="00D440B3">
        <w:rPr>
          <w:rFonts w:ascii="Times New Roman" w:hAnsi="Times New Roman" w:cs="Times New Roman"/>
          <w:i/>
          <w:sz w:val="20"/>
          <w:szCs w:val="20"/>
        </w:rPr>
        <w:t xml:space="preserve"> Method</w:t>
      </w:r>
      <w:r>
        <w:rPr>
          <w:rFonts w:ascii="Times New Roman" w:hAnsi="Times New Roman" w:cs="Times New Roman"/>
          <w:i/>
          <w:sz w:val="20"/>
          <w:szCs w:val="20"/>
        </w:rPr>
        <w:t>, reference used</w:t>
      </w:r>
      <w:r w:rsidRPr="00AE1434">
        <w:rPr>
          <w:rFonts w:ascii="Times New Roman" w:hAnsi="Times New Roman" w:cs="Times New Roman"/>
          <w:i/>
          <w:color w:val="auto"/>
          <w:sz w:val="20"/>
          <w:lang w:val="en-GB"/>
        </w:rPr>
        <w:t>)</w:t>
      </w:r>
    </w:p>
    <w:p w:rsidR="002965F7" w:rsidRDefault="002965F7" w:rsidP="002965F7">
      <w:pPr>
        <w:pStyle w:val="Default"/>
        <w:tabs>
          <w:tab w:val="left" w:pos="426"/>
          <w:tab w:val="left" w:pos="3119"/>
          <w:tab w:val="left" w:pos="3261"/>
        </w:tabs>
        <w:ind w:left="1080"/>
        <w:jc w:val="both"/>
        <w:rPr>
          <w:rFonts w:ascii="Times New Roman" w:hAnsi="Times New Roman" w:cs="Times New Roman"/>
          <w:color w:val="auto"/>
          <w:lang w:val="id-ID"/>
        </w:rPr>
      </w:pPr>
      <w:r>
        <w:rPr>
          <w:rFonts w:ascii="Times New Roman" w:hAnsi="Times New Roman" w:cs="Times New Roman"/>
          <w:color w:val="auto"/>
          <w:lang w:val="id-ID"/>
        </w:rPr>
        <w:t>Dalam pemilihan tema/ide :</w:t>
      </w:r>
    </w:p>
    <w:p w:rsidR="00E76BD5" w:rsidRDefault="002965F7" w:rsidP="002965F7">
      <w:pPr>
        <w:pStyle w:val="Default"/>
        <w:numPr>
          <w:ilvl w:val="2"/>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 xml:space="preserve">Perbedoman pada Dimensi Usability </w:t>
      </w:r>
    </w:p>
    <w:p w:rsidR="002965F7" w:rsidRPr="002965F7" w:rsidRDefault="002965F7" w:rsidP="002965F7">
      <w:pPr>
        <w:pStyle w:val="Default"/>
        <w:numPr>
          <w:ilvl w:val="2"/>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Konsep UCD</w:t>
      </w:r>
    </w:p>
    <w:p w:rsidR="009266E7" w:rsidRPr="009266E7" w:rsidRDefault="009266E7" w:rsidP="00E76BD5">
      <w:pPr>
        <w:pStyle w:val="Default"/>
        <w:tabs>
          <w:tab w:val="left" w:pos="426"/>
          <w:tab w:val="left" w:pos="709"/>
          <w:tab w:val="left" w:pos="3119"/>
        </w:tabs>
        <w:rPr>
          <w:rFonts w:ascii="Times New Roman" w:hAnsi="Times New Roman" w:cs="Times New Roman"/>
          <w:color w:val="auto"/>
          <w:lang w:val="en-GB"/>
        </w:rPr>
      </w:pPr>
    </w:p>
    <w:p w:rsidR="009266E7" w:rsidRPr="00E76BD5" w:rsidRDefault="009266E7" w:rsidP="00121161">
      <w:pPr>
        <w:pStyle w:val="Default"/>
        <w:numPr>
          <w:ilvl w:val="0"/>
          <w:numId w:val="4"/>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Deskripsi luaran tugas yang dihasilkan/dikerjakan</w:t>
      </w:r>
    </w:p>
    <w:p w:rsidR="00E76BD5" w:rsidRPr="00AE1434" w:rsidRDefault="00E76BD5" w:rsidP="00E76BD5">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Assignment Outcomes Description</w:t>
      </w:r>
      <w:r w:rsidRPr="00AE1434">
        <w:rPr>
          <w:rFonts w:ascii="Times New Roman" w:hAnsi="Times New Roman" w:cs="Times New Roman"/>
          <w:i/>
          <w:color w:val="auto"/>
          <w:sz w:val="20"/>
          <w:lang w:val="en-GB"/>
        </w:rPr>
        <w:t>)</w:t>
      </w:r>
    </w:p>
    <w:p w:rsidR="00E76BD5" w:rsidRDefault="002965F7" w:rsidP="002965F7">
      <w:pPr>
        <w:pStyle w:val="Default"/>
        <w:numPr>
          <w:ilvl w:val="3"/>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 xml:space="preserve">Mendapatkan 1 tema/ide </w:t>
      </w:r>
    </w:p>
    <w:p w:rsidR="002965F7" w:rsidRPr="002965F7" w:rsidRDefault="00F966BA" w:rsidP="002965F7">
      <w:pPr>
        <w:pStyle w:val="Default"/>
        <w:numPr>
          <w:ilvl w:val="3"/>
          <w:numId w:val="14"/>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Membuat anali</w:t>
      </w:r>
      <w:r w:rsidR="002965F7">
        <w:rPr>
          <w:rFonts w:ascii="Times New Roman" w:hAnsi="Times New Roman" w:cs="Times New Roman"/>
          <w:color w:val="auto"/>
          <w:lang w:val="id-ID"/>
        </w:rPr>
        <w:t>sis singkat mengenai tema/ide yang dipilih.</w:t>
      </w:r>
    </w:p>
    <w:p w:rsidR="00E76BD5" w:rsidRPr="009266E7" w:rsidRDefault="00E76BD5" w:rsidP="00E76BD5">
      <w:pPr>
        <w:pStyle w:val="Default"/>
        <w:tabs>
          <w:tab w:val="left" w:pos="426"/>
          <w:tab w:val="left" w:pos="709"/>
          <w:tab w:val="left" w:pos="3119"/>
        </w:tabs>
        <w:rPr>
          <w:rFonts w:ascii="Times New Roman" w:hAnsi="Times New Roman" w:cs="Times New Roman"/>
          <w:color w:val="auto"/>
          <w:lang w:val="en-GB"/>
        </w:rPr>
      </w:pPr>
    </w:p>
    <w:p w:rsidR="009266E7" w:rsidRPr="002965F7" w:rsidRDefault="009266E7" w:rsidP="00121161">
      <w:pPr>
        <w:pStyle w:val="Default"/>
        <w:numPr>
          <w:ilvl w:val="0"/>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Kriteria Penilaian </w:t>
      </w:r>
      <w:r w:rsidR="00E76BD5">
        <w:rPr>
          <w:rFonts w:ascii="Times New Roman" w:hAnsi="Times New Roman" w:cs="Times New Roman"/>
          <w:color w:val="auto"/>
          <w:lang w:val="sv-SE"/>
        </w:rPr>
        <w:t>(</w:t>
      </w:r>
      <w:r w:rsidR="00E76BD5" w:rsidRPr="003136BA">
        <w:rPr>
          <w:rFonts w:ascii="Times New Roman" w:hAnsi="Times New Roman" w:cs="Times New Roman"/>
          <w:i/>
          <w:color w:val="auto"/>
          <w:sz w:val="20"/>
          <w:lang w:val="en-GB"/>
        </w:rPr>
        <w:t>Criteria</w:t>
      </w:r>
      <w:r w:rsidR="00E76BD5">
        <w:rPr>
          <w:rFonts w:ascii="Times New Roman" w:hAnsi="Times New Roman" w:cs="Times New Roman"/>
          <w:i/>
          <w:color w:val="auto"/>
          <w:sz w:val="20"/>
          <w:lang w:val="en-GB"/>
        </w:rPr>
        <w:t xml:space="preserve"> and Evaluation)</w:t>
      </w:r>
      <w:r>
        <w:rPr>
          <w:rFonts w:ascii="Times New Roman" w:hAnsi="Times New Roman" w:cs="Times New Roman"/>
          <w:color w:val="auto"/>
          <w:lang w:val="sv-SE"/>
        </w:rPr>
        <w:tab/>
        <w:t xml:space="preserve">: </w:t>
      </w:r>
    </w:p>
    <w:p w:rsidR="002965F7" w:rsidRPr="0060389A" w:rsidRDefault="002965F7" w:rsidP="002965F7">
      <w:pPr>
        <w:pStyle w:val="Default"/>
        <w:numPr>
          <w:ilvl w:val="1"/>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id-ID"/>
        </w:rPr>
        <w:t xml:space="preserve">Penilaian ditentukan dengan </w:t>
      </w:r>
      <w:r w:rsidR="0060389A">
        <w:rPr>
          <w:rFonts w:ascii="Times New Roman" w:hAnsi="Times New Roman" w:cs="Times New Roman"/>
          <w:color w:val="auto"/>
          <w:lang w:val="id-ID"/>
        </w:rPr>
        <w:t>kreatifitas dalam memilih tema/ide dan analysis yang dibuat</w:t>
      </w:r>
    </w:p>
    <w:p w:rsidR="0060389A" w:rsidRPr="004E46E8" w:rsidRDefault="0060389A" w:rsidP="002965F7">
      <w:pPr>
        <w:pStyle w:val="Default"/>
        <w:numPr>
          <w:ilvl w:val="1"/>
          <w:numId w:val="3"/>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id-ID"/>
        </w:rPr>
        <w:t>Penilaian 10%</w:t>
      </w:r>
    </w:p>
    <w:p w:rsidR="000D0D00" w:rsidRDefault="000D0D00" w:rsidP="00806451">
      <w:pPr>
        <w:pStyle w:val="Default"/>
        <w:tabs>
          <w:tab w:val="left" w:pos="426"/>
        </w:tabs>
        <w:spacing w:line="360" w:lineRule="auto"/>
        <w:rPr>
          <w:rFonts w:ascii="Times New Roman" w:hAnsi="Times New Roman" w:cs="Times New Roman"/>
          <w:color w:val="auto"/>
        </w:rPr>
      </w:pPr>
    </w:p>
    <w:p w:rsidR="0060389A" w:rsidRDefault="0060389A" w:rsidP="00806451">
      <w:pPr>
        <w:pStyle w:val="Default"/>
        <w:tabs>
          <w:tab w:val="left" w:pos="426"/>
        </w:tabs>
        <w:spacing w:line="360" w:lineRule="auto"/>
        <w:rPr>
          <w:rFonts w:ascii="Times New Roman" w:hAnsi="Times New Roman" w:cs="Times New Roman"/>
          <w:color w:val="auto"/>
        </w:rPr>
      </w:pPr>
    </w:p>
    <w:p w:rsidR="0060389A" w:rsidRDefault="0060389A" w:rsidP="00806451">
      <w:pPr>
        <w:pStyle w:val="Default"/>
        <w:tabs>
          <w:tab w:val="left" w:pos="426"/>
        </w:tabs>
        <w:spacing w:line="360" w:lineRule="auto"/>
        <w:rPr>
          <w:rFonts w:ascii="Times New Roman" w:hAnsi="Times New Roman" w:cs="Times New Roman"/>
          <w:color w:val="auto"/>
        </w:rPr>
      </w:pPr>
    </w:p>
    <w:p w:rsidR="0060389A" w:rsidRDefault="0060389A" w:rsidP="00806451">
      <w:pPr>
        <w:pStyle w:val="Default"/>
        <w:tabs>
          <w:tab w:val="left" w:pos="426"/>
        </w:tabs>
        <w:spacing w:line="360" w:lineRule="auto"/>
        <w:rPr>
          <w:rFonts w:ascii="Times New Roman" w:hAnsi="Times New Roman" w:cs="Times New Roman"/>
          <w:color w:val="auto"/>
        </w:rPr>
      </w:pPr>
    </w:p>
    <w:p w:rsidR="0060389A" w:rsidRDefault="0060389A" w:rsidP="00806451">
      <w:pPr>
        <w:pStyle w:val="Default"/>
        <w:tabs>
          <w:tab w:val="left" w:pos="426"/>
        </w:tabs>
        <w:spacing w:line="360" w:lineRule="auto"/>
        <w:rPr>
          <w:rFonts w:ascii="Times New Roman" w:hAnsi="Times New Roman" w:cs="Times New Roman"/>
          <w:color w:val="auto"/>
        </w:rPr>
      </w:pPr>
    </w:p>
    <w:p w:rsidR="0060389A" w:rsidRDefault="0060389A" w:rsidP="00806451">
      <w:pPr>
        <w:pStyle w:val="Default"/>
        <w:tabs>
          <w:tab w:val="left" w:pos="426"/>
        </w:tabs>
        <w:spacing w:line="360" w:lineRule="auto"/>
        <w:rPr>
          <w:rFonts w:ascii="Times New Roman" w:hAnsi="Times New Roman" w:cs="Times New Roman"/>
          <w:color w:val="auto"/>
        </w:rPr>
      </w:pPr>
    </w:p>
    <w:p w:rsidR="0060389A" w:rsidRPr="00AD058E" w:rsidRDefault="0060389A" w:rsidP="0060389A">
      <w:pPr>
        <w:pStyle w:val="Default"/>
        <w:tabs>
          <w:tab w:val="left" w:pos="426"/>
          <w:tab w:val="left" w:pos="3119"/>
          <w:tab w:val="left" w:pos="3261"/>
        </w:tabs>
        <w:jc w:val="both"/>
        <w:rPr>
          <w:rFonts w:ascii="Times New Roman" w:hAnsi="Times New Roman" w:cs="Times New Roman"/>
          <w:color w:val="auto"/>
          <w:lang w:val="en-GB"/>
        </w:rPr>
      </w:pPr>
    </w:p>
    <w:tbl>
      <w:tblPr>
        <w:tblW w:w="10206" w:type="dxa"/>
        <w:tblInd w:w="108" w:type="dxa"/>
        <w:tblLook w:val="0000" w:firstRow="0" w:lastRow="0" w:firstColumn="0" w:lastColumn="0" w:noHBand="0" w:noVBand="0"/>
      </w:tblPr>
      <w:tblGrid>
        <w:gridCol w:w="2552"/>
        <w:gridCol w:w="4111"/>
        <w:gridCol w:w="1559"/>
        <w:gridCol w:w="1984"/>
      </w:tblGrid>
      <w:tr w:rsidR="0060389A" w:rsidRPr="00806451" w:rsidTr="002C467B">
        <w:trPr>
          <w:trHeight w:val="425"/>
        </w:trPr>
        <w:tc>
          <w:tcPr>
            <w:tcW w:w="2552" w:type="dxa"/>
            <w:vMerge w:val="restart"/>
            <w:tcBorders>
              <w:top w:val="single" w:sz="6" w:space="0" w:color="000000"/>
              <w:left w:val="single" w:sz="6" w:space="0" w:color="000000"/>
              <w:bottom w:val="single" w:sz="6" w:space="0" w:color="000000"/>
              <w:right w:val="single" w:sz="6" w:space="0" w:color="000000"/>
            </w:tcBorders>
            <w:vAlign w:val="center"/>
          </w:tcPr>
          <w:p w:rsidR="0060389A" w:rsidRPr="00AD058E" w:rsidRDefault="0060389A" w:rsidP="002C467B">
            <w:pPr>
              <w:pStyle w:val="Default"/>
              <w:jc w:val="center"/>
              <w:rPr>
                <w:rFonts w:ascii="Times New Roman" w:hAnsi="Times New Roman" w:cs="Times New Roman"/>
                <w:sz w:val="18"/>
                <w:szCs w:val="18"/>
                <w:lang w:val="id-ID"/>
              </w:rPr>
            </w:pPr>
            <w:r w:rsidRPr="00B45ABD">
              <w:rPr>
                <w:rFonts w:ascii="Times New Roman" w:hAnsi="Times New Roman" w:cs="Times New Roman"/>
                <w:noProof/>
                <w:sz w:val="18"/>
                <w:szCs w:val="18"/>
              </w:rPr>
              <w:lastRenderedPageBreak/>
              <w:drawing>
                <wp:inline distT="0" distB="0" distL="0" distR="0" wp14:anchorId="2A8FC633" wp14:editId="68B34B52">
                  <wp:extent cx="1457325" cy="476250"/>
                  <wp:effectExtent l="0" t="0" r="9525" b="0"/>
                  <wp:docPr id="16"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476250"/>
                          </a:xfrm>
                          <a:prstGeom prst="rect">
                            <a:avLst/>
                          </a:prstGeom>
                          <a:noFill/>
                          <a:ln>
                            <a:noFill/>
                          </a:ln>
                        </pic:spPr>
                      </pic:pic>
                    </a:graphicData>
                  </a:graphic>
                </wp:inline>
              </w:drawing>
            </w:r>
          </w:p>
        </w:tc>
        <w:tc>
          <w:tcPr>
            <w:tcW w:w="4111" w:type="dxa"/>
            <w:vMerge w:val="restart"/>
            <w:tcBorders>
              <w:top w:val="single" w:sz="6" w:space="0" w:color="000000"/>
              <w:left w:val="single" w:sz="6" w:space="0" w:color="000000"/>
              <w:bottom w:val="single" w:sz="6" w:space="0" w:color="000000"/>
              <w:right w:val="single" w:sz="6" w:space="0" w:color="000000"/>
            </w:tcBorders>
            <w:vAlign w:val="center"/>
          </w:tcPr>
          <w:p w:rsidR="0060389A" w:rsidRPr="00B45ABD" w:rsidRDefault="0060389A" w:rsidP="002C467B">
            <w:pPr>
              <w:pStyle w:val="Default"/>
              <w:jc w:val="center"/>
              <w:rPr>
                <w:rFonts w:ascii="Times New Roman" w:hAnsi="Times New Roman" w:cs="Times New Roman"/>
                <w:b/>
              </w:rPr>
            </w:pPr>
            <w:r>
              <w:rPr>
                <w:rFonts w:ascii="Times New Roman" w:hAnsi="Times New Roman" w:cs="Times New Roman"/>
                <w:b/>
                <w:sz w:val="36"/>
                <w:szCs w:val="28"/>
              </w:rPr>
              <w:t>DESKRIPSI TUGAS</w:t>
            </w:r>
            <w:r w:rsidRPr="00E877EB">
              <w:rPr>
                <w:rFonts w:ascii="Times New Roman" w:hAnsi="Times New Roman" w:cs="Times New Roman"/>
                <w:b/>
                <w:sz w:val="36"/>
                <w:szCs w:val="28"/>
              </w:rPr>
              <w:t xml:space="preserve"> </w:t>
            </w:r>
            <w:r w:rsidRPr="00E877EB">
              <w:rPr>
                <w:rFonts w:ascii="Times New Roman" w:hAnsi="Times New Roman" w:cs="Times New Roman"/>
                <w:b/>
                <w:i/>
                <w:sz w:val="36"/>
                <w:szCs w:val="28"/>
              </w:rPr>
              <w:t>(</w:t>
            </w:r>
            <w:r>
              <w:rPr>
                <w:rFonts w:ascii="Times New Roman" w:hAnsi="Times New Roman" w:cs="Times New Roman"/>
                <w:b/>
                <w:i/>
                <w:sz w:val="36"/>
                <w:szCs w:val="28"/>
              </w:rPr>
              <w:t>Assignment Description</w:t>
            </w:r>
            <w:r w:rsidRPr="00E877EB">
              <w:rPr>
                <w:rFonts w:ascii="Times New Roman" w:hAnsi="Times New Roman" w:cs="Times New Roman"/>
                <w:b/>
                <w:i/>
                <w:sz w:val="36"/>
                <w:szCs w:val="28"/>
              </w:rPr>
              <w:t>)</w:t>
            </w:r>
          </w:p>
        </w:tc>
        <w:tc>
          <w:tcPr>
            <w:tcW w:w="1559"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rPr>
            </w:pPr>
            <w:r>
              <w:rPr>
                <w:rFonts w:ascii="Times New Roman" w:hAnsi="Times New Roman" w:cs="Times New Roman"/>
                <w:sz w:val="22"/>
                <w:szCs w:val="22"/>
                <w:lang w:val="id-ID"/>
              </w:rPr>
              <w:t>Nomor Dok</w:t>
            </w:r>
          </w:p>
        </w:tc>
        <w:tc>
          <w:tcPr>
            <w:tcW w:w="1984"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sz w:val="22"/>
                <w:szCs w:val="22"/>
              </w:rPr>
            </w:pPr>
            <w:r w:rsidRPr="00806451">
              <w:rPr>
                <w:rFonts w:ascii="Times New Roman" w:hAnsi="Times New Roman" w:cs="Times New Roman"/>
                <w:sz w:val="22"/>
                <w:szCs w:val="22"/>
              </w:rPr>
              <w:t>FRM/KUL/01/0</w:t>
            </w:r>
            <w:r>
              <w:rPr>
                <w:rFonts w:ascii="Times New Roman" w:hAnsi="Times New Roman" w:cs="Times New Roman"/>
                <w:sz w:val="22"/>
                <w:szCs w:val="22"/>
              </w:rPr>
              <w:t>6</w:t>
            </w:r>
          </w:p>
        </w:tc>
      </w:tr>
      <w:tr w:rsidR="0060389A" w:rsidRPr="00806451" w:rsidTr="002C467B">
        <w:trPr>
          <w:trHeight w:val="415"/>
        </w:trPr>
        <w:tc>
          <w:tcPr>
            <w:tcW w:w="2552" w:type="dxa"/>
            <w:vMerge/>
            <w:tcBorders>
              <w:top w:val="single" w:sz="6" w:space="0" w:color="000000"/>
              <w:left w:val="single" w:sz="6" w:space="0" w:color="000000"/>
              <w:bottom w:val="single" w:sz="6" w:space="0" w:color="000000"/>
              <w:right w:val="single" w:sz="6" w:space="0" w:color="000000"/>
            </w:tcBorders>
            <w:vAlign w:val="bottom"/>
          </w:tcPr>
          <w:p w:rsidR="0060389A" w:rsidRPr="00806451" w:rsidRDefault="0060389A"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rPr>
            </w:pPr>
            <w:r>
              <w:rPr>
                <w:rFonts w:ascii="Times New Roman" w:hAnsi="Times New Roman" w:cs="Times New Roman"/>
                <w:sz w:val="22"/>
                <w:szCs w:val="22"/>
                <w:lang w:val="id-ID"/>
              </w:rPr>
              <w:t>Nomor Revisi</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60389A" w:rsidRPr="00B45ABD" w:rsidRDefault="0060389A" w:rsidP="002C467B">
            <w:pPr>
              <w:pStyle w:val="Default"/>
              <w:rPr>
                <w:rFonts w:ascii="Times New Roman" w:hAnsi="Times New Roman" w:cs="Times New Roman"/>
                <w:sz w:val="22"/>
                <w:szCs w:val="22"/>
              </w:rPr>
            </w:pPr>
            <w:r>
              <w:rPr>
                <w:rFonts w:ascii="Times New Roman" w:hAnsi="Times New Roman" w:cs="Times New Roman"/>
                <w:sz w:val="22"/>
                <w:szCs w:val="22"/>
                <w:lang w:val="id-ID"/>
              </w:rPr>
              <w:t>0</w:t>
            </w:r>
            <w:r>
              <w:rPr>
                <w:rFonts w:ascii="Times New Roman" w:hAnsi="Times New Roman" w:cs="Times New Roman"/>
                <w:sz w:val="22"/>
                <w:szCs w:val="22"/>
              </w:rPr>
              <w:t>0</w:t>
            </w:r>
          </w:p>
        </w:tc>
      </w:tr>
      <w:tr w:rsidR="0060389A" w:rsidRPr="00806451" w:rsidTr="002C467B">
        <w:trPr>
          <w:trHeight w:val="453"/>
        </w:trPr>
        <w:tc>
          <w:tcPr>
            <w:tcW w:w="2552" w:type="dxa"/>
            <w:vMerge/>
            <w:tcBorders>
              <w:top w:val="single" w:sz="6" w:space="0" w:color="000000"/>
              <w:left w:val="single" w:sz="6" w:space="0" w:color="000000"/>
              <w:bottom w:val="single" w:sz="6" w:space="0" w:color="000000"/>
              <w:right w:val="single" w:sz="6" w:space="0" w:color="000000"/>
            </w:tcBorders>
            <w:vAlign w:val="bottom"/>
          </w:tcPr>
          <w:p w:rsidR="0060389A" w:rsidRPr="00806451" w:rsidRDefault="0060389A"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rPr>
            </w:pPr>
            <w:r>
              <w:rPr>
                <w:rFonts w:ascii="Times New Roman" w:hAnsi="Times New Roman" w:cs="Times New Roman"/>
                <w:sz w:val="22"/>
                <w:szCs w:val="22"/>
                <w:lang w:val="id-ID"/>
              </w:rPr>
              <w:t>Tgl. Berlaku</w:t>
            </w:r>
            <w:r w:rsidRPr="00806451">
              <w:rPr>
                <w:rFonts w:ascii="Times New Roman" w:hAnsi="Times New Roman" w:cs="Times New Roman"/>
              </w:rPr>
              <w:t xml:space="preserve"> </w:t>
            </w:r>
          </w:p>
        </w:tc>
        <w:tc>
          <w:tcPr>
            <w:tcW w:w="1984"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sz w:val="22"/>
                <w:szCs w:val="22"/>
              </w:rPr>
            </w:pPr>
            <w:r>
              <w:rPr>
                <w:rFonts w:ascii="Times New Roman" w:hAnsi="Times New Roman" w:cs="Times New Roman"/>
                <w:sz w:val="22"/>
                <w:szCs w:val="22"/>
                <w:lang w:val="id-ID"/>
              </w:rPr>
              <w:t xml:space="preserve">1 </w:t>
            </w:r>
            <w:r>
              <w:rPr>
                <w:rFonts w:ascii="Times New Roman" w:hAnsi="Times New Roman" w:cs="Times New Roman"/>
                <w:sz w:val="22"/>
                <w:szCs w:val="22"/>
              </w:rPr>
              <w:t>Januari</w:t>
            </w:r>
            <w:r>
              <w:rPr>
                <w:rFonts w:ascii="Times New Roman" w:hAnsi="Times New Roman" w:cs="Times New Roman"/>
                <w:sz w:val="22"/>
                <w:szCs w:val="22"/>
                <w:lang w:val="id-ID"/>
              </w:rPr>
              <w:t xml:space="preserve"> </w:t>
            </w:r>
            <w:r w:rsidRPr="00806451">
              <w:rPr>
                <w:rFonts w:ascii="Times New Roman" w:hAnsi="Times New Roman" w:cs="Times New Roman"/>
                <w:sz w:val="22"/>
                <w:szCs w:val="22"/>
              </w:rPr>
              <w:t>201</w:t>
            </w:r>
            <w:r>
              <w:rPr>
                <w:rFonts w:ascii="Times New Roman" w:hAnsi="Times New Roman" w:cs="Times New Roman"/>
                <w:sz w:val="22"/>
                <w:szCs w:val="22"/>
              </w:rPr>
              <w:t>8</w:t>
            </w:r>
            <w:r w:rsidRPr="00806451">
              <w:rPr>
                <w:rFonts w:ascii="Times New Roman" w:hAnsi="Times New Roman" w:cs="Times New Roman"/>
                <w:sz w:val="22"/>
                <w:szCs w:val="22"/>
              </w:rPr>
              <w:t xml:space="preserve"> </w:t>
            </w:r>
          </w:p>
        </w:tc>
      </w:tr>
      <w:tr w:rsidR="0060389A" w:rsidRPr="00806451" w:rsidTr="002C467B">
        <w:trPr>
          <w:trHeight w:val="303"/>
        </w:trPr>
        <w:tc>
          <w:tcPr>
            <w:tcW w:w="2552" w:type="dxa"/>
            <w:vMerge/>
            <w:tcBorders>
              <w:top w:val="single" w:sz="6" w:space="0" w:color="000000"/>
              <w:left w:val="single" w:sz="6" w:space="0" w:color="000000"/>
              <w:bottom w:val="single" w:sz="6" w:space="0" w:color="000000"/>
              <w:right w:val="single" w:sz="6" w:space="0" w:color="000000"/>
            </w:tcBorders>
            <w:vAlign w:val="bottom"/>
          </w:tcPr>
          <w:p w:rsidR="0060389A" w:rsidRPr="00806451" w:rsidRDefault="0060389A" w:rsidP="002C467B">
            <w:pPr>
              <w:pStyle w:val="Default"/>
              <w:rPr>
                <w:rFonts w:ascii="Times New Roman" w:hAnsi="Times New Roman" w:cs="Times New Roman"/>
                <w:color w:val="auto"/>
              </w:rPr>
            </w:pPr>
          </w:p>
        </w:tc>
        <w:tc>
          <w:tcPr>
            <w:tcW w:w="4111" w:type="dxa"/>
            <w:vMerge/>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jc w:val="center"/>
              <w:rPr>
                <w:rFonts w:ascii="Times New Roman" w:hAnsi="Times New Roman" w:cs="Times New Roman"/>
                <w:color w:val="auto"/>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60389A" w:rsidRPr="00806451" w:rsidRDefault="0060389A" w:rsidP="002C467B">
            <w:pPr>
              <w:pStyle w:val="Default"/>
              <w:rPr>
                <w:rFonts w:ascii="Times New Roman" w:hAnsi="Times New Roman" w:cs="Times New Roman"/>
              </w:rPr>
            </w:pPr>
            <w:r>
              <w:rPr>
                <w:rFonts w:ascii="Times New Roman" w:hAnsi="Times New Roman" w:cs="Times New Roman"/>
                <w:sz w:val="22"/>
                <w:szCs w:val="22"/>
                <w:lang w:val="id-ID"/>
              </w:rPr>
              <w:t>Standar SPMI</w:t>
            </w:r>
          </w:p>
        </w:tc>
        <w:tc>
          <w:tcPr>
            <w:tcW w:w="1984" w:type="dxa"/>
            <w:tcBorders>
              <w:top w:val="single" w:sz="6" w:space="0" w:color="000000"/>
              <w:left w:val="single" w:sz="6" w:space="0" w:color="000000"/>
              <w:bottom w:val="single" w:sz="6" w:space="0" w:color="000000"/>
              <w:right w:val="single" w:sz="6" w:space="0" w:color="000000"/>
            </w:tcBorders>
            <w:vAlign w:val="center"/>
          </w:tcPr>
          <w:p w:rsidR="0060389A" w:rsidRPr="00AD058E" w:rsidRDefault="0060389A" w:rsidP="002C467B">
            <w:pPr>
              <w:pStyle w:val="Default"/>
              <w:rPr>
                <w:rFonts w:ascii="Times New Roman" w:hAnsi="Times New Roman" w:cs="Times New Roman"/>
                <w:sz w:val="22"/>
                <w:szCs w:val="22"/>
                <w:lang w:val="id-ID"/>
              </w:rPr>
            </w:pPr>
            <w:r>
              <w:rPr>
                <w:rFonts w:ascii="Times New Roman" w:hAnsi="Times New Roman" w:cs="Times New Roman"/>
                <w:sz w:val="22"/>
                <w:szCs w:val="22"/>
              </w:rPr>
              <w:t>3.3.2</w:t>
            </w:r>
          </w:p>
        </w:tc>
      </w:tr>
    </w:tbl>
    <w:p w:rsidR="0060389A" w:rsidRDefault="0060389A" w:rsidP="0060389A">
      <w:pPr>
        <w:pStyle w:val="Default"/>
        <w:tabs>
          <w:tab w:val="left" w:pos="426"/>
        </w:tabs>
        <w:spacing w:line="360" w:lineRule="auto"/>
        <w:rPr>
          <w:rFonts w:ascii="Times New Roman" w:hAnsi="Times New Roman" w:cs="Times New Roman"/>
          <w:color w:val="auto"/>
        </w:rPr>
      </w:pPr>
    </w:p>
    <w:p w:rsidR="0060389A" w:rsidRPr="00806451" w:rsidRDefault="0060389A" w:rsidP="007B3BD4">
      <w:pPr>
        <w:pStyle w:val="Default"/>
        <w:numPr>
          <w:ilvl w:val="0"/>
          <w:numId w:val="17"/>
        </w:numPr>
        <w:tabs>
          <w:tab w:val="left" w:pos="426"/>
          <w:tab w:val="left" w:pos="3119"/>
        </w:tabs>
        <w:rPr>
          <w:rFonts w:ascii="Times New Roman" w:hAnsi="Times New Roman" w:cs="Times New Roman"/>
          <w:color w:val="auto"/>
          <w:lang w:val="sv-SE"/>
        </w:rPr>
      </w:pPr>
      <w:r>
        <w:rPr>
          <w:rFonts w:ascii="Times New Roman" w:hAnsi="Times New Roman" w:cs="Times New Roman"/>
          <w:color w:val="auto"/>
          <w:lang w:val="sv-SE"/>
        </w:rPr>
        <w:t xml:space="preserve">Fakultas </w:t>
      </w:r>
      <w:r w:rsidRPr="003136BA">
        <w:rPr>
          <w:rFonts w:ascii="Times New Roman" w:hAnsi="Times New Roman" w:cs="Times New Roman"/>
          <w:i/>
          <w:color w:val="auto"/>
          <w:sz w:val="20"/>
          <w:lang w:val="en-GB"/>
        </w:rPr>
        <w:t>(Faculty)</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Ilmu Komputer</w:t>
      </w:r>
    </w:p>
    <w:p w:rsidR="0060389A" w:rsidRPr="004E46E8"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Program Studi </w:t>
      </w:r>
      <w:r w:rsidRPr="003136BA">
        <w:rPr>
          <w:rFonts w:ascii="Times New Roman" w:hAnsi="Times New Roman" w:cs="Times New Roman"/>
          <w:i/>
          <w:color w:val="auto"/>
          <w:sz w:val="20"/>
          <w:lang w:val="en-GB"/>
        </w:rPr>
        <w:t>(Study Program)</w:t>
      </w:r>
      <w:r>
        <w:rPr>
          <w:rFonts w:ascii="Times New Roman" w:hAnsi="Times New Roman" w:cs="Times New Roman"/>
          <w:color w:val="auto"/>
          <w:lang w:val="en-GB"/>
        </w:rPr>
        <w:tab/>
        <w:t xml:space="preserve">: </w:t>
      </w:r>
      <w:r>
        <w:rPr>
          <w:rFonts w:ascii="Times New Roman" w:hAnsi="Times New Roman" w:cs="Times New Roman"/>
          <w:color w:val="auto"/>
          <w:lang w:val="id-ID"/>
        </w:rPr>
        <w:t>Teknik Informatika</w:t>
      </w:r>
    </w:p>
    <w:p w:rsidR="0060389A" w:rsidRPr="00806451"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en-GB"/>
        </w:rPr>
        <w:t xml:space="preserve">Jenjang </w:t>
      </w:r>
      <w:r w:rsidRPr="003136BA">
        <w:rPr>
          <w:rFonts w:ascii="Times New Roman" w:hAnsi="Times New Roman" w:cs="Times New Roman"/>
          <w:i/>
          <w:color w:val="auto"/>
          <w:sz w:val="20"/>
          <w:lang w:val="en-GB"/>
        </w:rPr>
        <w:t xml:space="preserve">(Grade) </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Pr>
          <w:rFonts w:ascii="Times New Roman" w:hAnsi="Times New Roman" w:cs="Times New Roman"/>
          <w:color w:val="auto"/>
          <w:lang w:val="en-GB"/>
        </w:rPr>
        <w:t xml:space="preserve">: </w:t>
      </w:r>
      <w:r>
        <w:rPr>
          <w:rFonts w:ascii="Times New Roman" w:hAnsi="Times New Roman" w:cs="Times New Roman"/>
          <w:color w:val="auto"/>
          <w:lang w:val="id-ID"/>
        </w:rPr>
        <w:t>Strata 1</w:t>
      </w:r>
    </w:p>
    <w:p w:rsidR="0060389A" w:rsidRPr="004E46E8"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noProof/>
        </w:rPr>
        <mc:AlternateContent>
          <mc:Choice Requires="wps">
            <w:drawing>
              <wp:anchor distT="0" distB="0" distL="114300" distR="114300" simplePos="0" relativeHeight="251678720" behindDoc="0" locked="0" layoutInCell="1" allowOverlap="1" wp14:anchorId="415D7CDA" wp14:editId="3A8B9EE6">
                <wp:simplePos x="0" y="0"/>
                <wp:positionH relativeFrom="column">
                  <wp:posOffset>8707755</wp:posOffset>
                </wp:positionH>
                <wp:positionV relativeFrom="paragraph">
                  <wp:posOffset>166370</wp:posOffset>
                </wp:positionV>
                <wp:extent cx="209550" cy="200025"/>
                <wp:effectExtent l="0" t="0" r="0" b="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B82C54" id="Rectangle 10" o:spid="_x0000_s1026" style="position:absolute;margin-left:685.65pt;margin-top:13.1pt;width:16.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"/>
            </w:pict>
          </mc:Fallback>
        </mc:AlternateContent>
      </w:r>
      <w:r>
        <w:rPr>
          <w:noProof/>
        </w:rPr>
        <mc:AlternateContent>
          <mc:Choice Requires="wps">
            <w:drawing>
              <wp:anchor distT="0" distB="0" distL="114300" distR="114300" simplePos="0" relativeHeight="251677696" behindDoc="0" locked="0" layoutInCell="1" allowOverlap="1" wp14:anchorId="195BA005" wp14:editId="6B1697B6">
                <wp:simplePos x="0" y="0"/>
                <wp:positionH relativeFrom="column">
                  <wp:posOffset>7856855</wp:posOffset>
                </wp:positionH>
                <wp:positionV relativeFrom="paragraph">
                  <wp:posOffset>166370</wp:posOffset>
                </wp:positionV>
                <wp:extent cx="209550" cy="200025"/>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555CA8" id="Rectangle 11" o:spid="_x0000_s1026" style="position:absolute;margin-left:618.65pt;margin-top:13.1pt;width:16.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"/>
            </w:pict>
          </mc:Fallback>
        </mc:AlternateContent>
      </w:r>
      <w:r>
        <w:rPr>
          <w:rFonts w:ascii="Times New Roman" w:hAnsi="Times New Roman" w:cs="Times New Roman"/>
          <w:color w:val="auto"/>
          <w:lang w:val="en-GB"/>
        </w:rPr>
        <w:t xml:space="preserve">Mata Kuliah </w:t>
      </w:r>
      <w:r w:rsidRPr="003136BA">
        <w:rPr>
          <w:rFonts w:ascii="Times New Roman" w:hAnsi="Times New Roman" w:cs="Times New Roman"/>
          <w:i/>
          <w:color w:val="auto"/>
          <w:sz w:val="20"/>
          <w:lang w:val="en-GB"/>
        </w:rPr>
        <w:t>(Course)</w:t>
      </w:r>
      <w:r>
        <w:rPr>
          <w:rFonts w:ascii="Times New Roman" w:hAnsi="Times New Roman" w:cs="Times New Roman"/>
          <w:color w:val="auto"/>
          <w:lang w:val="en-GB"/>
        </w:rPr>
        <w:tab/>
      </w:r>
      <w:r>
        <w:rPr>
          <w:rFonts w:ascii="Times New Roman" w:hAnsi="Times New Roman" w:cs="Times New Roman"/>
          <w:color w:val="auto"/>
          <w:lang w:val="en-GB"/>
        </w:rPr>
        <w:tab/>
      </w:r>
      <w:r w:rsidRPr="00806451">
        <w:rPr>
          <w:rFonts w:ascii="Times New Roman" w:hAnsi="Times New Roman" w:cs="Times New Roman"/>
          <w:color w:val="auto"/>
          <w:lang w:val="en-GB"/>
        </w:rPr>
        <w:t xml:space="preserve">: </w:t>
      </w:r>
      <w:r>
        <w:rPr>
          <w:rFonts w:ascii="Times New Roman" w:hAnsi="Times New Roman" w:cs="Times New Roman"/>
          <w:color w:val="auto"/>
          <w:lang w:val="id-ID"/>
        </w:rPr>
        <w:t>Interaksi Manusia dan Komputer</w:t>
      </w:r>
    </w:p>
    <w:p w:rsidR="0060389A" w:rsidRDefault="0060389A" w:rsidP="007B3BD4">
      <w:pPr>
        <w:pStyle w:val="Default"/>
        <w:numPr>
          <w:ilvl w:val="0"/>
          <w:numId w:val="17"/>
        </w:numPr>
        <w:tabs>
          <w:tab w:val="left" w:pos="426"/>
          <w:tab w:val="left" w:pos="3119"/>
        </w:tabs>
        <w:ind w:right="-1877"/>
        <w:rPr>
          <w:rFonts w:ascii="Times New Roman" w:hAnsi="Times New Roman" w:cs="Times New Roman"/>
          <w:color w:val="auto"/>
          <w:lang w:val="sv-SE"/>
        </w:rPr>
      </w:pPr>
      <w:r>
        <w:rPr>
          <w:rFonts w:ascii="Times New Roman" w:hAnsi="Times New Roman" w:cs="Times New Roman"/>
          <w:color w:val="auto"/>
          <w:lang w:val="sv-SE"/>
        </w:rPr>
        <w:t xml:space="preserve">Kode Mata Kuliah </w:t>
      </w:r>
      <w:r w:rsidRPr="003136BA">
        <w:rPr>
          <w:rFonts w:ascii="Times New Roman" w:hAnsi="Times New Roman" w:cs="Times New Roman"/>
          <w:i/>
          <w:color w:val="auto"/>
          <w:sz w:val="20"/>
          <w:lang w:val="en-GB"/>
        </w:rPr>
        <w:t>(Code)</w:t>
      </w:r>
      <w:r w:rsidRPr="00806451">
        <w:rPr>
          <w:rFonts w:ascii="Times New Roman" w:hAnsi="Times New Roman" w:cs="Times New Roman"/>
          <w:color w:val="auto"/>
          <w:lang w:val="sv-SE"/>
        </w:rPr>
        <w:t xml:space="preserve">    </w:t>
      </w:r>
      <w:r w:rsidRPr="00806451">
        <w:rPr>
          <w:rFonts w:ascii="Times New Roman" w:hAnsi="Times New Roman" w:cs="Times New Roman"/>
          <w:color w:val="auto"/>
          <w:lang w:val="sv-SE"/>
        </w:rPr>
        <w:tab/>
      </w:r>
      <w:r>
        <w:rPr>
          <w:rFonts w:ascii="Times New Roman" w:hAnsi="Times New Roman" w:cs="Times New Roman"/>
          <w:color w:val="auto"/>
          <w:lang w:val="sv-SE"/>
        </w:rPr>
        <w:tab/>
      </w:r>
      <w:r w:rsidRPr="00806451">
        <w:rPr>
          <w:rFonts w:ascii="Times New Roman" w:hAnsi="Times New Roman" w:cs="Times New Roman"/>
          <w:color w:val="auto"/>
          <w:lang w:val="sv-SE"/>
        </w:rPr>
        <w:t xml:space="preserve">: </w:t>
      </w:r>
      <w:r w:rsidR="00074C10">
        <w:rPr>
          <w:rFonts w:ascii="Times New Roman" w:hAnsi="Times New Roman" w:cs="Times New Roman"/>
          <w:color w:val="auto"/>
          <w:lang w:val="id-ID"/>
        </w:rPr>
        <w:t>1401629</w:t>
      </w:r>
    </w:p>
    <w:p w:rsidR="0060389A" w:rsidRPr="004E46E8"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SKS</w:t>
      </w:r>
      <w:r w:rsidRPr="003136BA">
        <w:rPr>
          <w:rFonts w:ascii="Times New Roman" w:hAnsi="Times New Roman" w:cs="Times New Roman"/>
          <w:i/>
          <w:color w:val="auto"/>
          <w:sz w:val="20"/>
          <w:lang w:val="en-GB"/>
        </w:rPr>
        <w:t xml:space="preserve"> (Credit)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3</w:t>
      </w:r>
    </w:p>
    <w:p w:rsidR="0060389A" w:rsidRPr="009266E7"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rPr>
        <w:t>Semester</w:t>
      </w:r>
      <w:r w:rsidRPr="003136BA">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Semester</w:t>
      </w:r>
      <w:r w:rsidRPr="003136BA">
        <w:rPr>
          <w:rFonts w:ascii="Times New Roman" w:hAnsi="Times New Roman" w:cs="Times New Roman"/>
          <w:i/>
          <w:color w:val="auto"/>
          <w:sz w:val="20"/>
          <w:lang w:val="en-GB"/>
        </w:rPr>
        <w:t>)</w:t>
      </w:r>
      <w:r>
        <w:rPr>
          <w:rFonts w:ascii="Times New Roman" w:hAnsi="Times New Roman" w:cs="Times New Roman"/>
          <w:i/>
          <w:color w:val="auto"/>
          <w:sz w:val="20"/>
          <w:lang w:val="en-GB"/>
        </w:rPr>
        <w:tab/>
      </w:r>
      <w:r>
        <w:rPr>
          <w:rFonts w:ascii="Times New Roman" w:hAnsi="Times New Roman" w:cs="Times New Roman"/>
          <w:i/>
          <w:color w:val="auto"/>
          <w:sz w:val="20"/>
          <w:lang w:val="en-GB"/>
        </w:rPr>
        <w:tab/>
      </w:r>
      <w:r w:rsidRPr="004E46E8">
        <w:rPr>
          <w:rFonts w:ascii="Times New Roman" w:hAnsi="Times New Roman" w:cs="Times New Roman"/>
          <w:color w:val="auto"/>
          <w:sz w:val="20"/>
          <w:lang w:val="en-GB"/>
        </w:rPr>
        <w:t xml:space="preserve">: </w:t>
      </w:r>
      <w:r>
        <w:rPr>
          <w:rFonts w:ascii="Times New Roman" w:hAnsi="Times New Roman" w:cs="Times New Roman"/>
          <w:color w:val="auto"/>
          <w:lang w:val="id-ID"/>
        </w:rPr>
        <w:t>6</w:t>
      </w:r>
    </w:p>
    <w:p w:rsidR="0060389A" w:rsidRPr="009266E7"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Minggu ke- </w:t>
      </w:r>
      <w:r w:rsidRPr="009266E7">
        <w:rPr>
          <w:rFonts w:ascii="Times New Roman" w:hAnsi="Times New Roman" w:cs="Times New Roman"/>
          <w:i/>
          <w:color w:val="auto"/>
          <w:sz w:val="20"/>
          <w:lang w:val="en-GB"/>
        </w:rPr>
        <w:t>(Week</w:t>
      </w:r>
      <w:r>
        <w:rPr>
          <w:rFonts w:ascii="Times New Roman" w:hAnsi="Times New Roman" w:cs="Times New Roman"/>
          <w:i/>
          <w:color w:val="auto"/>
          <w:sz w:val="20"/>
          <w:lang w:val="en-GB"/>
        </w:rPr>
        <w:t>)</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9</w:t>
      </w:r>
    </w:p>
    <w:p w:rsidR="0060389A" w:rsidRPr="009266E7"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Tugas ke-</w:t>
      </w:r>
      <w:r w:rsidRPr="009266E7">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Assignment</w:t>
      </w:r>
      <w:r w:rsidRPr="009266E7">
        <w:rPr>
          <w:rFonts w:ascii="Times New Roman" w:hAnsi="Times New Roman" w:cs="Times New Roman"/>
          <w:i/>
          <w:color w:val="auto"/>
          <w:sz w:val="20"/>
          <w:lang w:val="en-GB"/>
        </w:rPr>
        <w:t xml:space="preserve"> to)</w:t>
      </w:r>
      <w:r>
        <w:rPr>
          <w:rFonts w:ascii="Times New Roman" w:hAnsi="Times New Roman" w:cs="Times New Roman"/>
          <w:color w:val="auto"/>
          <w:lang w:val="sv-SE"/>
        </w:rPr>
        <w:tab/>
      </w:r>
      <w:r>
        <w:rPr>
          <w:rFonts w:ascii="Times New Roman" w:hAnsi="Times New Roman" w:cs="Times New Roman"/>
          <w:color w:val="auto"/>
          <w:lang w:val="sv-SE"/>
        </w:rPr>
        <w:tab/>
        <w:t xml:space="preserve">: </w:t>
      </w:r>
      <w:r>
        <w:rPr>
          <w:rFonts w:ascii="Times New Roman" w:hAnsi="Times New Roman" w:cs="Times New Roman"/>
          <w:color w:val="auto"/>
          <w:lang w:val="id-ID"/>
        </w:rPr>
        <w:t>2</w:t>
      </w:r>
    </w:p>
    <w:p w:rsidR="0060389A" w:rsidRPr="009266E7" w:rsidRDefault="0060389A" w:rsidP="007B3BD4">
      <w:pPr>
        <w:pStyle w:val="Default"/>
        <w:numPr>
          <w:ilvl w:val="0"/>
          <w:numId w:val="17"/>
        </w:numPr>
        <w:tabs>
          <w:tab w:val="left" w:pos="426"/>
          <w:tab w:val="left" w:pos="3119"/>
        </w:tabs>
        <w:ind w:left="3544" w:hanging="3544"/>
        <w:rPr>
          <w:rFonts w:ascii="Times New Roman" w:hAnsi="Times New Roman" w:cs="Times New Roman"/>
          <w:color w:val="auto"/>
          <w:lang w:val="en-GB"/>
        </w:rPr>
      </w:pPr>
      <w:r>
        <w:rPr>
          <w:rFonts w:ascii="Times New Roman" w:hAnsi="Times New Roman" w:cs="Times New Roman"/>
          <w:color w:val="auto"/>
          <w:lang w:val="sv-SE"/>
        </w:rPr>
        <w:t xml:space="preserve">Tujuan Tugas </w:t>
      </w:r>
      <w:r w:rsidRPr="009266E7">
        <w:rPr>
          <w:rFonts w:ascii="Times New Roman" w:hAnsi="Times New Roman" w:cs="Times New Roman"/>
          <w:i/>
          <w:color w:val="auto"/>
          <w:sz w:val="20"/>
          <w:lang w:val="en-GB"/>
        </w:rPr>
        <w:t>(Assignment aim)</w:t>
      </w:r>
      <w:r>
        <w:rPr>
          <w:rFonts w:ascii="Times New Roman" w:hAnsi="Times New Roman" w:cs="Times New Roman"/>
          <w:color w:val="auto"/>
          <w:lang w:val="sv-SE"/>
        </w:rPr>
        <w:tab/>
        <w:t xml:space="preserve">: </w:t>
      </w:r>
      <w:r>
        <w:rPr>
          <w:rFonts w:ascii="Times New Roman" w:hAnsi="Times New Roman" w:cs="Times New Roman"/>
          <w:color w:val="auto"/>
          <w:lang w:val="id-ID"/>
        </w:rPr>
        <w:t>Mahasiswa dalam kelompok dapat membuat user dan task analysis</w:t>
      </w:r>
    </w:p>
    <w:p w:rsidR="0060389A" w:rsidRPr="009266E7"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Uraian Tugas </w:t>
      </w:r>
      <w:r w:rsidRPr="009266E7">
        <w:rPr>
          <w:rFonts w:ascii="Times New Roman" w:hAnsi="Times New Roman" w:cs="Times New Roman"/>
          <w:i/>
          <w:color w:val="auto"/>
          <w:sz w:val="20"/>
          <w:lang w:val="en-GB"/>
        </w:rPr>
        <w:t>(Assignment Description)</w:t>
      </w:r>
      <w:r>
        <w:rPr>
          <w:rFonts w:ascii="Times New Roman" w:hAnsi="Times New Roman" w:cs="Times New Roman"/>
          <w:color w:val="auto"/>
          <w:lang w:val="sv-SE"/>
        </w:rPr>
        <w:t xml:space="preserve"> </w:t>
      </w:r>
    </w:p>
    <w:p w:rsidR="0060389A" w:rsidRPr="00E76BD5" w:rsidRDefault="0060389A" w:rsidP="007B3BD4">
      <w:pPr>
        <w:pStyle w:val="Default"/>
        <w:numPr>
          <w:ilvl w:val="0"/>
          <w:numId w:val="18"/>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Objek Garapan </w:t>
      </w:r>
    </w:p>
    <w:p w:rsidR="0060389A" w:rsidRPr="00AE1434" w:rsidRDefault="0060389A" w:rsidP="0060389A">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Object to Claim</w:t>
      </w:r>
      <w:r w:rsidRPr="00AE1434">
        <w:rPr>
          <w:rFonts w:ascii="Times New Roman" w:hAnsi="Times New Roman" w:cs="Times New Roman"/>
          <w:i/>
          <w:color w:val="auto"/>
          <w:sz w:val="20"/>
          <w:lang w:val="en-GB"/>
        </w:rPr>
        <w:t>)</w:t>
      </w:r>
    </w:p>
    <w:p w:rsidR="0060389A" w:rsidRPr="00B87C07" w:rsidRDefault="0060389A" w:rsidP="0060389A">
      <w:pPr>
        <w:pStyle w:val="Default"/>
        <w:tabs>
          <w:tab w:val="left" w:pos="426"/>
          <w:tab w:val="left" w:pos="3119"/>
          <w:tab w:val="left" w:pos="3261"/>
        </w:tabs>
        <w:ind w:left="709"/>
        <w:jc w:val="both"/>
        <w:rPr>
          <w:rFonts w:ascii="Times New Roman" w:hAnsi="Times New Roman" w:cs="Times New Roman"/>
          <w:color w:val="auto"/>
          <w:lang w:val="id-ID"/>
        </w:rPr>
      </w:pPr>
      <w:r>
        <w:rPr>
          <w:rFonts w:ascii="Times New Roman" w:hAnsi="Times New Roman" w:cs="Times New Roman"/>
          <w:color w:val="auto"/>
          <w:lang w:val="id-ID"/>
        </w:rPr>
        <w:t xml:space="preserve">Mendapatkan analisa user dan menghasilkan task analysis dalam bentuk diagram </w:t>
      </w:r>
      <w:r w:rsidR="0020461E">
        <w:rPr>
          <w:rFonts w:ascii="Times New Roman" w:hAnsi="Times New Roman" w:cs="Times New Roman"/>
          <w:color w:val="auto"/>
          <w:lang w:val="id-ID"/>
        </w:rPr>
        <w:t xml:space="preserve">Hierarchical Task Analysis </w:t>
      </w:r>
      <w:r>
        <w:rPr>
          <w:rFonts w:ascii="Times New Roman" w:hAnsi="Times New Roman" w:cs="Times New Roman"/>
          <w:color w:val="auto"/>
          <w:lang w:val="id-ID"/>
        </w:rPr>
        <w:t xml:space="preserve">(HTA) </w:t>
      </w:r>
    </w:p>
    <w:p w:rsidR="0060389A" w:rsidRDefault="0060389A" w:rsidP="0060389A">
      <w:pPr>
        <w:pStyle w:val="Default"/>
        <w:tabs>
          <w:tab w:val="left" w:pos="426"/>
          <w:tab w:val="left" w:pos="3119"/>
          <w:tab w:val="left" w:pos="3261"/>
        </w:tabs>
        <w:ind w:left="709"/>
        <w:jc w:val="both"/>
        <w:rPr>
          <w:rFonts w:ascii="Times New Roman" w:hAnsi="Times New Roman" w:cs="Times New Roman"/>
          <w:color w:val="auto"/>
          <w:lang w:val="en-GB"/>
        </w:rPr>
      </w:pPr>
    </w:p>
    <w:p w:rsidR="0060389A" w:rsidRPr="00E76BD5" w:rsidRDefault="0060389A" w:rsidP="007B3BD4">
      <w:pPr>
        <w:pStyle w:val="Default"/>
        <w:numPr>
          <w:ilvl w:val="0"/>
          <w:numId w:val="18"/>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 xml:space="preserve">Yang harus dikerjakan dan batasan-batasan </w:t>
      </w:r>
    </w:p>
    <w:p w:rsidR="0060389A" w:rsidRPr="00AE1434" w:rsidRDefault="0060389A" w:rsidP="0060389A">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 xml:space="preserve"> (</w:t>
      </w:r>
      <w:r>
        <w:rPr>
          <w:rFonts w:ascii="Times New Roman" w:hAnsi="Times New Roman" w:cs="Times New Roman"/>
          <w:i/>
          <w:color w:val="auto"/>
          <w:sz w:val="20"/>
          <w:lang w:val="en-GB"/>
        </w:rPr>
        <w:t>What to do and limitations</w:t>
      </w:r>
      <w:r w:rsidRPr="00AE1434">
        <w:rPr>
          <w:rFonts w:ascii="Times New Roman" w:hAnsi="Times New Roman" w:cs="Times New Roman"/>
          <w:i/>
          <w:color w:val="auto"/>
          <w:sz w:val="20"/>
          <w:lang w:val="en-GB"/>
        </w:rPr>
        <w:t>)</w:t>
      </w:r>
    </w:p>
    <w:p w:rsidR="0060389A" w:rsidRDefault="0060389A" w:rsidP="0060389A">
      <w:pPr>
        <w:pStyle w:val="Default"/>
        <w:tabs>
          <w:tab w:val="left" w:pos="426"/>
          <w:tab w:val="left" w:pos="3119"/>
          <w:tab w:val="left" w:pos="3261"/>
        </w:tabs>
        <w:ind w:left="709"/>
        <w:jc w:val="both"/>
        <w:rPr>
          <w:rFonts w:ascii="Times New Roman" w:hAnsi="Times New Roman" w:cs="Times New Roman"/>
          <w:color w:val="auto"/>
          <w:lang w:val="id-ID"/>
        </w:rPr>
      </w:pPr>
      <w:r>
        <w:rPr>
          <w:rFonts w:ascii="Times New Roman" w:hAnsi="Times New Roman" w:cs="Times New Roman"/>
          <w:color w:val="auto"/>
          <w:lang w:val="id-ID"/>
        </w:rPr>
        <w:t>Tahapan :</w:t>
      </w:r>
    </w:p>
    <w:p w:rsidR="0060389A" w:rsidRDefault="0062211D" w:rsidP="0062211D">
      <w:pPr>
        <w:pStyle w:val="Default"/>
        <w:numPr>
          <w:ilvl w:val="0"/>
          <w:numId w:val="16"/>
        </w:numPr>
        <w:tabs>
          <w:tab w:val="clear" w:pos="360"/>
          <w:tab w:val="num" w:pos="851"/>
          <w:tab w:val="left" w:pos="3119"/>
          <w:tab w:val="left" w:pos="3261"/>
        </w:tabs>
        <w:ind w:left="1134"/>
        <w:jc w:val="both"/>
        <w:rPr>
          <w:rFonts w:ascii="Times New Roman" w:hAnsi="Times New Roman" w:cs="Times New Roman"/>
          <w:color w:val="auto"/>
          <w:lang w:val="id-ID"/>
        </w:rPr>
      </w:pPr>
      <w:r>
        <w:rPr>
          <w:rFonts w:ascii="Times New Roman" w:hAnsi="Times New Roman" w:cs="Times New Roman"/>
          <w:color w:val="auto"/>
          <w:lang w:val="id-ID"/>
        </w:rPr>
        <w:t>Membuat Analisa user sesuai tema/ide yang telah dipilih pada tugas 1</w:t>
      </w:r>
    </w:p>
    <w:p w:rsidR="0062211D"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Age, gender,culture, language</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Educaation</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Physical limitation</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Computer experience</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Motivation</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Multiple classes of users</w:t>
      </w:r>
    </w:p>
    <w:p w:rsidR="006A4F88" w:rsidRDefault="006A4F88" w:rsidP="0062211D">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Persona</w:t>
      </w:r>
    </w:p>
    <w:p w:rsidR="0060389A" w:rsidRDefault="006A4F88" w:rsidP="0062211D">
      <w:pPr>
        <w:pStyle w:val="Default"/>
        <w:numPr>
          <w:ilvl w:val="0"/>
          <w:numId w:val="16"/>
        </w:numPr>
        <w:tabs>
          <w:tab w:val="clear" w:pos="360"/>
          <w:tab w:val="num" w:pos="851"/>
          <w:tab w:val="left" w:pos="3119"/>
          <w:tab w:val="left" w:pos="3261"/>
        </w:tabs>
        <w:ind w:left="1134"/>
        <w:jc w:val="both"/>
        <w:rPr>
          <w:rFonts w:ascii="Times New Roman" w:hAnsi="Times New Roman" w:cs="Times New Roman"/>
          <w:color w:val="auto"/>
          <w:lang w:val="id-ID"/>
        </w:rPr>
      </w:pPr>
      <w:r>
        <w:rPr>
          <w:rFonts w:ascii="Times New Roman" w:hAnsi="Times New Roman" w:cs="Times New Roman"/>
          <w:color w:val="auto"/>
          <w:lang w:val="id-ID"/>
        </w:rPr>
        <w:t>Membuat Analisa Task berupa HTA</w:t>
      </w:r>
    </w:p>
    <w:p w:rsidR="006A4F88" w:rsidRDefault="006A4F88" w:rsidP="006A4F88">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Identify the individual task</w:t>
      </w:r>
    </w:p>
    <w:p w:rsidR="006A4F88" w:rsidRPr="0062211D" w:rsidRDefault="006A4F88" w:rsidP="006A4F88">
      <w:pPr>
        <w:pStyle w:val="Default"/>
        <w:numPr>
          <w:ilvl w:val="3"/>
          <w:numId w:val="16"/>
        </w:numPr>
        <w:tabs>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Goal</w:t>
      </w:r>
    </w:p>
    <w:p w:rsidR="0060389A" w:rsidRPr="009266E7" w:rsidRDefault="0060389A" w:rsidP="0060389A">
      <w:pPr>
        <w:pStyle w:val="Default"/>
        <w:tabs>
          <w:tab w:val="left" w:pos="426"/>
          <w:tab w:val="left" w:pos="709"/>
          <w:tab w:val="left" w:pos="3119"/>
        </w:tabs>
        <w:rPr>
          <w:rFonts w:ascii="Times New Roman" w:hAnsi="Times New Roman" w:cs="Times New Roman"/>
          <w:color w:val="auto"/>
          <w:lang w:val="en-GB"/>
        </w:rPr>
      </w:pPr>
    </w:p>
    <w:p w:rsidR="0060389A" w:rsidRPr="00E76BD5" w:rsidRDefault="0060389A" w:rsidP="007B3BD4">
      <w:pPr>
        <w:pStyle w:val="Default"/>
        <w:numPr>
          <w:ilvl w:val="0"/>
          <w:numId w:val="18"/>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Metode/cara mengerjakan, acuan yang digunakan</w:t>
      </w:r>
    </w:p>
    <w:p w:rsidR="0060389A" w:rsidRPr="00AE1434" w:rsidRDefault="0060389A" w:rsidP="0060389A">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sz w:val="20"/>
          <w:szCs w:val="20"/>
        </w:rPr>
        <w:t>Learning</w:t>
      </w:r>
      <w:r w:rsidRPr="00D440B3">
        <w:rPr>
          <w:rFonts w:ascii="Times New Roman" w:hAnsi="Times New Roman" w:cs="Times New Roman"/>
          <w:i/>
          <w:sz w:val="20"/>
          <w:szCs w:val="20"/>
        </w:rPr>
        <w:t xml:space="preserve"> Method</w:t>
      </w:r>
      <w:r>
        <w:rPr>
          <w:rFonts w:ascii="Times New Roman" w:hAnsi="Times New Roman" w:cs="Times New Roman"/>
          <w:i/>
          <w:sz w:val="20"/>
          <w:szCs w:val="20"/>
        </w:rPr>
        <w:t>, reference used</w:t>
      </w:r>
      <w:r w:rsidRPr="00AE1434">
        <w:rPr>
          <w:rFonts w:ascii="Times New Roman" w:hAnsi="Times New Roman" w:cs="Times New Roman"/>
          <w:i/>
          <w:color w:val="auto"/>
          <w:sz w:val="20"/>
          <w:lang w:val="en-GB"/>
        </w:rPr>
        <w:t>)</w:t>
      </w:r>
    </w:p>
    <w:p w:rsidR="0060389A" w:rsidRDefault="0060389A" w:rsidP="0060389A">
      <w:pPr>
        <w:pStyle w:val="Default"/>
        <w:tabs>
          <w:tab w:val="left" w:pos="426"/>
          <w:tab w:val="left" w:pos="3119"/>
          <w:tab w:val="left" w:pos="3261"/>
        </w:tabs>
        <w:ind w:left="1080"/>
        <w:jc w:val="both"/>
        <w:rPr>
          <w:rFonts w:ascii="Times New Roman" w:hAnsi="Times New Roman" w:cs="Times New Roman"/>
          <w:color w:val="auto"/>
          <w:lang w:val="id-ID"/>
        </w:rPr>
      </w:pPr>
      <w:r>
        <w:rPr>
          <w:rFonts w:ascii="Times New Roman" w:hAnsi="Times New Roman" w:cs="Times New Roman"/>
          <w:color w:val="auto"/>
          <w:lang w:val="id-ID"/>
        </w:rPr>
        <w:t>Dalam pemilihan tema/ide :</w:t>
      </w:r>
    </w:p>
    <w:p w:rsidR="0060389A" w:rsidRDefault="006A4F88" w:rsidP="006A4F88">
      <w:pPr>
        <w:pStyle w:val="Default"/>
        <w:numPr>
          <w:ilvl w:val="2"/>
          <w:numId w:val="19"/>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Design Goal</w:t>
      </w:r>
    </w:p>
    <w:p w:rsidR="006A4F88" w:rsidRPr="002965F7" w:rsidRDefault="006A4F88" w:rsidP="006A4F88">
      <w:pPr>
        <w:pStyle w:val="Default"/>
        <w:numPr>
          <w:ilvl w:val="2"/>
          <w:numId w:val="19"/>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 xml:space="preserve">Analysis Design dan HTA </w:t>
      </w:r>
      <w:r>
        <w:rPr>
          <w:rFonts w:ascii="Times New Roman" w:hAnsi="Times New Roman" w:cs="Times New Roman"/>
          <w:color w:val="auto"/>
          <w:lang w:val="id-ID"/>
        </w:rPr>
        <w:fldChar w:fldCharType="begin"/>
      </w:r>
      <w:r>
        <w:rPr>
          <w:rFonts w:ascii="Times New Roman" w:hAnsi="Times New Roman" w:cs="Times New Roman"/>
          <w:color w:val="auto"/>
          <w:lang w:val="id-ID"/>
        </w:rPr>
        <w:instrText xml:space="preserve"> ADDIN ZOTERO_ITEM CSL_CITATION {"citationID":"3mkBhofW","properties":{"formattedCitation":"[4]","plainCitation":"[4]","noteIndex":0},"citationItems":[{"id":462,"uris":["http://zotero.org/users/4697325/items/TDBQINRU"],"uri":["http://zotero.org/users/4697325/items/TDBQINRU"],"itemData":{"id":462,"type":"book","title":"Hierarchical Task Analysis","publisher":"Taylor &amp; Francis","publisher-place":"London ; New York","source":"924785181","event-place":"London ; New York","abstract":"\"The aim of this book is to present the ideas of HTA more fully than previously, with a view to demonstrating the methods; to show how it can be applied to a number of different work contexts; and to show how it can be applied in a number of useful ways. HTA cannot deal with every human factors decision without reference to other methods and ideas, but it can be used to guide an examination of tasks so that other methods and ideas can be used to greater benefit.\"--Jacket","ISBN":"0-7484-0837-1","author":[{"family":"Shepherd","given":"Andrew"}],"issued":{"date-parts":[["2001"]]}}}],"schema":"https://github.com/citation-style-language/schema/raw/master/csl-citation.json"} </w:instrText>
      </w:r>
      <w:r>
        <w:rPr>
          <w:rFonts w:ascii="Times New Roman" w:hAnsi="Times New Roman" w:cs="Times New Roman"/>
          <w:color w:val="auto"/>
          <w:lang w:val="id-ID"/>
        </w:rPr>
        <w:fldChar w:fldCharType="separate"/>
      </w:r>
      <w:r w:rsidRPr="006A4F88">
        <w:rPr>
          <w:rFonts w:ascii="Times New Roman" w:hAnsi="Times New Roman" w:cs="Times New Roman"/>
        </w:rPr>
        <w:t>[4]</w:t>
      </w:r>
      <w:r>
        <w:rPr>
          <w:rFonts w:ascii="Times New Roman" w:hAnsi="Times New Roman" w:cs="Times New Roman"/>
          <w:color w:val="auto"/>
          <w:lang w:val="id-ID"/>
        </w:rPr>
        <w:fldChar w:fldCharType="end"/>
      </w:r>
    </w:p>
    <w:p w:rsidR="0060389A" w:rsidRPr="009266E7" w:rsidRDefault="0060389A" w:rsidP="0060389A">
      <w:pPr>
        <w:pStyle w:val="Default"/>
        <w:tabs>
          <w:tab w:val="left" w:pos="426"/>
          <w:tab w:val="left" w:pos="709"/>
          <w:tab w:val="left" w:pos="3119"/>
        </w:tabs>
        <w:rPr>
          <w:rFonts w:ascii="Times New Roman" w:hAnsi="Times New Roman" w:cs="Times New Roman"/>
          <w:color w:val="auto"/>
          <w:lang w:val="en-GB"/>
        </w:rPr>
      </w:pPr>
    </w:p>
    <w:p w:rsidR="0060389A" w:rsidRPr="00E76BD5" w:rsidRDefault="0060389A" w:rsidP="007B3BD4">
      <w:pPr>
        <w:pStyle w:val="Default"/>
        <w:numPr>
          <w:ilvl w:val="0"/>
          <w:numId w:val="18"/>
        </w:numPr>
        <w:tabs>
          <w:tab w:val="left" w:pos="426"/>
          <w:tab w:val="left" w:pos="709"/>
          <w:tab w:val="left" w:pos="3119"/>
        </w:tabs>
        <w:rPr>
          <w:rFonts w:ascii="Times New Roman" w:hAnsi="Times New Roman" w:cs="Times New Roman"/>
          <w:color w:val="auto"/>
          <w:lang w:val="en-GB"/>
        </w:rPr>
      </w:pPr>
      <w:r>
        <w:rPr>
          <w:rFonts w:ascii="Times New Roman" w:hAnsi="Times New Roman" w:cs="Times New Roman"/>
          <w:color w:val="auto"/>
          <w:lang w:val="sv-SE"/>
        </w:rPr>
        <w:t>Deskripsi luaran tugas yang dihasilkan/dikerjakan</w:t>
      </w:r>
    </w:p>
    <w:p w:rsidR="0060389A" w:rsidRPr="00AE1434" w:rsidRDefault="0060389A" w:rsidP="0060389A">
      <w:pPr>
        <w:pStyle w:val="Default"/>
        <w:tabs>
          <w:tab w:val="left" w:pos="426"/>
          <w:tab w:val="left" w:pos="3119"/>
          <w:tab w:val="left" w:pos="3261"/>
        </w:tabs>
        <w:ind w:left="709"/>
        <w:jc w:val="both"/>
        <w:rPr>
          <w:rFonts w:ascii="Times New Roman" w:hAnsi="Times New Roman" w:cs="Times New Roman"/>
          <w:i/>
          <w:color w:val="auto"/>
          <w:sz w:val="20"/>
          <w:lang w:val="en-GB"/>
        </w:rPr>
      </w:pPr>
      <w:r w:rsidRPr="00AE1434">
        <w:rPr>
          <w:rFonts w:ascii="Times New Roman" w:hAnsi="Times New Roman" w:cs="Times New Roman"/>
          <w:i/>
          <w:color w:val="auto"/>
          <w:sz w:val="20"/>
          <w:lang w:val="en-GB"/>
        </w:rPr>
        <w:t>(</w:t>
      </w:r>
      <w:r>
        <w:rPr>
          <w:rFonts w:ascii="Times New Roman" w:hAnsi="Times New Roman" w:cs="Times New Roman"/>
          <w:i/>
          <w:color w:val="auto"/>
          <w:sz w:val="20"/>
          <w:lang w:val="en-GB"/>
        </w:rPr>
        <w:t>Assignment Outcomes Description</w:t>
      </w:r>
      <w:r w:rsidRPr="00AE1434">
        <w:rPr>
          <w:rFonts w:ascii="Times New Roman" w:hAnsi="Times New Roman" w:cs="Times New Roman"/>
          <w:i/>
          <w:color w:val="auto"/>
          <w:sz w:val="20"/>
          <w:lang w:val="en-GB"/>
        </w:rPr>
        <w:t>)</w:t>
      </w:r>
    </w:p>
    <w:p w:rsidR="0060389A" w:rsidRDefault="006A4F88" w:rsidP="006A4F88">
      <w:pPr>
        <w:pStyle w:val="Default"/>
        <w:numPr>
          <w:ilvl w:val="3"/>
          <w:numId w:val="19"/>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 xml:space="preserve">Mendapatkan User Analysis </w:t>
      </w:r>
      <w:r w:rsidR="0060389A">
        <w:rPr>
          <w:rFonts w:ascii="Times New Roman" w:hAnsi="Times New Roman" w:cs="Times New Roman"/>
          <w:color w:val="auto"/>
          <w:lang w:val="id-ID"/>
        </w:rPr>
        <w:t xml:space="preserve"> </w:t>
      </w:r>
    </w:p>
    <w:p w:rsidR="0060389A" w:rsidRPr="002965F7" w:rsidRDefault="006A4F88" w:rsidP="006A4F88">
      <w:pPr>
        <w:pStyle w:val="Default"/>
        <w:numPr>
          <w:ilvl w:val="3"/>
          <w:numId w:val="19"/>
        </w:numPr>
        <w:tabs>
          <w:tab w:val="left" w:pos="426"/>
          <w:tab w:val="left" w:pos="3119"/>
          <w:tab w:val="left" w:pos="3261"/>
        </w:tabs>
        <w:jc w:val="both"/>
        <w:rPr>
          <w:rFonts w:ascii="Times New Roman" w:hAnsi="Times New Roman" w:cs="Times New Roman"/>
          <w:color w:val="auto"/>
          <w:lang w:val="id-ID"/>
        </w:rPr>
      </w:pPr>
      <w:r>
        <w:rPr>
          <w:rFonts w:ascii="Times New Roman" w:hAnsi="Times New Roman" w:cs="Times New Roman"/>
          <w:color w:val="auto"/>
          <w:lang w:val="id-ID"/>
        </w:rPr>
        <w:t>Hierarchical Task Analysis (HTA)</w:t>
      </w:r>
      <w:r w:rsidR="0060389A">
        <w:rPr>
          <w:rFonts w:ascii="Times New Roman" w:hAnsi="Times New Roman" w:cs="Times New Roman"/>
          <w:color w:val="auto"/>
          <w:lang w:val="id-ID"/>
        </w:rPr>
        <w:t>.</w:t>
      </w:r>
    </w:p>
    <w:p w:rsidR="0060389A" w:rsidRPr="009266E7" w:rsidRDefault="0060389A" w:rsidP="0060389A">
      <w:pPr>
        <w:pStyle w:val="Default"/>
        <w:tabs>
          <w:tab w:val="left" w:pos="426"/>
          <w:tab w:val="left" w:pos="709"/>
          <w:tab w:val="left" w:pos="3119"/>
        </w:tabs>
        <w:rPr>
          <w:rFonts w:ascii="Times New Roman" w:hAnsi="Times New Roman" w:cs="Times New Roman"/>
          <w:color w:val="auto"/>
          <w:lang w:val="en-GB"/>
        </w:rPr>
      </w:pPr>
    </w:p>
    <w:p w:rsidR="0060389A" w:rsidRPr="002965F7" w:rsidRDefault="0060389A" w:rsidP="007B3BD4">
      <w:pPr>
        <w:pStyle w:val="Default"/>
        <w:numPr>
          <w:ilvl w:val="0"/>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sv-SE"/>
        </w:rPr>
        <w:t>Kriteria Penilaian (</w:t>
      </w:r>
      <w:r w:rsidRPr="003136BA">
        <w:rPr>
          <w:rFonts w:ascii="Times New Roman" w:hAnsi="Times New Roman" w:cs="Times New Roman"/>
          <w:i/>
          <w:color w:val="auto"/>
          <w:sz w:val="20"/>
          <w:lang w:val="en-GB"/>
        </w:rPr>
        <w:t>Criteria</w:t>
      </w:r>
      <w:r>
        <w:rPr>
          <w:rFonts w:ascii="Times New Roman" w:hAnsi="Times New Roman" w:cs="Times New Roman"/>
          <w:i/>
          <w:color w:val="auto"/>
          <w:sz w:val="20"/>
          <w:lang w:val="en-GB"/>
        </w:rPr>
        <w:t xml:space="preserve"> and Evaluation)</w:t>
      </w:r>
      <w:r>
        <w:rPr>
          <w:rFonts w:ascii="Times New Roman" w:hAnsi="Times New Roman" w:cs="Times New Roman"/>
          <w:color w:val="auto"/>
          <w:lang w:val="sv-SE"/>
        </w:rPr>
        <w:tab/>
        <w:t xml:space="preserve">: </w:t>
      </w:r>
    </w:p>
    <w:p w:rsidR="0060389A" w:rsidRPr="0060389A" w:rsidRDefault="0060389A" w:rsidP="006A4F88">
      <w:pPr>
        <w:pStyle w:val="Default"/>
        <w:ind w:left="426"/>
        <w:rPr>
          <w:rFonts w:ascii="Times New Roman" w:hAnsi="Times New Roman" w:cs="Times New Roman"/>
          <w:color w:val="auto"/>
          <w:lang w:val="en-GB"/>
        </w:rPr>
      </w:pPr>
      <w:r>
        <w:rPr>
          <w:rFonts w:ascii="Times New Roman" w:hAnsi="Times New Roman" w:cs="Times New Roman"/>
          <w:color w:val="auto"/>
          <w:lang w:val="id-ID"/>
        </w:rPr>
        <w:t xml:space="preserve">Penilaian ditentukan dengan </w:t>
      </w:r>
      <w:r w:rsidR="006A4F88">
        <w:rPr>
          <w:rFonts w:ascii="Times New Roman" w:hAnsi="Times New Roman" w:cs="Times New Roman"/>
          <w:color w:val="auto"/>
          <w:lang w:val="id-ID"/>
        </w:rPr>
        <w:t>kelengkapan dan kedalaman analysis user dan HTA yang tergambar dengan baik.</w:t>
      </w:r>
    </w:p>
    <w:p w:rsidR="0060389A" w:rsidRPr="002C467B" w:rsidRDefault="0060389A" w:rsidP="002C467B">
      <w:pPr>
        <w:pStyle w:val="Default"/>
        <w:numPr>
          <w:ilvl w:val="1"/>
          <w:numId w:val="17"/>
        </w:numPr>
        <w:tabs>
          <w:tab w:val="left" w:pos="426"/>
          <w:tab w:val="left" w:pos="3119"/>
        </w:tabs>
        <w:rPr>
          <w:rFonts w:ascii="Times New Roman" w:hAnsi="Times New Roman" w:cs="Times New Roman"/>
          <w:color w:val="auto"/>
          <w:lang w:val="en-GB"/>
        </w:rPr>
      </w:pPr>
      <w:r>
        <w:rPr>
          <w:rFonts w:ascii="Times New Roman" w:hAnsi="Times New Roman" w:cs="Times New Roman"/>
          <w:color w:val="auto"/>
          <w:lang w:val="id-ID"/>
        </w:rPr>
        <w:t>Penilaian 10%</w:t>
      </w:r>
    </w:p>
    <w:sectPr w:rsidR="0060389A" w:rsidRPr="002C467B" w:rsidSect="004E46E8">
      <w:pgSz w:w="11901" w:h="16840"/>
      <w:pgMar w:top="811" w:right="448" w:bottom="993" w:left="8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nsid w:val="00000004"/>
    <w:multiLevelType w:val="singleLevel"/>
    <w:tmpl w:val="00000004"/>
    <w:name w:val="WW8Num5"/>
    <w:lvl w:ilvl="0">
      <w:start w:val="1"/>
      <w:numFmt w:val="decimal"/>
      <w:lvlText w:val="%1."/>
      <w:lvlJc w:val="left"/>
      <w:pPr>
        <w:tabs>
          <w:tab w:val="num" w:pos="720"/>
        </w:tabs>
        <w:ind w:left="720" w:hanging="360"/>
      </w:pPr>
    </w:lvl>
  </w:abstractNum>
  <w:abstractNum w:abstractNumId="3">
    <w:nsid w:val="00000005"/>
    <w:multiLevelType w:val="singleLevel"/>
    <w:tmpl w:val="00000005"/>
    <w:name w:val="WW8Num6"/>
    <w:lvl w:ilvl="0">
      <w:start w:val="1"/>
      <w:numFmt w:val="decimal"/>
      <w:lvlText w:val="%1."/>
      <w:lvlJc w:val="left"/>
      <w:pPr>
        <w:tabs>
          <w:tab w:val="num" w:pos="720"/>
        </w:tabs>
        <w:ind w:left="720" w:hanging="360"/>
      </w:pPr>
    </w:lvl>
  </w:abstractNum>
  <w:abstractNum w:abstractNumId="4">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BF85FD4"/>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14A94EDB"/>
    <w:multiLevelType w:val="hybridMultilevel"/>
    <w:tmpl w:val="D730D2D6"/>
    <w:lvl w:ilvl="0" w:tplc="F16C845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4E972C9"/>
    <w:multiLevelType w:val="multilevel"/>
    <w:tmpl w:val="CD84B4B8"/>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9">
    <w:nsid w:val="17497ACF"/>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BD506"/>
    <w:multiLevelType w:val="hybridMultilevel"/>
    <w:tmpl w:val="924AAC26"/>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19F051E0"/>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70B30"/>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E2C0D"/>
    <w:multiLevelType w:val="hybridMultilevel"/>
    <w:tmpl w:val="F5DCB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8E4055"/>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32039"/>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35571063"/>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37917C24"/>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3AC96B6B"/>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3CB24631"/>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0B72ED"/>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C604D"/>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3ECD738A"/>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A330A"/>
    <w:multiLevelType w:val="multilevel"/>
    <w:tmpl w:val="D18EC7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4">
    <w:nsid w:val="46AE3F54"/>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D80"/>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1C11F9"/>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B2DA9"/>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53A535D4"/>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569C6A31"/>
    <w:multiLevelType w:val="multilevel"/>
    <w:tmpl w:val="D18EC7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0">
    <w:nsid w:val="580C1FD7"/>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C6E0F"/>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5E4E1BC0"/>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5EBE64B6"/>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5EC73806"/>
    <w:multiLevelType w:val="hybridMultilevel"/>
    <w:tmpl w:val="45C0247E"/>
    <w:lvl w:ilvl="0" w:tplc="5C5491AE">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60817230"/>
    <w:multiLevelType w:val="hybridMultilevel"/>
    <w:tmpl w:val="A9CEF0C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0847B1D"/>
    <w:multiLevelType w:val="hybridMultilevel"/>
    <w:tmpl w:val="417200F8"/>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65CB7A1C"/>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666B55C3"/>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66D53890"/>
    <w:multiLevelType w:val="hybridMultilevel"/>
    <w:tmpl w:val="74149C94"/>
    <w:name w:val="WW8Num22"/>
    <w:lvl w:ilvl="0" w:tplc="B446615E">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A591BA1"/>
    <w:multiLevelType w:val="hybridMultilevel"/>
    <w:tmpl w:val="A9CEF0C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C8E4DAA"/>
    <w:multiLevelType w:val="multilevel"/>
    <w:tmpl w:val="CD84B4B8"/>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42">
    <w:nsid w:val="715C146D"/>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7608702D"/>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76CC39F9"/>
    <w:multiLevelType w:val="hybridMultilevel"/>
    <w:tmpl w:val="67EC1F9A"/>
    <w:lvl w:ilvl="0" w:tplc="8C0E808A">
      <w:start w:val="10"/>
      <w:numFmt w:val="decimal"/>
      <w:lvlText w:val="%1."/>
      <w:lvlJc w:val="left"/>
      <w:pPr>
        <w:ind w:left="0" w:firstLine="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641056"/>
    <w:multiLevelType w:val="hybridMultilevel"/>
    <w:tmpl w:val="B6BA841A"/>
    <w:lvl w:ilvl="0" w:tplc="80CA22F0">
      <w:start w:val="1"/>
      <w:numFmt w:val="decimal"/>
      <w:lvlText w:val="%1."/>
      <w:lvlJc w:val="left"/>
      <w:rPr>
        <w:rFonts w:ascii="Times New Roman" w:eastAsia="Times New Roman" w:hAnsi="Times New Roman" w:cs="Times New Roman"/>
        <w:sz w:val="24"/>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7A973E7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nsid w:val="7CDD049F"/>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0"/>
  </w:num>
  <w:num w:numId="2">
    <w:abstractNumId w:val="36"/>
  </w:num>
  <w:num w:numId="3">
    <w:abstractNumId w:val="38"/>
  </w:num>
  <w:num w:numId="4">
    <w:abstractNumId w:val="35"/>
  </w:num>
  <w:num w:numId="5">
    <w:abstractNumId w:val="13"/>
  </w:num>
  <w:num w:numId="6">
    <w:abstractNumId w:val="3"/>
  </w:num>
  <w:num w:numId="7">
    <w:abstractNumId w:val="1"/>
  </w:num>
  <w:num w:numId="8">
    <w:abstractNumId w:val="2"/>
  </w:num>
  <w:num w:numId="9">
    <w:abstractNumId w:val="0"/>
  </w:num>
  <w:num w:numId="10">
    <w:abstractNumId w:val="39"/>
  </w:num>
  <w:num w:numId="11">
    <w:abstractNumId w:val="4"/>
  </w:num>
  <w:num w:numId="12">
    <w:abstractNumId w:val="5"/>
  </w:num>
  <w:num w:numId="13">
    <w:abstractNumId w:val="23"/>
  </w:num>
  <w:num w:numId="14">
    <w:abstractNumId w:val="29"/>
  </w:num>
  <w:num w:numId="15">
    <w:abstractNumId w:val="27"/>
  </w:num>
  <w:num w:numId="16">
    <w:abstractNumId w:val="8"/>
  </w:num>
  <w:num w:numId="17">
    <w:abstractNumId w:val="47"/>
  </w:num>
  <w:num w:numId="18">
    <w:abstractNumId w:val="40"/>
  </w:num>
  <w:num w:numId="19">
    <w:abstractNumId w:val="41"/>
  </w:num>
  <w:num w:numId="20">
    <w:abstractNumId w:val="34"/>
  </w:num>
  <w:num w:numId="21">
    <w:abstractNumId w:val="46"/>
  </w:num>
  <w:num w:numId="22">
    <w:abstractNumId w:val="7"/>
  </w:num>
  <w:num w:numId="23">
    <w:abstractNumId w:val="45"/>
  </w:num>
  <w:num w:numId="24">
    <w:abstractNumId w:val="42"/>
  </w:num>
  <w:num w:numId="25">
    <w:abstractNumId w:val="26"/>
  </w:num>
  <w:num w:numId="26">
    <w:abstractNumId w:val="33"/>
  </w:num>
  <w:num w:numId="27">
    <w:abstractNumId w:val="30"/>
  </w:num>
  <w:num w:numId="28">
    <w:abstractNumId w:val="31"/>
  </w:num>
  <w:num w:numId="29">
    <w:abstractNumId w:val="9"/>
  </w:num>
  <w:num w:numId="30">
    <w:abstractNumId w:val="6"/>
  </w:num>
  <w:num w:numId="31">
    <w:abstractNumId w:val="12"/>
  </w:num>
  <w:num w:numId="32">
    <w:abstractNumId w:val="32"/>
  </w:num>
  <w:num w:numId="33">
    <w:abstractNumId w:val="24"/>
  </w:num>
  <w:num w:numId="34">
    <w:abstractNumId w:val="21"/>
  </w:num>
  <w:num w:numId="35">
    <w:abstractNumId w:val="20"/>
  </w:num>
  <w:num w:numId="36">
    <w:abstractNumId w:val="43"/>
  </w:num>
  <w:num w:numId="37">
    <w:abstractNumId w:val="22"/>
  </w:num>
  <w:num w:numId="38">
    <w:abstractNumId w:val="18"/>
  </w:num>
  <w:num w:numId="39">
    <w:abstractNumId w:val="17"/>
  </w:num>
  <w:num w:numId="40">
    <w:abstractNumId w:val="15"/>
  </w:num>
  <w:num w:numId="41">
    <w:abstractNumId w:val="37"/>
  </w:num>
  <w:num w:numId="42">
    <w:abstractNumId w:val="28"/>
  </w:num>
  <w:num w:numId="43">
    <w:abstractNumId w:val="16"/>
  </w:num>
  <w:num w:numId="44">
    <w:abstractNumId w:val="25"/>
  </w:num>
  <w:num w:numId="45">
    <w:abstractNumId w:val="11"/>
  </w:num>
  <w:num w:numId="46">
    <w:abstractNumId w:val="19"/>
  </w:num>
  <w:num w:numId="47">
    <w:abstractNumId w:val="44"/>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46"/>
    <w:rsid w:val="00004F02"/>
    <w:rsid w:val="00027E85"/>
    <w:rsid w:val="00031771"/>
    <w:rsid w:val="00047AB1"/>
    <w:rsid w:val="00074C10"/>
    <w:rsid w:val="000B08C7"/>
    <w:rsid w:val="000B2F93"/>
    <w:rsid w:val="000B6CBC"/>
    <w:rsid w:val="000B74F0"/>
    <w:rsid w:val="000D0D00"/>
    <w:rsid w:val="000D2131"/>
    <w:rsid w:val="000E3442"/>
    <w:rsid w:val="000F1B24"/>
    <w:rsid w:val="000F2712"/>
    <w:rsid w:val="000F7069"/>
    <w:rsid w:val="001162A0"/>
    <w:rsid w:val="00121161"/>
    <w:rsid w:val="00141DB3"/>
    <w:rsid w:val="00163CCC"/>
    <w:rsid w:val="001656D9"/>
    <w:rsid w:val="00192AF1"/>
    <w:rsid w:val="001943A3"/>
    <w:rsid w:val="001A331D"/>
    <w:rsid w:val="001A489E"/>
    <w:rsid w:val="001A76D0"/>
    <w:rsid w:val="001C6EB0"/>
    <w:rsid w:val="001D2A95"/>
    <w:rsid w:val="001D6225"/>
    <w:rsid w:val="001E04D6"/>
    <w:rsid w:val="0020062F"/>
    <w:rsid w:val="00202CC1"/>
    <w:rsid w:val="0020461E"/>
    <w:rsid w:val="00220EAC"/>
    <w:rsid w:val="002246E2"/>
    <w:rsid w:val="00225147"/>
    <w:rsid w:val="002253CB"/>
    <w:rsid w:val="00226E32"/>
    <w:rsid w:val="0023649E"/>
    <w:rsid w:val="00237A1E"/>
    <w:rsid w:val="00244FE4"/>
    <w:rsid w:val="00245365"/>
    <w:rsid w:val="002639C9"/>
    <w:rsid w:val="00271638"/>
    <w:rsid w:val="00281A45"/>
    <w:rsid w:val="00282546"/>
    <w:rsid w:val="00284F0F"/>
    <w:rsid w:val="002965F7"/>
    <w:rsid w:val="002A23CE"/>
    <w:rsid w:val="002A7500"/>
    <w:rsid w:val="002B0B64"/>
    <w:rsid w:val="002B6AA2"/>
    <w:rsid w:val="002C1511"/>
    <w:rsid w:val="002C467B"/>
    <w:rsid w:val="002D1B42"/>
    <w:rsid w:val="002D3FF2"/>
    <w:rsid w:val="002E6808"/>
    <w:rsid w:val="002F30E1"/>
    <w:rsid w:val="002F499D"/>
    <w:rsid w:val="002F618A"/>
    <w:rsid w:val="00305112"/>
    <w:rsid w:val="003105F4"/>
    <w:rsid w:val="00312EA7"/>
    <w:rsid w:val="003136BA"/>
    <w:rsid w:val="00326432"/>
    <w:rsid w:val="00327D17"/>
    <w:rsid w:val="0036424A"/>
    <w:rsid w:val="00392E88"/>
    <w:rsid w:val="00397538"/>
    <w:rsid w:val="003C00D1"/>
    <w:rsid w:val="003C307D"/>
    <w:rsid w:val="003D1251"/>
    <w:rsid w:val="003E1D63"/>
    <w:rsid w:val="003E59F2"/>
    <w:rsid w:val="0043244E"/>
    <w:rsid w:val="00435D53"/>
    <w:rsid w:val="00437830"/>
    <w:rsid w:val="00441FAA"/>
    <w:rsid w:val="004454D5"/>
    <w:rsid w:val="0044608E"/>
    <w:rsid w:val="00446EA0"/>
    <w:rsid w:val="0045046B"/>
    <w:rsid w:val="00451A2B"/>
    <w:rsid w:val="00472557"/>
    <w:rsid w:val="00483873"/>
    <w:rsid w:val="00483A03"/>
    <w:rsid w:val="004960ED"/>
    <w:rsid w:val="004B0740"/>
    <w:rsid w:val="004B24FB"/>
    <w:rsid w:val="004B2DCC"/>
    <w:rsid w:val="004D1077"/>
    <w:rsid w:val="004E46E8"/>
    <w:rsid w:val="00501331"/>
    <w:rsid w:val="005025B4"/>
    <w:rsid w:val="00506EBA"/>
    <w:rsid w:val="00523DE6"/>
    <w:rsid w:val="00524F77"/>
    <w:rsid w:val="00530E82"/>
    <w:rsid w:val="0053420D"/>
    <w:rsid w:val="0053657B"/>
    <w:rsid w:val="00551705"/>
    <w:rsid w:val="005629FA"/>
    <w:rsid w:val="00576303"/>
    <w:rsid w:val="005A1702"/>
    <w:rsid w:val="005B18EA"/>
    <w:rsid w:val="005D3077"/>
    <w:rsid w:val="005D4E7B"/>
    <w:rsid w:val="005D5D6B"/>
    <w:rsid w:val="005E0C90"/>
    <w:rsid w:val="005E6F76"/>
    <w:rsid w:val="00602986"/>
    <w:rsid w:val="0060389A"/>
    <w:rsid w:val="0062211D"/>
    <w:rsid w:val="00622200"/>
    <w:rsid w:val="00630573"/>
    <w:rsid w:val="00633C39"/>
    <w:rsid w:val="006546CC"/>
    <w:rsid w:val="00656EA1"/>
    <w:rsid w:val="00687DED"/>
    <w:rsid w:val="0069557C"/>
    <w:rsid w:val="006A31FD"/>
    <w:rsid w:val="006A4F88"/>
    <w:rsid w:val="006B17C2"/>
    <w:rsid w:val="006E34DA"/>
    <w:rsid w:val="006F002F"/>
    <w:rsid w:val="006F13A7"/>
    <w:rsid w:val="006F356E"/>
    <w:rsid w:val="006F57AF"/>
    <w:rsid w:val="0070687C"/>
    <w:rsid w:val="00726410"/>
    <w:rsid w:val="00741E3D"/>
    <w:rsid w:val="0074612E"/>
    <w:rsid w:val="007679D0"/>
    <w:rsid w:val="00773631"/>
    <w:rsid w:val="00781D58"/>
    <w:rsid w:val="00787BAE"/>
    <w:rsid w:val="00796921"/>
    <w:rsid w:val="007A6BB5"/>
    <w:rsid w:val="007B115E"/>
    <w:rsid w:val="007B3BD4"/>
    <w:rsid w:val="007B5716"/>
    <w:rsid w:val="007B7545"/>
    <w:rsid w:val="007C236B"/>
    <w:rsid w:val="007C2656"/>
    <w:rsid w:val="007D523C"/>
    <w:rsid w:val="007D7754"/>
    <w:rsid w:val="007E1E42"/>
    <w:rsid w:val="007F2E3C"/>
    <w:rsid w:val="00801370"/>
    <w:rsid w:val="00801AED"/>
    <w:rsid w:val="00806451"/>
    <w:rsid w:val="0081155C"/>
    <w:rsid w:val="00816B50"/>
    <w:rsid w:val="008245A5"/>
    <w:rsid w:val="0083129B"/>
    <w:rsid w:val="008351E1"/>
    <w:rsid w:val="00850108"/>
    <w:rsid w:val="00852959"/>
    <w:rsid w:val="00853F91"/>
    <w:rsid w:val="008551C5"/>
    <w:rsid w:val="0085785C"/>
    <w:rsid w:val="0086017D"/>
    <w:rsid w:val="00872B1E"/>
    <w:rsid w:val="00875466"/>
    <w:rsid w:val="00875E21"/>
    <w:rsid w:val="008947A5"/>
    <w:rsid w:val="008C671E"/>
    <w:rsid w:val="008D1C2D"/>
    <w:rsid w:val="008E2043"/>
    <w:rsid w:val="00900252"/>
    <w:rsid w:val="009023DD"/>
    <w:rsid w:val="00916557"/>
    <w:rsid w:val="009266E7"/>
    <w:rsid w:val="009351B9"/>
    <w:rsid w:val="009373C6"/>
    <w:rsid w:val="00937628"/>
    <w:rsid w:val="00940739"/>
    <w:rsid w:val="00940803"/>
    <w:rsid w:val="00941804"/>
    <w:rsid w:val="0094619E"/>
    <w:rsid w:val="00946E11"/>
    <w:rsid w:val="00963D58"/>
    <w:rsid w:val="00975439"/>
    <w:rsid w:val="00983B8E"/>
    <w:rsid w:val="00996ABB"/>
    <w:rsid w:val="009B275E"/>
    <w:rsid w:val="009C1288"/>
    <w:rsid w:val="009D527C"/>
    <w:rsid w:val="009E216A"/>
    <w:rsid w:val="009F6518"/>
    <w:rsid w:val="00A15F65"/>
    <w:rsid w:val="00A202FD"/>
    <w:rsid w:val="00A26FAD"/>
    <w:rsid w:val="00A402F5"/>
    <w:rsid w:val="00A723A4"/>
    <w:rsid w:val="00A7754E"/>
    <w:rsid w:val="00A830AD"/>
    <w:rsid w:val="00A83CF9"/>
    <w:rsid w:val="00A945B0"/>
    <w:rsid w:val="00A95F9B"/>
    <w:rsid w:val="00AB0DF4"/>
    <w:rsid w:val="00AB1BFE"/>
    <w:rsid w:val="00AB327C"/>
    <w:rsid w:val="00AC39B8"/>
    <w:rsid w:val="00AD058E"/>
    <w:rsid w:val="00AD4BEE"/>
    <w:rsid w:val="00AD6805"/>
    <w:rsid w:val="00AE1434"/>
    <w:rsid w:val="00AE612D"/>
    <w:rsid w:val="00AF7C09"/>
    <w:rsid w:val="00B04428"/>
    <w:rsid w:val="00B2478C"/>
    <w:rsid w:val="00B26DB0"/>
    <w:rsid w:val="00B3727C"/>
    <w:rsid w:val="00B45ABD"/>
    <w:rsid w:val="00B52DF1"/>
    <w:rsid w:val="00B731AD"/>
    <w:rsid w:val="00B87C07"/>
    <w:rsid w:val="00BA08BF"/>
    <w:rsid w:val="00BA3410"/>
    <w:rsid w:val="00BC1C31"/>
    <w:rsid w:val="00BC7076"/>
    <w:rsid w:val="00BD3444"/>
    <w:rsid w:val="00BD5C82"/>
    <w:rsid w:val="00BF2D15"/>
    <w:rsid w:val="00C151E2"/>
    <w:rsid w:val="00C17202"/>
    <w:rsid w:val="00C211E8"/>
    <w:rsid w:val="00C2507E"/>
    <w:rsid w:val="00C412C3"/>
    <w:rsid w:val="00C5162B"/>
    <w:rsid w:val="00C52C6A"/>
    <w:rsid w:val="00C604F7"/>
    <w:rsid w:val="00C82B4E"/>
    <w:rsid w:val="00C82C3B"/>
    <w:rsid w:val="00C94205"/>
    <w:rsid w:val="00CD6DF3"/>
    <w:rsid w:val="00CF4174"/>
    <w:rsid w:val="00D1186F"/>
    <w:rsid w:val="00D23745"/>
    <w:rsid w:val="00D2672C"/>
    <w:rsid w:val="00D26E27"/>
    <w:rsid w:val="00D34DD7"/>
    <w:rsid w:val="00D40B24"/>
    <w:rsid w:val="00D440B3"/>
    <w:rsid w:val="00D624DD"/>
    <w:rsid w:val="00D85522"/>
    <w:rsid w:val="00D91D65"/>
    <w:rsid w:val="00DA287B"/>
    <w:rsid w:val="00DB0AD2"/>
    <w:rsid w:val="00DB309B"/>
    <w:rsid w:val="00DD690B"/>
    <w:rsid w:val="00DE2743"/>
    <w:rsid w:val="00DF24E7"/>
    <w:rsid w:val="00E20F96"/>
    <w:rsid w:val="00E2546E"/>
    <w:rsid w:val="00E26053"/>
    <w:rsid w:val="00E354EB"/>
    <w:rsid w:val="00E40C5F"/>
    <w:rsid w:val="00E44A6B"/>
    <w:rsid w:val="00E537EA"/>
    <w:rsid w:val="00E55A6A"/>
    <w:rsid w:val="00E5761A"/>
    <w:rsid w:val="00E76BD5"/>
    <w:rsid w:val="00E8145A"/>
    <w:rsid w:val="00E877EB"/>
    <w:rsid w:val="00E969D5"/>
    <w:rsid w:val="00E97CC6"/>
    <w:rsid w:val="00EC346A"/>
    <w:rsid w:val="00ED740D"/>
    <w:rsid w:val="00EE0CA4"/>
    <w:rsid w:val="00F22654"/>
    <w:rsid w:val="00F266AD"/>
    <w:rsid w:val="00F41F61"/>
    <w:rsid w:val="00F70479"/>
    <w:rsid w:val="00F820C1"/>
    <w:rsid w:val="00F858F6"/>
    <w:rsid w:val="00F92B39"/>
    <w:rsid w:val="00F966BA"/>
    <w:rsid w:val="00FC298A"/>
    <w:rsid w:val="00FD4979"/>
    <w:rsid w:val="00FE2147"/>
    <w:rsid w:val="00FF212B"/>
    <w:rsid w:val="00FF2A06"/>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E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Nimbus Roman No9 L" w:hAnsi="Nimbus Roman No9 L" w:cs="Nimbus Roman No9 L"/>
      <w:color w:val="000000"/>
      <w:sz w:val="24"/>
      <w:szCs w:val="24"/>
    </w:rPr>
  </w:style>
  <w:style w:type="table" w:styleId="TableGrid">
    <w:name w:val="Table Grid"/>
    <w:basedOn w:val="TableNormal"/>
    <w:uiPriority w:val="99"/>
    <w:rsid w:val="0043783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NoSpacing">
    <w:name w:val="No Spacing"/>
    <w:uiPriority w:val="1"/>
    <w:qFormat/>
    <w:rsid w:val="00DB0AD2"/>
    <w:pPr>
      <w:spacing w:after="0" w:line="240" w:lineRule="auto"/>
    </w:pPr>
    <w:rPr>
      <w:rFonts w:asciiTheme="minorHAnsi" w:eastAsiaTheme="minorHAnsi" w:hAnsiTheme="minorHAnsi" w:cstheme="minorBidi"/>
      <w:lang w:val="id-ID"/>
    </w:rPr>
  </w:style>
  <w:style w:type="character" w:customStyle="1" w:styleId="Absatz-Standardschriftart">
    <w:name w:val="Absatz-Standardschriftart"/>
    <w:rsid w:val="006F002F"/>
  </w:style>
  <w:style w:type="paragraph" w:styleId="ListParagraph">
    <w:name w:val="List Paragraph"/>
    <w:basedOn w:val="Normal"/>
    <w:uiPriority w:val="34"/>
    <w:qFormat/>
    <w:rsid w:val="00D1186F"/>
    <w:pPr>
      <w:ind w:left="720"/>
      <w:contextualSpacing/>
    </w:pPr>
  </w:style>
  <w:style w:type="paragraph" w:styleId="Bibliography">
    <w:name w:val="Bibliography"/>
    <w:basedOn w:val="Normal"/>
    <w:next w:val="Normal"/>
    <w:uiPriority w:val="37"/>
    <w:unhideWhenUsed/>
    <w:rsid w:val="001D6225"/>
    <w:pPr>
      <w:tabs>
        <w:tab w:val="left" w:pos="384"/>
      </w:tabs>
      <w:ind w:left="384" w:hanging="384"/>
    </w:pPr>
  </w:style>
  <w:style w:type="paragraph" w:styleId="BalloonText">
    <w:name w:val="Balloon Text"/>
    <w:basedOn w:val="Normal"/>
    <w:link w:val="BalloonTextChar"/>
    <w:uiPriority w:val="99"/>
    <w:rsid w:val="007F2E3C"/>
    <w:rPr>
      <w:rFonts w:ascii="Tahoma" w:hAnsi="Tahoma" w:cs="Tahoma"/>
      <w:sz w:val="16"/>
      <w:szCs w:val="16"/>
    </w:rPr>
  </w:style>
  <w:style w:type="character" w:customStyle="1" w:styleId="BalloonTextChar">
    <w:name w:val="Balloon Text Char"/>
    <w:basedOn w:val="DefaultParagraphFont"/>
    <w:link w:val="BalloonText"/>
    <w:uiPriority w:val="99"/>
    <w:rsid w:val="007F2E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E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spacing w:after="0" w:line="240" w:lineRule="auto"/>
    </w:pPr>
    <w:rPr>
      <w:rFonts w:ascii="Nimbus Roman No9 L" w:hAnsi="Nimbus Roman No9 L" w:cs="Nimbus Roman No9 L"/>
      <w:color w:val="000000"/>
      <w:sz w:val="24"/>
      <w:szCs w:val="24"/>
    </w:rPr>
  </w:style>
  <w:style w:type="table" w:styleId="TableGrid">
    <w:name w:val="Table Grid"/>
    <w:basedOn w:val="TableNormal"/>
    <w:uiPriority w:val="99"/>
    <w:rsid w:val="0043783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NoSpacing">
    <w:name w:val="No Spacing"/>
    <w:uiPriority w:val="1"/>
    <w:qFormat/>
    <w:rsid w:val="00DB0AD2"/>
    <w:pPr>
      <w:spacing w:after="0" w:line="240" w:lineRule="auto"/>
    </w:pPr>
    <w:rPr>
      <w:rFonts w:asciiTheme="minorHAnsi" w:eastAsiaTheme="minorHAnsi" w:hAnsiTheme="minorHAnsi" w:cstheme="minorBidi"/>
      <w:lang w:val="id-ID"/>
    </w:rPr>
  </w:style>
  <w:style w:type="character" w:customStyle="1" w:styleId="Absatz-Standardschriftart">
    <w:name w:val="Absatz-Standardschriftart"/>
    <w:rsid w:val="006F002F"/>
  </w:style>
  <w:style w:type="paragraph" w:styleId="ListParagraph">
    <w:name w:val="List Paragraph"/>
    <w:basedOn w:val="Normal"/>
    <w:uiPriority w:val="34"/>
    <w:qFormat/>
    <w:rsid w:val="00D1186F"/>
    <w:pPr>
      <w:ind w:left="720"/>
      <w:contextualSpacing/>
    </w:pPr>
  </w:style>
  <w:style w:type="paragraph" w:styleId="Bibliography">
    <w:name w:val="Bibliography"/>
    <w:basedOn w:val="Normal"/>
    <w:next w:val="Normal"/>
    <w:uiPriority w:val="37"/>
    <w:unhideWhenUsed/>
    <w:rsid w:val="001D6225"/>
    <w:pPr>
      <w:tabs>
        <w:tab w:val="left" w:pos="384"/>
      </w:tabs>
      <w:ind w:left="384" w:hanging="384"/>
    </w:pPr>
  </w:style>
  <w:style w:type="paragraph" w:styleId="BalloonText">
    <w:name w:val="Balloon Text"/>
    <w:basedOn w:val="Normal"/>
    <w:link w:val="BalloonTextChar"/>
    <w:uiPriority w:val="99"/>
    <w:rsid w:val="007F2E3C"/>
    <w:rPr>
      <w:rFonts w:ascii="Tahoma" w:hAnsi="Tahoma" w:cs="Tahoma"/>
      <w:sz w:val="16"/>
      <w:szCs w:val="16"/>
    </w:rPr>
  </w:style>
  <w:style w:type="character" w:customStyle="1" w:styleId="BalloonTextChar">
    <w:name w:val="Balloon Text Char"/>
    <w:basedOn w:val="DefaultParagraphFont"/>
    <w:link w:val="BalloonText"/>
    <w:uiPriority w:val="99"/>
    <w:rsid w:val="007F2E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3A99BA-5FF0-465D-A4B0-A536BB55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12483</Words>
  <Characters>71156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83473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akbartea</dc:creator>
  <cp:lastModifiedBy>ASUS</cp:lastModifiedBy>
  <cp:revision>3</cp:revision>
  <cp:lastPrinted>2018-01-24T01:40:00Z</cp:lastPrinted>
  <dcterms:created xsi:type="dcterms:W3CDTF">2021-02-22T09:17:00Z</dcterms:created>
  <dcterms:modified xsi:type="dcterms:W3CDTF">2021-04-11T00:48:00Z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id="5FnT9XdV"/&gt;&lt;style id="http://www.zotero.org/styles/ieee" locale="id-ID" hasBibliography="1" bibliographyStyleHasBeenSet="1"/&gt;&lt;prefs&gt;&lt;pref name="fieldType" value="Field"/&gt;&lt;/prefs&gt;&lt;/data&gt;</vt:lpwstr>
  </property>
</Properties>
</file>